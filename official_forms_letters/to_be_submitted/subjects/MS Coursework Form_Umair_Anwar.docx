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D3" w:rsidRDefault="00E528B8">
      <w:pPr>
        <w:spacing w:before="66"/>
        <w:ind w:right="881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-4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CW</w:t>
      </w:r>
      <w:r>
        <w:rPr>
          <w:rFonts w:ascii="Arial" w:eastAsia="Arial" w:hAnsi="Arial" w:cs="Arial"/>
          <w:b/>
          <w:sz w:val="28"/>
          <w:szCs w:val="28"/>
        </w:rPr>
        <w:t>-1</w:t>
      </w:r>
    </w:p>
    <w:p w:rsidR="00C23BD3" w:rsidRDefault="00E528B8">
      <w:pPr>
        <w:spacing w:before="2"/>
        <w:ind w:left="931" w:right="931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Nation</w:t>
      </w:r>
      <w:r>
        <w:rPr>
          <w:rFonts w:ascii="Calibri" w:eastAsia="Calibri" w:hAnsi="Calibri" w:cs="Calibri"/>
          <w:b/>
          <w:spacing w:val="-1"/>
          <w:sz w:val="44"/>
          <w:szCs w:val="44"/>
          <w:u w:val="thick" w:color="000000"/>
        </w:rPr>
        <w:t>a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l</w:t>
      </w:r>
      <w:r>
        <w:rPr>
          <w:rFonts w:ascii="Calibri" w:eastAsia="Calibri" w:hAnsi="Calibri" w:cs="Calibri"/>
          <w:b/>
          <w:spacing w:val="-13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U</w:t>
      </w:r>
      <w:r>
        <w:rPr>
          <w:rFonts w:ascii="Calibri" w:eastAsia="Calibri" w:hAnsi="Calibri" w:cs="Calibri"/>
          <w:b/>
          <w:spacing w:val="-2"/>
          <w:sz w:val="44"/>
          <w:szCs w:val="44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i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versity</w:t>
      </w:r>
      <w:r>
        <w:rPr>
          <w:rFonts w:ascii="Calibri" w:eastAsia="Calibri" w:hAnsi="Calibri" w:cs="Calibri"/>
          <w:b/>
          <w:spacing w:val="-18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of</w:t>
      </w:r>
      <w:r>
        <w:rPr>
          <w:rFonts w:ascii="Calibri" w:eastAsia="Calibri" w:hAnsi="Calibri" w:cs="Calibri"/>
          <w:b/>
          <w:spacing w:val="-6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S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ci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ences</w:t>
      </w:r>
      <w:r>
        <w:rPr>
          <w:rFonts w:ascii="Calibri" w:eastAsia="Calibri" w:hAnsi="Calibri" w:cs="Calibri"/>
          <w:b/>
          <w:spacing w:val="-15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&amp;</w:t>
      </w:r>
      <w:r>
        <w:rPr>
          <w:rFonts w:ascii="Calibri" w:eastAsia="Calibri" w:hAnsi="Calibri" w:cs="Calibri"/>
          <w:b/>
          <w:spacing w:val="-3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Tec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h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n</w:t>
      </w:r>
      <w:r>
        <w:rPr>
          <w:rFonts w:ascii="Calibri" w:eastAsia="Calibri" w:hAnsi="Calibri" w:cs="Calibri"/>
          <w:b/>
          <w:spacing w:val="-1"/>
          <w:sz w:val="44"/>
          <w:szCs w:val="44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l</w:t>
      </w:r>
      <w:r>
        <w:rPr>
          <w:rFonts w:ascii="Calibri" w:eastAsia="Calibri" w:hAnsi="Calibri" w:cs="Calibri"/>
          <w:b/>
          <w:w w:val="99"/>
          <w:sz w:val="44"/>
          <w:szCs w:val="44"/>
          <w:u w:val="thick" w:color="000000"/>
        </w:rPr>
        <w:t>ogy</w:t>
      </w:r>
    </w:p>
    <w:p w:rsidR="00C23BD3" w:rsidRDefault="00E528B8">
      <w:pPr>
        <w:spacing w:before="1"/>
        <w:ind w:left="1917" w:right="191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School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ec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 xml:space="preserve">al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ngine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 Co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puter Sci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nce</w:t>
      </w:r>
    </w:p>
    <w:p w:rsidR="00C23BD3" w:rsidRDefault="00E528B8">
      <w:pPr>
        <w:spacing w:line="340" w:lineRule="exact"/>
        <w:ind w:left="4195" w:right="418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ack F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m</w:t>
      </w:r>
    </w:p>
    <w:p w:rsidR="00C23BD3" w:rsidRDefault="00C23BD3">
      <w:pPr>
        <w:spacing w:before="10" w:line="260" w:lineRule="exact"/>
        <w:rPr>
          <w:sz w:val="26"/>
          <w:szCs w:val="26"/>
        </w:rPr>
      </w:pPr>
    </w:p>
    <w:p w:rsidR="00C23BD3" w:rsidRDefault="000F4B15">
      <w:pPr>
        <w:tabs>
          <w:tab w:val="left" w:pos="9600"/>
        </w:tabs>
        <w:spacing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pict>
          <v:group id="_x0000_s1080" style="position:absolute;left:0;text-align:left;margin-left:120.7pt;margin-top:126.25pt;width:312.35pt;height:9.85pt;z-index:-251656192;mso-position-horizontal-relative:page" coordorigin="2414,2525" coordsize="6247,1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2414;top:2525;width:6247;height:197">
              <v:imagedata r:id="rId6" o:title=""/>
            </v:shape>
            <v:group id="_x0000_s1081" style="position:absolute;left:2481;top:2580;width:6114;height:22" coordorigin="2481,2580" coordsize="6114,22">
              <v:shape id="_x0000_s1082" style="position:absolute;left:2481;top:2580;width:6114;height:22" coordorigin="2481,2580" coordsize="6114,22" path="m2481,2602r6114,-22e" filled="f" strokecolor="#4f81bc" strokeweight="2pt">
                <v:path arrowok="t"/>
              </v:shape>
            </v:group>
            <w10:wrap anchorx="page"/>
          </v:group>
        </w:pict>
      </w:r>
      <w:r w:rsidR="00E528B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sz w:val="24"/>
          <w:szCs w:val="24"/>
        </w:rPr>
        <w:t>ame</w:t>
      </w:r>
      <w:r w:rsidR="00E528B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</w:rPr>
        <w:t xml:space="preserve">: </w:t>
      </w:r>
      <w:r w:rsidR="00E528B8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  </w:t>
      </w:r>
      <w:r w:rsidR="00AC3A44">
        <w:rPr>
          <w:rFonts w:ascii="Calibri" w:eastAsia="Calibri" w:hAnsi="Calibri" w:cs="Calibri"/>
          <w:sz w:val="24"/>
          <w:szCs w:val="24"/>
          <w:u w:val="single" w:color="000000"/>
        </w:rPr>
        <w:t>Umair Anwar________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</w:t>
      </w:r>
      <w:r w:rsidR="00E528B8">
        <w:rPr>
          <w:rFonts w:ascii="Calibri" w:eastAsia="Calibri" w:hAnsi="Calibri" w:cs="Calibri"/>
          <w:sz w:val="24"/>
          <w:szCs w:val="24"/>
        </w:rPr>
        <w:t xml:space="preserve">     </w:t>
      </w:r>
      <w:r w:rsidR="00E528B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</w:rPr>
        <w:t>Regn</w:t>
      </w:r>
      <w:r w:rsidR="00E528B8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="00E528B8">
        <w:rPr>
          <w:rFonts w:ascii="Calibri" w:eastAsia="Calibri" w:hAnsi="Calibri" w:cs="Calibri"/>
          <w:sz w:val="24"/>
          <w:szCs w:val="24"/>
        </w:rPr>
        <w:t xml:space="preserve">o.                 </w:t>
      </w:r>
      <w:r w:rsidR="00E528B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r w:rsidR="00AC3A44">
        <w:rPr>
          <w:rFonts w:ascii="Calibri" w:eastAsia="Calibri" w:hAnsi="Calibri" w:cs="Calibri"/>
          <w:sz w:val="24"/>
          <w:szCs w:val="24"/>
          <w:u w:val="single" w:color="000000"/>
        </w:rPr>
        <w:t>2011-NUST-MS PhD-IT-049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ab/>
      </w:r>
    </w:p>
    <w:p w:rsidR="00C23BD3" w:rsidRDefault="00C23BD3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3"/>
        <w:gridCol w:w="1639"/>
        <w:gridCol w:w="4223"/>
      </w:tblGrid>
      <w:tr w:rsidR="00C23BD3">
        <w:trPr>
          <w:trHeight w:hRule="exact" w:val="374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Pr="0042377C" w:rsidRDefault="00E528B8" w:rsidP="00E528B8">
            <w:pPr>
              <w:spacing w:before="51"/>
              <w:ind w:left="113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42377C">
              <w:rPr>
                <w:rFonts w:ascii="Calibri" w:eastAsia="Calibri" w:hAnsi="Calibri" w:cs="Calibri"/>
                <w:sz w:val="24"/>
                <w:szCs w:val="24"/>
              </w:rPr>
              <w:t xml:space="preserve"> ____</w:t>
            </w:r>
            <w:r w:rsidR="00D11091">
              <w:rPr>
                <w:rFonts w:ascii="Calibri" w:eastAsia="Calibri" w:hAnsi="Calibri" w:cs="Calibri"/>
                <w:sz w:val="24"/>
                <w:szCs w:val="24"/>
              </w:rPr>
              <w:t>____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DoC</w:t>
            </w:r>
            <w:r w:rsidR="00D11091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 </w:t>
            </w:r>
            <w:r w:rsidR="0042377C">
              <w:rPr>
                <w:rFonts w:ascii="Calibri" w:eastAsia="Calibri" w:hAnsi="Calibri" w:cs="Calibri"/>
                <w:sz w:val="24"/>
                <w:szCs w:val="24"/>
                <w:u w:val="single"/>
              </w:rPr>
              <w:t>________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_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E528B8">
            <w:pPr>
              <w:spacing w:before="51"/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eciali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4223" w:type="dxa"/>
            <w:vMerge w:val="restart"/>
            <w:tcBorders>
              <w:top w:val="nil"/>
              <w:left w:val="nil"/>
              <w:right w:val="nil"/>
            </w:tcBorders>
          </w:tcPr>
          <w:p w:rsidR="00C23BD3" w:rsidRDefault="00D110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_______</w:t>
            </w:r>
            <w:r w:rsidRPr="00FA313E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MSIT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________________</w:t>
            </w:r>
          </w:p>
          <w:p w:rsidR="00D11091" w:rsidRPr="00D11091" w:rsidRDefault="00D11091">
            <w:pPr>
              <w:rPr>
                <w:rFonts w:asciiTheme="minorHAnsi" w:hAnsiTheme="minorHAnsi" w:cstheme="minorHAnsi"/>
                <w:szCs w:val="24"/>
              </w:rPr>
            </w:pPr>
          </w:p>
          <w:p w:rsidR="00D11091" w:rsidRPr="00D11091" w:rsidRDefault="00AC3A4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3.38</w:t>
            </w:r>
          </w:p>
        </w:tc>
      </w:tr>
      <w:tr w:rsidR="00C23BD3">
        <w:trPr>
          <w:trHeight w:hRule="exact" w:val="43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E528B8" w:rsidP="00981763">
            <w:pPr>
              <w:ind w:left="1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981763">
              <w:rPr>
                <w:rFonts w:ascii="Calibri" w:eastAsia="Calibri" w:hAnsi="Calibri" w:cs="Calibri"/>
                <w:sz w:val="24"/>
                <w:szCs w:val="24"/>
              </w:rPr>
              <w:t xml:space="preserve"> ___</w:t>
            </w:r>
            <w:r w:rsidR="00981763" w:rsidRPr="00981763">
              <w:rPr>
                <w:rFonts w:ascii="Calibri" w:eastAsia="Calibri" w:hAnsi="Calibri" w:cs="Calibri"/>
                <w:sz w:val="24"/>
                <w:szCs w:val="24"/>
                <w:u w:val="single"/>
              </w:rPr>
              <w:t>24</w:t>
            </w:r>
            <w:r w:rsidR="00981763">
              <w:rPr>
                <w:rFonts w:ascii="Calibri" w:eastAsia="Calibri" w:hAnsi="Calibri" w:cs="Calibri"/>
                <w:sz w:val="24"/>
                <w:szCs w:val="24"/>
                <w:u w:val="single"/>
              </w:rPr>
              <w:t>______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E528B8">
            <w:pPr>
              <w:ind w:left="3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GPA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4223" w:type="dxa"/>
            <w:vMerge/>
            <w:tcBorders>
              <w:left w:val="nil"/>
              <w:bottom w:val="single" w:sz="6" w:space="0" w:color="000000"/>
              <w:right w:val="nil"/>
            </w:tcBorders>
          </w:tcPr>
          <w:p w:rsidR="00C23BD3" w:rsidRDefault="00C23BD3"/>
        </w:tc>
      </w:tr>
      <w:tr w:rsidR="00C23BD3">
        <w:trPr>
          <w:trHeight w:hRule="exact" w:val="1387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8" w:line="100" w:lineRule="exact"/>
              <w:rPr>
                <w:sz w:val="11"/>
                <w:szCs w:val="11"/>
              </w:rPr>
            </w:pPr>
          </w:p>
          <w:p w:rsidR="00C23BD3" w:rsidRDefault="00E528B8">
            <w:pPr>
              <w:ind w:left="11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ack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ch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ck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</w:t>
            </w:r>
          </w:p>
          <w:p w:rsidR="00C23BD3" w:rsidRDefault="00E528B8">
            <w:pPr>
              <w:spacing w:before="55"/>
              <w:ind w:left="11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MS Gothic" w:eastAsia="MS Gothic" w:hAnsi="MS Gothic" w:cs="MS Gothic"/>
                <w:spacing w:val="-129"/>
                <w:sz w:val="52"/>
                <w:szCs w:val="52"/>
              </w:rPr>
              <w:t>☐</w:t>
            </w:r>
            <w:r w:rsidR="0042377C">
              <w:rPr>
                <w:rFonts w:ascii="MS Gothic" w:eastAsia="MS Gothic" w:hAnsi="MS Gothic" w:cs="MS Gothic"/>
                <w:spacing w:val="-129"/>
                <w:sz w:val="52"/>
                <w:szCs w:val="5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Thes</w:t>
            </w:r>
            <w:r>
              <w:rPr>
                <w:rFonts w:ascii="Calibri" w:eastAsia="Calibri" w:hAnsi="Calibri" w:cs="Calibri"/>
                <w:b/>
                <w:spacing w:val="1"/>
                <w:sz w:val="30"/>
                <w:szCs w:val="30"/>
              </w:rPr>
              <w:t>i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s T</w:t>
            </w:r>
            <w:r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r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ack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/>
        </w:tc>
        <w:tc>
          <w:tcPr>
            <w:tcW w:w="42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C23BD3">
            <w:pPr>
              <w:spacing w:line="200" w:lineRule="exact"/>
            </w:pPr>
          </w:p>
          <w:p w:rsidR="00C23BD3" w:rsidRDefault="00C23BD3">
            <w:pPr>
              <w:spacing w:line="200" w:lineRule="exact"/>
            </w:pPr>
          </w:p>
          <w:p w:rsidR="00C23BD3" w:rsidRDefault="000F4B15">
            <w:pPr>
              <w:ind w:left="84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MS Gothic" w:eastAsia="MS Gothic" w:hAnsi="MS Gothic" w:cs="MS Gothic"/>
                <w:noProof/>
                <w:spacing w:val="-129"/>
                <w:sz w:val="52"/>
                <w:szCs w:val="5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47.15pt;margin-top:12.65pt;width:7.8pt;height:10.5pt;z-index:251661312" o:connectortype="straight" strokecolor="black [3213]" strokeweight="1pt">
                  <v:shadow type="perspective" color="#622423 [1605]" offset="1pt" offset2="-3pt"/>
                </v:shape>
              </w:pict>
            </w:r>
            <w:r>
              <w:rPr>
                <w:rFonts w:ascii="MS Gothic" w:eastAsia="MS Gothic" w:hAnsi="MS Gothic" w:cs="MS Gothic"/>
                <w:noProof/>
                <w:spacing w:val="-129"/>
                <w:sz w:val="52"/>
                <w:szCs w:val="52"/>
              </w:rPr>
              <w:pict>
                <v:shape id="_x0000_s1089" type="#_x0000_t32" style="position:absolute;left:0;text-align:left;margin-left:54.95pt;margin-top:7.4pt;width:24pt;height:15.75pt;flip:y;z-index:251662336" o:connectortype="straight"/>
              </w:pict>
            </w:r>
            <w:r w:rsidR="00E528B8">
              <w:rPr>
                <w:rFonts w:ascii="MS Gothic" w:eastAsia="MS Gothic" w:hAnsi="MS Gothic" w:cs="MS Gothic"/>
                <w:spacing w:val="-130"/>
                <w:sz w:val="52"/>
                <w:szCs w:val="52"/>
              </w:rPr>
              <w:t>☐</w:t>
            </w:r>
            <w:r w:rsidR="0042377C">
              <w:rPr>
                <w:rFonts w:ascii="MS Gothic" w:eastAsia="MS Gothic" w:hAnsi="MS Gothic" w:cs="MS Gothic"/>
                <w:spacing w:val="-130"/>
                <w:sz w:val="52"/>
                <w:szCs w:val="52"/>
              </w:rPr>
              <w:t xml:space="preserve"> 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N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o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n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-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Thes</w:t>
            </w:r>
            <w:r w:rsidR="00E528B8">
              <w:rPr>
                <w:rFonts w:ascii="Calibri" w:eastAsia="Calibri" w:hAnsi="Calibri" w:cs="Calibri"/>
                <w:b/>
                <w:spacing w:val="1"/>
                <w:sz w:val="30"/>
                <w:szCs w:val="30"/>
              </w:rPr>
              <w:t>i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s T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r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ack</w:t>
            </w:r>
          </w:p>
        </w:tc>
      </w:tr>
      <w:tr w:rsidR="00C23BD3">
        <w:trPr>
          <w:trHeight w:hRule="exact" w:val="665"/>
        </w:trPr>
        <w:tc>
          <w:tcPr>
            <w:tcW w:w="411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>
            <w:pPr>
              <w:spacing w:before="1" w:line="140" w:lineRule="exact"/>
              <w:rPr>
                <w:sz w:val="14"/>
                <w:szCs w:val="14"/>
              </w:rPr>
            </w:pPr>
          </w:p>
          <w:p w:rsidR="00C23BD3" w:rsidRDefault="00E528B8">
            <w:pPr>
              <w:ind w:left="11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 of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ack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/>
        </w:tc>
        <w:tc>
          <w:tcPr>
            <w:tcW w:w="42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/>
        </w:tc>
      </w:tr>
    </w:tbl>
    <w:p w:rsidR="00C23BD3" w:rsidRDefault="00E528B8">
      <w:pPr>
        <w:spacing w:before="6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 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ud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ub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6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-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3BD3" w:rsidRDefault="000F4B15">
      <w:pPr>
        <w:spacing w:before="2"/>
        <w:ind w:left="232"/>
        <w:rPr>
          <w:rFonts w:ascii="Calibri" w:eastAsia="Calibri" w:hAnsi="Calibri" w:cs="Calibri"/>
          <w:sz w:val="24"/>
          <w:szCs w:val="24"/>
        </w:rPr>
      </w:pPr>
      <w:r>
        <w:pict>
          <v:group id="_x0000_s1073" style="position:absolute;left:0;text-align:left;margin-left:51.65pt;margin-top:-16.35pt;width:499.3pt;height:50pt;z-index:-251661312;mso-position-horizontal-relative:page" coordorigin="1033,-327" coordsize="9986">
            <v:group id="_x0000_s1074" style="position:absolute;left:1044;top:663;width:9965;height:0" coordorigin="1044,663" coordsize="9965,0">
              <v:shape id="_x0000_s1079" style="position:absolute;left:1044;top:663;width:9965;height:0" coordorigin="1044,663" coordsize="9965,0" path="m1044,663r9965,e" filled="f" strokeweight=".58pt">
                <v:path arrowok="t"/>
              </v:shape>
              <v:group id="_x0000_s1075" style="position:absolute;left:1039;top:-321;width:0;height:989" coordorigin="1039,-321" coordsize="0,989">
                <v:shape id="_x0000_s1078" style="position:absolute;left:1039;top:-321;width:0;height:989" coordorigin="1039,-321" coordsize="0,989" path="m1039,-321r,988e" filled="f" strokeweight=".58pt">
                  <v:path arrowok="t"/>
                </v:shape>
                <v:group id="_x0000_s1076" style="position:absolute;left:11014;top:-321;width:0;height:989" coordorigin="11014,-321" coordsize="0,989">
                  <v:shape id="_x0000_s1077" style="position:absolute;left:11014;top:-321;width:0;height:989" coordorigin="11014,-321" coordsize="0,989" path="m11014,-321r,988e" filled="f" strokeweight=".58pt">
                    <v:path arrowok="t"/>
                  </v:shape>
                </v:group>
              </v:group>
            </v:group>
            <w10:wrap anchorx="page"/>
          </v:group>
        </w:pic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Ad</w:t>
      </w:r>
      <w:r w:rsidR="00E528B8">
        <w:rPr>
          <w:rFonts w:ascii="Calibri" w:eastAsia="Calibri" w:hAnsi="Calibri" w:cs="Calibri"/>
          <w:b/>
          <w:sz w:val="24"/>
          <w:szCs w:val="24"/>
        </w:rPr>
        <w:t>vis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z w:val="24"/>
          <w:szCs w:val="24"/>
        </w:rPr>
        <w:t>:</w:t>
      </w:r>
      <w:r w:rsidR="00E528B8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="00E528B8">
        <w:rPr>
          <w:rFonts w:ascii="Arial" w:eastAsia="Arial" w:hAnsi="Arial" w:cs="Arial"/>
          <w:color w:val="212121"/>
        </w:rPr>
        <w:t>I</w:t>
      </w:r>
      <w:r w:rsidR="00E528B8">
        <w:rPr>
          <w:rFonts w:ascii="Arial" w:eastAsia="Arial" w:hAnsi="Arial" w:cs="Arial"/>
          <w:color w:val="212121"/>
          <w:spacing w:val="-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omm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M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N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6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-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esis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pt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C23BD3" w:rsidRDefault="00E528B8">
      <w:pPr>
        <w:tabs>
          <w:tab w:val="left" w:pos="9440"/>
        </w:tabs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Advi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  </w:t>
      </w:r>
      <w:r w:rsidR="00CE6B6D" w:rsidRPr="00CE6B6D">
        <w:rPr>
          <w:rFonts w:ascii="Calibri" w:eastAsia="Calibri" w:hAnsi="Calibri" w:cs="Calibri"/>
          <w:sz w:val="28"/>
          <w:szCs w:val="28"/>
          <w:u w:val="thick" w:color="000000"/>
        </w:rPr>
        <w:t>Dr. Sharifullah Khan</w:t>
      </w:r>
      <w:r w:rsidR="00CE6B6D">
        <w:rPr>
          <w:rFonts w:ascii="Calibri" w:eastAsia="Calibri" w:hAnsi="Calibri" w:cs="Calibri"/>
          <w:sz w:val="28"/>
          <w:szCs w:val="28"/>
          <w:u w:val="thick" w:color="000000"/>
        </w:rPr>
        <w:t xml:space="preserve"> </w:t>
      </w:r>
      <w:r w:rsidR="00CE6B6D">
        <w:rPr>
          <w:rFonts w:ascii="Calibri" w:eastAsia="Calibri" w:hAnsi="Calibri" w:cs="Calibri"/>
          <w:sz w:val="28"/>
          <w:szCs w:val="28"/>
        </w:rPr>
        <w:t xml:space="preserve">  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:rsidR="00C23BD3" w:rsidRDefault="00E528B8">
      <w:pPr>
        <w:spacing w:before="30" w:line="320" w:lineRule="exact"/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s:</w:t>
      </w:r>
    </w:p>
    <w:p w:rsidR="00C23BD3" w:rsidRDefault="00C23BD3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349"/>
        <w:gridCol w:w="6393"/>
        <w:gridCol w:w="1169"/>
      </w:tblGrid>
      <w:tr w:rsidR="00C23BD3">
        <w:trPr>
          <w:trHeight w:hRule="exact" w:val="32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280" w:lineRule="exact"/>
              <w:ind w:left="16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S.N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00" w:lineRule="exact"/>
              <w:ind w:left="39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Code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00" w:lineRule="exact"/>
              <w:ind w:left="2509" w:right="251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Cou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6"/>
                <w:szCs w:val="26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280" w:lineRule="exact"/>
              <w:ind w:left="398" w:right="40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CH</w:t>
            </w:r>
          </w:p>
        </w:tc>
      </w:tr>
      <w:tr w:rsidR="00C23BD3">
        <w:trPr>
          <w:trHeight w:hRule="exact" w:val="35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20" w:lineRule="exact"/>
              <w:ind w:left="321" w:right="32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3C3099">
            <w:pPr>
              <w:jc w:val="center"/>
            </w:pPr>
            <w:r w:rsidRPr="001B3A18">
              <w:t>CS821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1B3A18">
            <w:r>
              <w:t xml:space="preserve">   </w:t>
            </w:r>
            <w:r w:rsidRPr="001B3A18">
              <w:t>Distributed D</w:t>
            </w:r>
            <w:r>
              <w:t>atabases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3C3099">
            <w:pPr>
              <w:jc w:val="center"/>
            </w:pPr>
            <w:r>
              <w:t>3+0</w:t>
            </w:r>
          </w:p>
        </w:tc>
      </w:tr>
      <w:tr w:rsidR="00C23BD3">
        <w:trPr>
          <w:trHeight w:hRule="exact" w:val="353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40" w:lineRule="exact"/>
              <w:ind w:left="321" w:right="32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30126" w:rsidP="003C3099">
            <w:pPr>
              <w:jc w:val="center"/>
            </w:pPr>
            <w:r>
              <w:t>CS822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3C3099" w:rsidP="006E711E">
            <w:r>
              <w:t xml:space="preserve">   </w:t>
            </w:r>
            <w:r w:rsidR="00E30126">
              <w:t>Data Mining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3C3099" w:rsidP="003C3099">
            <w:pPr>
              <w:jc w:val="center"/>
            </w:pPr>
            <w:r>
              <w:t>3+0</w:t>
            </w:r>
          </w:p>
        </w:tc>
      </w:tr>
    </w:tbl>
    <w:p w:rsidR="00C23BD3" w:rsidRDefault="00C23BD3">
      <w:pPr>
        <w:spacing w:before="1" w:line="120" w:lineRule="exact"/>
        <w:rPr>
          <w:sz w:val="13"/>
          <w:szCs w:val="13"/>
        </w:rPr>
      </w:pPr>
    </w:p>
    <w:p w:rsidR="00C23BD3" w:rsidRDefault="00C23BD3">
      <w:pPr>
        <w:spacing w:line="200" w:lineRule="exact"/>
      </w:pPr>
    </w:p>
    <w:p w:rsidR="00C23BD3" w:rsidRDefault="00E528B8">
      <w:pPr>
        <w:tabs>
          <w:tab w:val="left" w:pos="9820"/>
        </w:tabs>
        <w:spacing w:before="4"/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 </w:t>
      </w:r>
      <w:r w:rsidR="00D7121C">
        <w:rPr>
          <w:rFonts w:ascii="Calibri" w:eastAsia="Calibri" w:hAnsi="Calibri" w:cs="Calibri"/>
          <w:sz w:val="28"/>
          <w:szCs w:val="28"/>
          <w:u w:val="single" w:color="000000"/>
        </w:rPr>
        <w:t>2014-12-30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               </w:t>
      </w:r>
      <w:r w:rsidR="00D7121C">
        <w:rPr>
          <w:rFonts w:ascii="Calibri" w:eastAsia="Calibri" w:hAnsi="Calibri" w:cs="Calibri"/>
          <w:sz w:val="28"/>
          <w:szCs w:val="28"/>
          <w:u w:val="single" w:color="000000"/>
        </w:rPr>
        <w:t xml:space="preserve">                </w:t>
      </w:r>
      <w:bookmarkStart w:id="0" w:name="_GoBack"/>
      <w:bookmarkEnd w:id="0"/>
      <w:r>
        <w:rPr>
          <w:rFonts w:ascii="Calibri" w:eastAsia="Calibri" w:hAnsi="Calibri" w:cs="Calibri"/>
          <w:spacing w:val="-27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</w:t>
      </w:r>
      <w:r>
        <w:rPr>
          <w:rFonts w:ascii="Calibri" w:eastAsia="Calibri" w:hAnsi="Calibri" w:cs="Calibri"/>
          <w:spacing w:val="-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Stu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’</w:t>
      </w:r>
      <w:r>
        <w:rPr>
          <w:rFonts w:ascii="Calibri" w:eastAsia="Calibri" w:hAnsi="Calibri" w:cs="Calibri"/>
          <w:sz w:val="28"/>
          <w:szCs w:val="28"/>
        </w:rPr>
        <w:t>s 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:rsidR="00C23BD3" w:rsidRDefault="00C23BD3">
      <w:pPr>
        <w:spacing w:line="200" w:lineRule="exact"/>
      </w:pPr>
    </w:p>
    <w:p w:rsidR="00C23BD3" w:rsidRDefault="00C23BD3">
      <w:pPr>
        <w:spacing w:before="13" w:line="280" w:lineRule="exact"/>
        <w:rPr>
          <w:sz w:val="28"/>
          <w:szCs w:val="28"/>
        </w:rPr>
      </w:pPr>
    </w:p>
    <w:p w:rsidR="00C23BD3" w:rsidRDefault="00E528B8">
      <w:pPr>
        <w:spacing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CB: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0F4B15">
      <w:pPr>
        <w:spacing w:before="11" w:line="280" w:lineRule="exact"/>
        <w:ind w:right="227"/>
        <w:jc w:val="right"/>
        <w:rPr>
          <w:rFonts w:ascii="Calibri" w:eastAsia="Calibri" w:hAnsi="Calibri" w:cs="Calibri"/>
          <w:sz w:val="24"/>
          <w:szCs w:val="24"/>
        </w:rPr>
      </w:pPr>
      <w:r>
        <w:pict>
          <v:group id="_x0000_s1058" style="position:absolute;left:0;text-align:left;margin-left:51.65pt;margin-top:-50pt;width:499.3pt;height:67.05pt;z-index:-251660288;mso-position-horizontal-relative:page" coordorigin="1033,-1000" coordsize="9986,1341">
            <v:group id="_x0000_s1059" style="position:absolute;left:1044;top:-989;width:9965;height:0" coordorigin="1044,-989" coordsize="9965,0">
              <v:shape id="_x0000_s1072" style="position:absolute;left:1044;top:-989;width:9965;height:0" coordorigin="1044,-989" coordsize="9965,0" path="m1044,-989r9965,e" filled="f" strokeweight=".58pt">
                <v:path arrowok="t"/>
              </v:shape>
              <v:group id="_x0000_s1060" style="position:absolute;left:1044;top:331;width:9965;height:0" coordorigin="1044,331" coordsize="9965,0">
                <v:shape id="_x0000_s1071" style="position:absolute;left:1044;top:331;width:9965;height:0" coordorigin="1044,331" coordsize="9965,0" path="m1044,331r9965,e" filled="f" strokeweight=".58pt">
                  <v:path arrowok="t"/>
                </v:shape>
                <v:group id="_x0000_s1061" style="position:absolute;left:1039;top:-994;width:0;height:1330" coordorigin="1039,-994" coordsize="0,1330">
                  <v:shape id="_x0000_s1070" style="position:absolute;left:1039;top:-994;width:0;height:1330" coordorigin="1039,-994" coordsize="0,1330" path="m1039,-994r,1330e" filled="f" strokeweight=".58pt">
                    <v:path arrowok="t"/>
                  </v:shape>
                  <v:group id="_x0000_s1062" style="position:absolute;left:11014;top:-994;width:0;height:1330" coordorigin="11014,-994" coordsize="0,1330">
                    <v:shape id="_x0000_s1069" style="position:absolute;left:11014;top:-994;width:0;height:1330" coordorigin="11014,-994" coordsize="0,1330" path="m11014,-994r,1330e" filled="f" strokeweight=".58pt">
                      <v:path arrowok="t"/>
                    </v:shape>
                    <v:group id="_x0000_s1063" style="position:absolute;left:6856;top:-26;width:1810;height:0" coordorigin="6856,-26" coordsize="1810,0">
                      <v:shape id="_x0000_s1068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64" style="position:absolute;left:8668;top:-26;width:557;height:0" coordorigin="8668,-26" coordsize="557,0">
                        <v:shape id="_x0000_s1067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65" style="position:absolute;left:9227;top:-26;width:1671;height:0" coordorigin="9227,-26" coordsize="1671,0">
                          <v:shape id="_x0000_s1066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CB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 w:rsidR="00E528B8">
        <w:rPr>
          <w:rFonts w:ascii="Calibri" w:eastAsia="Calibri" w:hAnsi="Calibri" w:cs="Calibri"/>
          <w:b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before="6" w:line="140" w:lineRule="exact"/>
        <w:rPr>
          <w:sz w:val="14"/>
          <w:szCs w:val="14"/>
        </w:rPr>
      </w:pPr>
    </w:p>
    <w:p w:rsidR="00C23BD3" w:rsidRDefault="00C23BD3">
      <w:pPr>
        <w:spacing w:line="200" w:lineRule="exact"/>
      </w:pPr>
    </w:p>
    <w:p w:rsidR="00C23BD3" w:rsidRDefault="00E528B8">
      <w:pPr>
        <w:spacing w:before="11"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 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oD/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HoD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of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 Sp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zat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0F4B15">
      <w:pPr>
        <w:spacing w:before="11" w:line="280" w:lineRule="exact"/>
        <w:ind w:left="6514"/>
        <w:rPr>
          <w:rFonts w:ascii="Calibri" w:eastAsia="Calibri" w:hAnsi="Calibri" w:cs="Calibri"/>
          <w:sz w:val="24"/>
          <w:szCs w:val="24"/>
        </w:rPr>
      </w:pPr>
      <w:r>
        <w:pict>
          <v:group id="_x0000_s1043" style="position:absolute;left:0;text-align:left;margin-left:51.65pt;margin-top:-50pt;width:499.3pt;height:67.1pt;z-index:-251659264;mso-position-horizontal-relative:page" coordorigin="1033,-1000" coordsize="9986,1342">
            <v:group id="_x0000_s1044" style="position:absolute;left:1044;top:-990;width:9965;height:0" coordorigin="1044,-990" coordsize="9965,0">
              <v:shape id="_x0000_s1057" style="position:absolute;left:1044;top:-990;width:9965;height:0" coordorigin="1044,-990" coordsize="9965,0" path="m1044,-990r9965,e" filled="f" strokeweight=".58pt">
                <v:path arrowok="t"/>
              </v:shape>
              <v:group id="_x0000_s1045" style="position:absolute;left:1044;top:331;width:9965;height:0" coordorigin="1044,331" coordsize="9965,0">
                <v:shape id="_x0000_s1056" style="position:absolute;left:1044;top:331;width:9965;height:0" coordorigin="1044,331" coordsize="9965,0" path="m1044,331r9965,e" filled="f" strokeweight=".58pt">
                  <v:path arrowok="t"/>
                </v:shape>
                <v:group id="_x0000_s1046" style="position:absolute;left:1039;top:-995;width:0;height:1330" coordorigin="1039,-995" coordsize="0,1330">
                  <v:shape id="_x0000_s1055" style="position:absolute;left:1039;top:-995;width:0;height:1330" coordorigin="1039,-995" coordsize="0,1330" path="m1039,-995r,1331e" filled="f" strokeweight=".58pt">
                    <v:path arrowok="t"/>
                  </v:shape>
                  <v:group id="_x0000_s1047" style="position:absolute;left:11014;top:-995;width:0;height:1330" coordorigin="11014,-995" coordsize="0,1330">
                    <v:shape id="_x0000_s1054" style="position:absolute;left:11014;top:-995;width:0;height:1330" coordorigin="11014,-995" coordsize="0,1330" path="m11014,-995r,1331e" filled="f" strokeweight=".58pt">
                      <v:path arrowok="t"/>
                    </v:shape>
                    <v:group id="_x0000_s1048" style="position:absolute;left:6856;top:-26;width:1810;height:0" coordorigin="6856,-26" coordsize="1810,0">
                      <v:shape id="_x0000_s1053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49" style="position:absolute;left:8668;top:-26;width:557;height:0" coordorigin="8668,-26" coordsize="557,0">
                        <v:shape id="_x0000_s1052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50" style="position:absolute;left:9227;top:-26;width:1671;height:0" coordorigin="9227,-26" coordsize="1671,0">
                          <v:shape id="_x0000_s1051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E528B8">
        <w:rPr>
          <w:rFonts w:ascii="Calibri" w:eastAsia="Calibri" w:hAnsi="Calibri" w:cs="Calibri"/>
          <w:b/>
          <w:sz w:val="24"/>
          <w:szCs w:val="24"/>
        </w:rPr>
        <w:t>S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 w:rsidR="00E528B8">
        <w:rPr>
          <w:rFonts w:ascii="Calibri" w:eastAsia="Calibri" w:hAnsi="Calibri" w:cs="Calibri"/>
          <w:b/>
          <w:sz w:val="24"/>
          <w:szCs w:val="24"/>
        </w:rPr>
        <w:t>oD/HoD</w:t>
      </w:r>
      <w:r w:rsidR="00E528B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Sp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E528B8">
        <w:rPr>
          <w:rFonts w:ascii="Calibri" w:eastAsia="Calibri" w:hAnsi="Calibri" w:cs="Calibri"/>
          <w:b/>
          <w:sz w:val="24"/>
          <w:szCs w:val="24"/>
        </w:rPr>
        <w:t>c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="00E528B8">
        <w:rPr>
          <w:rFonts w:ascii="Calibri" w:eastAsia="Calibri" w:hAnsi="Calibri" w:cs="Calibri"/>
          <w:b/>
          <w:sz w:val="24"/>
          <w:szCs w:val="24"/>
        </w:rPr>
        <w:t>za</w:t>
      </w:r>
      <w:r w:rsidR="00E528B8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528B8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b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before="6" w:line="140" w:lineRule="exact"/>
        <w:rPr>
          <w:sz w:val="14"/>
          <w:szCs w:val="14"/>
        </w:rPr>
      </w:pPr>
    </w:p>
    <w:p w:rsidR="00C23BD3" w:rsidRDefault="00C23BD3">
      <w:pPr>
        <w:spacing w:line="200" w:lineRule="exact"/>
      </w:pPr>
    </w:p>
    <w:p w:rsidR="00C23BD3" w:rsidRDefault="00E528B8">
      <w:pPr>
        <w:spacing w:before="11"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Exam 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0F4B15">
      <w:pPr>
        <w:spacing w:before="11" w:line="280" w:lineRule="exact"/>
        <w:ind w:right="228"/>
        <w:jc w:val="right"/>
        <w:rPr>
          <w:rFonts w:ascii="Calibri" w:eastAsia="Calibri" w:hAnsi="Calibri" w:cs="Calibri"/>
          <w:sz w:val="24"/>
          <w:szCs w:val="24"/>
        </w:rPr>
      </w:pPr>
      <w:r>
        <w:pict>
          <v:group id="_x0000_s1028" style="position:absolute;left:0;text-align:left;margin-left:51.65pt;margin-top:-50pt;width:499.3pt;height:67.05pt;z-index:-251658240;mso-position-horizontal-relative:page" coordorigin="1033,-1000" coordsize="9986,1341">
            <v:group id="_x0000_s1029" style="position:absolute;left:1044;top:-989;width:9965;height:0" coordorigin="1044,-989" coordsize="9965,0">
              <v:shape id="_x0000_s1042" style="position:absolute;left:1044;top:-989;width:9965;height:0" coordorigin="1044,-989" coordsize="9965,0" path="m1044,-989r9965,e" filled="f" strokeweight=".58pt">
                <v:path arrowok="t"/>
              </v:shape>
              <v:group id="_x0000_s1030" style="position:absolute;left:1044;top:331;width:9965;height:0" coordorigin="1044,331" coordsize="9965,0">
                <v:shape id="_x0000_s1041" style="position:absolute;left:1044;top:331;width:9965;height:0" coordorigin="1044,331" coordsize="9965,0" path="m1044,331r9965,e" filled="f" strokeweight=".58pt">
                  <v:path arrowok="t"/>
                </v:shape>
                <v:group id="_x0000_s1031" style="position:absolute;left:1039;top:-994;width:0;height:1330" coordorigin="1039,-994" coordsize="0,1330">
                  <v:shape id="_x0000_s1040" style="position:absolute;left:1039;top:-994;width:0;height:1330" coordorigin="1039,-994" coordsize="0,1330" path="m1039,-994r,1330e" filled="f" strokeweight=".58pt">
                    <v:path arrowok="t"/>
                  </v:shape>
                  <v:group id="_x0000_s1032" style="position:absolute;left:11014;top:-994;width:0;height:1330" coordorigin="11014,-994" coordsize="0,1330">
                    <v:shape id="_x0000_s1039" style="position:absolute;left:11014;top:-994;width:0;height:1330" coordorigin="11014,-994" coordsize="0,1330" path="m11014,-994r,1330e" filled="f" strokeweight=".58pt">
                      <v:path arrowok="t"/>
                    </v:shape>
                    <v:group id="_x0000_s1033" style="position:absolute;left:6856;top:-26;width:1810;height:0" coordorigin="6856,-26" coordsize="1810,0">
                      <v:shape id="_x0000_s1038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34" style="position:absolute;left:8668;top:-26;width:557;height:0" coordorigin="8668,-26" coordsize="557,0">
                        <v:shape id="_x0000_s1037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35" style="position:absolute;left:9227;top:-26;width:1671;height:0" coordorigin="9227,-26" coordsize="1671,0">
                          <v:shape id="_x0000_s1036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026" style="position:absolute;left:0;text-align:left;margin-left:398.5pt;margin-top:67.5pt;width:143.9pt;height:0;z-index:-251657216;mso-position-horizontal-relative:page" coordorigin="7970,1350" coordsize="2878,0">
            <v:shape id="_x0000_s1027" style="position:absolute;left:7970;top:1350;width:2878;height:0" coordorigin="7970,1350" coordsize="2878,0" path="m7970,1350r2878,e" filled="f">
              <v:path arrowok="t"/>
            </v:shape>
            <w10:wrap anchorx="page"/>
          </v:group>
        </w:pict>
      </w:r>
      <w:r w:rsidR="00E528B8">
        <w:rPr>
          <w:rFonts w:ascii="Calibri" w:eastAsia="Calibri" w:hAnsi="Calibri" w:cs="Calibri"/>
          <w:b/>
          <w:sz w:val="24"/>
          <w:szCs w:val="24"/>
        </w:rPr>
        <w:t>Exam B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ch</w:t>
      </w:r>
      <w:r w:rsidR="00E528B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40" w:lineRule="exact"/>
        <w:rPr>
          <w:sz w:val="24"/>
          <w:szCs w:val="24"/>
        </w:rPr>
      </w:pPr>
    </w:p>
    <w:p w:rsidR="00C23BD3" w:rsidRDefault="00E528B8">
      <w:pPr>
        <w:spacing w:before="4"/>
        <w:ind w:left="9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oved/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ot 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oved                                                       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l/ 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 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ECS</w:t>
      </w:r>
    </w:p>
    <w:sectPr w:rsidR="00C23BD3">
      <w:type w:val="continuous"/>
      <w:pgSz w:w="11920" w:h="16840"/>
      <w:pgMar w:top="920" w:right="7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1D2C"/>
    <w:multiLevelType w:val="multilevel"/>
    <w:tmpl w:val="8EDA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3BD3"/>
    <w:rsid w:val="000157A2"/>
    <w:rsid w:val="001B3A18"/>
    <w:rsid w:val="003C3099"/>
    <w:rsid w:val="0042377C"/>
    <w:rsid w:val="006C09C3"/>
    <w:rsid w:val="006E711E"/>
    <w:rsid w:val="00775669"/>
    <w:rsid w:val="00981763"/>
    <w:rsid w:val="00AC3A44"/>
    <w:rsid w:val="00C23BD3"/>
    <w:rsid w:val="00CE6B6D"/>
    <w:rsid w:val="00D11091"/>
    <w:rsid w:val="00D7121C"/>
    <w:rsid w:val="00E30126"/>
    <w:rsid w:val="00E528B8"/>
    <w:rsid w:val="00F42E23"/>
    <w:rsid w:val="00F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3" type="connector" idref="#_x0000_s1088"/>
        <o:r id="V:Rule4" type="connector" idref="#_x0000_s10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Umair</cp:lastModifiedBy>
  <cp:revision>22</cp:revision>
  <dcterms:created xsi:type="dcterms:W3CDTF">2014-12-29T11:29:00Z</dcterms:created>
  <dcterms:modified xsi:type="dcterms:W3CDTF">2014-12-30T05:20:00Z</dcterms:modified>
</cp:coreProperties>
</file>