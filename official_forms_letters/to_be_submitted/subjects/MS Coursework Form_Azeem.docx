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BD3" w:rsidRDefault="00E528B8">
      <w:pPr>
        <w:spacing w:before="66"/>
        <w:ind w:right="881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-1"/>
          <w:sz w:val="28"/>
          <w:szCs w:val="28"/>
        </w:rPr>
        <w:t>F</w:t>
      </w:r>
      <w:r>
        <w:rPr>
          <w:rFonts w:ascii="Arial" w:eastAsia="Arial" w:hAnsi="Arial" w:cs="Arial"/>
          <w:b/>
          <w:sz w:val="28"/>
          <w:szCs w:val="28"/>
        </w:rPr>
        <w:t>O</w:t>
      </w:r>
      <w:r>
        <w:rPr>
          <w:rFonts w:ascii="Arial" w:eastAsia="Arial" w:hAnsi="Arial" w:cs="Arial"/>
          <w:b/>
          <w:spacing w:val="-4"/>
          <w:sz w:val="28"/>
          <w:szCs w:val="28"/>
        </w:rPr>
        <w:t>R</w:t>
      </w:r>
      <w:r>
        <w:rPr>
          <w:rFonts w:ascii="Arial" w:eastAsia="Arial" w:hAnsi="Arial" w:cs="Arial"/>
          <w:b/>
          <w:sz w:val="28"/>
          <w:szCs w:val="28"/>
        </w:rPr>
        <w:t>M</w:t>
      </w:r>
      <w:r>
        <w:rPr>
          <w:rFonts w:ascii="Arial" w:eastAsia="Arial" w:hAnsi="Arial" w:cs="Arial"/>
          <w:b/>
          <w:spacing w:val="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-1"/>
          <w:sz w:val="28"/>
          <w:szCs w:val="28"/>
        </w:rPr>
        <w:t>CW</w:t>
      </w:r>
      <w:r>
        <w:rPr>
          <w:rFonts w:ascii="Arial" w:eastAsia="Arial" w:hAnsi="Arial" w:cs="Arial"/>
          <w:b/>
          <w:sz w:val="28"/>
          <w:szCs w:val="28"/>
        </w:rPr>
        <w:t>-1</w:t>
      </w:r>
    </w:p>
    <w:p w:rsidR="00C23BD3" w:rsidRDefault="00E528B8">
      <w:pPr>
        <w:spacing w:before="2"/>
        <w:ind w:left="931" w:right="931"/>
        <w:jc w:val="center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  <w:u w:val="thick" w:color="000000"/>
        </w:rPr>
        <w:t>Nation</w:t>
      </w:r>
      <w:r>
        <w:rPr>
          <w:rFonts w:ascii="Calibri" w:eastAsia="Calibri" w:hAnsi="Calibri" w:cs="Calibri"/>
          <w:b/>
          <w:spacing w:val="-1"/>
          <w:sz w:val="44"/>
          <w:szCs w:val="44"/>
          <w:u w:val="thick" w:color="000000"/>
        </w:rPr>
        <w:t>a</w:t>
      </w:r>
      <w:r>
        <w:rPr>
          <w:rFonts w:ascii="Calibri" w:eastAsia="Calibri" w:hAnsi="Calibri" w:cs="Calibri"/>
          <w:b/>
          <w:sz w:val="44"/>
          <w:szCs w:val="44"/>
          <w:u w:val="thick" w:color="000000"/>
        </w:rPr>
        <w:t>l</w:t>
      </w:r>
      <w:r>
        <w:rPr>
          <w:rFonts w:ascii="Calibri" w:eastAsia="Calibri" w:hAnsi="Calibri" w:cs="Calibri"/>
          <w:b/>
          <w:spacing w:val="-13"/>
          <w:sz w:val="44"/>
          <w:szCs w:val="44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44"/>
          <w:szCs w:val="44"/>
          <w:u w:val="thick" w:color="000000"/>
        </w:rPr>
        <w:t>U</w:t>
      </w:r>
      <w:r>
        <w:rPr>
          <w:rFonts w:ascii="Calibri" w:eastAsia="Calibri" w:hAnsi="Calibri" w:cs="Calibri"/>
          <w:b/>
          <w:spacing w:val="-2"/>
          <w:sz w:val="44"/>
          <w:szCs w:val="44"/>
          <w:u w:val="thick" w:color="000000"/>
        </w:rPr>
        <w:t>n</w:t>
      </w:r>
      <w:r>
        <w:rPr>
          <w:rFonts w:ascii="Calibri" w:eastAsia="Calibri" w:hAnsi="Calibri" w:cs="Calibri"/>
          <w:b/>
          <w:spacing w:val="2"/>
          <w:sz w:val="44"/>
          <w:szCs w:val="44"/>
          <w:u w:val="thick" w:color="000000"/>
        </w:rPr>
        <w:t>i</w:t>
      </w:r>
      <w:r>
        <w:rPr>
          <w:rFonts w:ascii="Calibri" w:eastAsia="Calibri" w:hAnsi="Calibri" w:cs="Calibri"/>
          <w:b/>
          <w:sz w:val="44"/>
          <w:szCs w:val="44"/>
          <w:u w:val="thick" w:color="000000"/>
        </w:rPr>
        <w:t>versity</w:t>
      </w:r>
      <w:r>
        <w:rPr>
          <w:rFonts w:ascii="Calibri" w:eastAsia="Calibri" w:hAnsi="Calibri" w:cs="Calibri"/>
          <w:b/>
          <w:spacing w:val="-18"/>
          <w:sz w:val="44"/>
          <w:szCs w:val="44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44"/>
          <w:szCs w:val="44"/>
          <w:u w:val="thick" w:color="000000"/>
        </w:rPr>
        <w:t>of</w:t>
      </w:r>
      <w:r>
        <w:rPr>
          <w:rFonts w:ascii="Calibri" w:eastAsia="Calibri" w:hAnsi="Calibri" w:cs="Calibri"/>
          <w:b/>
          <w:spacing w:val="-6"/>
          <w:sz w:val="44"/>
          <w:szCs w:val="44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44"/>
          <w:szCs w:val="44"/>
          <w:u w:val="thick" w:color="000000"/>
        </w:rPr>
        <w:t>S</w:t>
      </w:r>
      <w:r>
        <w:rPr>
          <w:rFonts w:ascii="Calibri" w:eastAsia="Calibri" w:hAnsi="Calibri" w:cs="Calibri"/>
          <w:b/>
          <w:spacing w:val="2"/>
          <w:sz w:val="44"/>
          <w:szCs w:val="44"/>
          <w:u w:val="thick" w:color="000000"/>
        </w:rPr>
        <w:t>ci</w:t>
      </w:r>
      <w:r>
        <w:rPr>
          <w:rFonts w:ascii="Calibri" w:eastAsia="Calibri" w:hAnsi="Calibri" w:cs="Calibri"/>
          <w:b/>
          <w:sz w:val="44"/>
          <w:szCs w:val="44"/>
          <w:u w:val="thick" w:color="000000"/>
        </w:rPr>
        <w:t>ences</w:t>
      </w:r>
      <w:r>
        <w:rPr>
          <w:rFonts w:ascii="Calibri" w:eastAsia="Calibri" w:hAnsi="Calibri" w:cs="Calibri"/>
          <w:b/>
          <w:spacing w:val="-15"/>
          <w:sz w:val="44"/>
          <w:szCs w:val="44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44"/>
          <w:szCs w:val="44"/>
          <w:u w:val="thick" w:color="000000"/>
        </w:rPr>
        <w:t>&amp;</w:t>
      </w:r>
      <w:r>
        <w:rPr>
          <w:rFonts w:ascii="Calibri" w:eastAsia="Calibri" w:hAnsi="Calibri" w:cs="Calibri"/>
          <w:b/>
          <w:spacing w:val="-3"/>
          <w:sz w:val="44"/>
          <w:szCs w:val="44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44"/>
          <w:szCs w:val="44"/>
          <w:u w:val="thick" w:color="000000"/>
        </w:rPr>
        <w:t>Tec</w:t>
      </w:r>
      <w:r>
        <w:rPr>
          <w:rFonts w:ascii="Calibri" w:eastAsia="Calibri" w:hAnsi="Calibri" w:cs="Calibri"/>
          <w:b/>
          <w:spacing w:val="2"/>
          <w:sz w:val="44"/>
          <w:szCs w:val="44"/>
          <w:u w:val="thick" w:color="000000"/>
        </w:rPr>
        <w:t>h</w:t>
      </w:r>
      <w:r>
        <w:rPr>
          <w:rFonts w:ascii="Calibri" w:eastAsia="Calibri" w:hAnsi="Calibri" w:cs="Calibri"/>
          <w:b/>
          <w:sz w:val="44"/>
          <w:szCs w:val="44"/>
          <w:u w:val="thick" w:color="000000"/>
        </w:rPr>
        <w:t>n</w:t>
      </w:r>
      <w:r>
        <w:rPr>
          <w:rFonts w:ascii="Calibri" w:eastAsia="Calibri" w:hAnsi="Calibri" w:cs="Calibri"/>
          <w:b/>
          <w:spacing w:val="-1"/>
          <w:sz w:val="44"/>
          <w:szCs w:val="44"/>
          <w:u w:val="thick" w:color="000000"/>
        </w:rPr>
        <w:t>o</w:t>
      </w:r>
      <w:r>
        <w:rPr>
          <w:rFonts w:ascii="Calibri" w:eastAsia="Calibri" w:hAnsi="Calibri" w:cs="Calibri"/>
          <w:b/>
          <w:spacing w:val="2"/>
          <w:sz w:val="44"/>
          <w:szCs w:val="44"/>
          <w:u w:val="thick" w:color="000000"/>
        </w:rPr>
        <w:t>l</w:t>
      </w:r>
      <w:r>
        <w:rPr>
          <w:rFonts w:ascii="Calibri" w:eastAsia="Calibri" w:hAnsi="Calibri" w:cs="Calibri"/>
          <w:b/>
          <w:w w:val="99"/>
          <w:sz w:val="44"/>
          <w:szCs w:val="44"/>
          <w:u w:val="thick" w:color="000000"/>
        </w:rPr>
        <w:t>ogy</w:t>
      </w:r>
    </w:p>
    <w:p w:rsidR="00C23BD3" w:rsidRDefault="00E528B8">
      <w:pPr>
        <w:spacing w:before="1"/>
        <w:ind w:left="1917" w:right="1913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School of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ec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b/>
          <w:sz w:val="28"/>
          <w:szCs w:val="28"/>
        </w:rPr>
        <w:t xml:space="preserve">al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ngine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ng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d Co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m</w:t>
      </w:r>
      <w:r>
        <w:rPr>
          <w:rFonts w:ascii="Calibri" w:eastAsia="Calibri" w:hAnsi="Calibri" w:cs="Calibri"/>
          <w:b/>
          <w:sz w:val="28"/>
          <w:szCs w:val="28"/>
        </w:rPr>
        <w:t>puter Sci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nce</w:t>
      </w:r>
    </w:p>
    <w:p w:rsidR="00C23BD3" w:rsidRDefault="00E528B8">
      <w:pPr>
        <w:spacing w:line="340" w:lineRule="exact"/>
        <w:ind w:left="4195" w:right="4189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pacing w:val="-1"/>
          <w:position w:val="1"/>
          <w:sz w:val="28"/>
          <w:szCs w:val="28"/>
        </w:rPr>
        <w:t>M</w:t>
      </w:r>
      <w:r>
        <w:rPr>
          <w:rFonts w:ascii="Calibri" w:eastAsia="Calibri" w:hAnsi="Calibri" w:cs="Calibri"/>
          <w:b/>
          <w:position w:val="1"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-2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position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1"/>
          <w:position w:val="1"/>
          <w:sz w:val="28"/>
          <w:szCs w:val="28"/>
        </w:rPr>
        <w:t>r</w:t>
      </w:r>
      <w:r>
        <w:rPr>
          <w:rFonts w:ascii="Calibri" w:eastAsia="Calibri" w:hAnsi="Calibri" w:cs="Calibri"/>
          <w:b/>
          <w:position w:val="1"/>
          <w:sz w:val="28"/>
          <w:szCs w:val="28"/>
        </w:rPr>
        <w:t>ack F</w:t>
      </w:r>
      <w:r>
        <w:rPr>
          <w:rFonts w:ascii="Calibri" w:eastAsia="Calibri" w:hAnsi="Calibri" w:cs="Calibri"/>
          <w:b/>
          <w:spacing w:val="-2"/>
          <w:position w:val="1"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1"/>
          <w:position w:val="1"/>
          <w:sz w:val="28"/>
          <w:szCs w:val="28"/>
        </w:rPr>
        <w:t>r</w:t>
      </w:r>
      <w:r>
        <w:rPr>
          <w:rFonts w:ascii="Calibri" w:eastAsia="Calibri" w:hAnsi="Calibri" w:cs="Calibri"/>
          <w:b/>
          <w:position w:val="1"/>
          <w:sz w:val="28"/>
          <w:szCs w:val="28"/>
        </w:rPr>
        <w:t>m</w:t>
      </w:r>
    </w:p>
    <w:p w:rsidR="00C23BD3" w:rsidRDefault="00C23BD3">
      <w:pPr>
        <w:spacing w:before="10" w:line="260" w:lineRule="exact"/>
        <w:rPr>
          <w:sz w:val="26"/>
          <w:szCs w:val="26"/>
        </w:rPr>
      </w:pPr>
    </w:p>
    <w:p w:rsidR="00C23BD3" w:rsidRDefault="00B90140">
      <w:pPr>
        <w:tabs>
          <w:tab w:val="left" w:pos="9600"/>
        </w:tabs>
        <w:spacing w:line="280" w:lineRule="exact"/>
        <w:ind w:left="232"/>
        <w:rPr>
          <w:rFonts w:ascii="Calibri" w:eastAsia="Calibri" w:hAnsi="Calibri" w:cs="Calibri"/>
          <w:sz w:val="24"/>
          <w:szCs w:val="24"/>
        </w:rPr>
      </w:pPr>
      <w:r>
        <w:pict>
          <v:group id="_x0000_s1080" style="position:absolute;left:0;text-align:left;margin-left:120.7pt;margin-top:126.25pt;width:312.35pt;height:9.85pt;z-index:-251656192;mso-position-horizontal-relative:page" coordorigin="2414,2525" coordsize="6247,19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3" type="#_x0000_t75" style="position:absolute;left:2414;top:2525;width:6247;height:197">
              <v:imagedata r:id="rId6" o:title=""/>
            </v:shape>
            <v:group id="_x0000_s1081" style="position:absolute;left:2481;top:2580;width:6114;height:22" coordorigin="2481,2580" coordsize="6114,22">
              <v:shape id="_x0000_s1082" style="position:absolute;left:2481;top:2580;width:6114;height:22" coordorigin="2481,2580" coordsize="6114,22" path="m2481,2602r6114,-22e" filled="f" strokecolor="#4f81bc" strokeweight="2pt">
                <v:path arrowok="t"/>
              </v:shape>
            </v:group>
            <w10:wrap anchorx="page"/>
          </v:group>
        </w:pict>
      </w:r>
      <w:proofErr w:type="gramStart"/>
      <w:r w:rsidR="00E528B8">
        <w:rPr>
          <w:rFonts w:ascii="Calibri" w:eastAsia="Calibri" w:hAnsi="Calibri" w:cs="Calibri"/>
          <w:spacing w:val="1"/>
          <w:sz w:val="24"/>
          <w:szCs w:val="24"/>
        </w:rPr>
        <w:t>N</w:t>
      </w:r>
      <w:r w:rsidR="00E528B8">
        <w:rPr>
          <w:rFonts w:ascii="Calibri" w:eastAsia="Calibri" w:hAnsi="Calibri" w:cs="Calibri"/>
          <w:sz w:val="24"/>
          <w:szCs w:val="24"/>
        </w:rPr>
        <w:t>ame</w:t>
      </w:r>
      <w:r w:rsidR="00E528B8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E528B8">
        <w:rPr>
          <w:rFonts w:ascii="Calibri" w:eastAsia="Calibri" w:hAnsi="Calibri" w:cs="Calibri"/>
          <w:sz w:val="24"/>
          <w:szCs w:val="24"/>
        </w:rPr>
        <w:t>:</w:t>
      </w:r>
      <w:proofErr w:type="gramEnd"/>
      <w:r w:rsidR="00E528B8">
        <w:rPr>
          <w:rFonts w:ascii="Calibri" w:eastAsia="Calibri" w:hAnsi="Calibri" w:cs="Calibri"/>
          <w:sz w:val="24"/>
          <w:szCs w:val="24"/>
        </w:rPr>
        <w:t xml:space="preserve"> </w:t>
      </w:r>
      <w:r w:rsidR="00E528B8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="00E528B8">
        <w:rPr>
          <w:rFonts w:ascii="Calibri" w:eastAsia="Calibri" w:hAnsi="Calibri" w:cs="Calibri"/>
          <w:sz w:val="24"/>
          <w:szCs w:val="24"/>
          <w:u w:val="single" w:color="000000"/>
        </w:rPr>
        <w:t xml:space="preserve">   </w:t>
      </w:r>
      <w:proofErr w:type="spellStart"/>
      <w:r w:rsidR="0042377C">
        <w:rPr>
          <w:rFonts w:ascii="Calibri" w:eastAsia="Calibri" w:hAnsi="Calibri" w:cs="Calibri"/>
          <w:sz w:val="24"/>
          <w:szCs w:val="24"/>
          <w:u w:val="single" w:color="000000"/>
        </w:rPr>
        <w:t>Azeem</w:t>
      </w:r>
      <w:proofErr w:type="spellEnd"/>
      <w:r w:rsidR="0042377C">
        <w:rPr>
          <w:rFonts w:ascii="Calibri" w:eastAsia="Calibri" w:hAnsi="Calibri" w:cs="Calibri"/>
          <w:sz w:val="24"/>
          <w:szCs w:val="24"/>
          <w:u w:val="single" w:color="000000"/>
        </w:rPr>
        <w:t xml:space="preserve"> Ahmed </w:t>
      </w:r>
      <w:proofErr w:type="spellStart"/>
      <w:r w:rsidR="0042377C">
        <w:rPr>
          <w:rFonts w:ascii="Calibri" w:eastAsia="Calibri" w:hAnsi="Calibri" w:cs="Calibri"/>
          <w:sz w:val="24"/>
          <w:szCs w:val="24"/>
          <w:u w:val="single" w:color="000000"/>
        </w:rPr>
        <w:t>Siddiqui</w:t>
      </w:r>
      <w:proofErr w:type="spellEnd"/>
      <w:r w:rsidR="00E528B8">
        <w:rPr>
          <w:rFonts w:ascii="Calibri" w:eastAsia="Calibri" w:hAnsi="Calibri" w:cs="Calibri"/>
          <w:sz w:val="24"/>
          <w:szCs w:val="24"/>
          <w:u w:val="single" w:color="000000"/>
        </w:rPr>
        <w:t xml:space="preserve">            </w:t>
      </w:r>
      <w:r w:rsidR="00E528B8">
        <w:rPr>
          <w:rFonts w:ascii="Calibri" w:eastAsia="Calibri" w:hAnsi="Calibri" w:cs="Calibri"/>
          <w:sz w:val="24"/>
          <w:szCs w:val="24"/>
        </w:rPr>
        <w:t xml:space="preserve">     </w:t>
      </w:r>
      <w:r w:rsidR="00E528B8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proofErr w:type="spellStart"/>
      <w:r w:rsidR="00E528B8">
        <w:rPr>
          <w:rFonts w:ascii="Calibri" w:eastAsia="Calibri" w:hAnsi="Calibri" w:cs="Calibri"/>
          <w:sz w:val="24"/>
          <w:szCs w:val="24"/>
        </w:rPr>
        <w:t>Regn</w:t>
      </w:r>
      <w:proofErr w:type="spellEnd"/>
      <w:r w:rsidR="00E528B8">
        <w:rPr>
          <w:rFonts w:ascii="Calibri" w:eastAsia="Calibri" w:hAnsi="Calibri" w:cs="Calibri"/>
          <w:spacing w:val="1"/>
          <w:sz w:val="24"/>
          <w:szCs w:val="24"/>
        </w:rPr>
        <w:t xml:space="preserve"> N</w:t>
      </w:r>
      <w:r w:rsidR="00E528B8">
        <w:rPr>
          <w:rFonts w:ascii="Calibri" w:eastAsia="Calibri" w:hAnsi="Calibri" w:cs="Calibri"/>
          <w:sz w:val="24"/>
          <w:szCs w:val="24"/>
        </w:rPr>
        <w:t xml:space="preserve">o.                 </w:t>
      </w:r>
      <w:r w:rsidR="00E528B8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E528B8">
        <w:rPr>
          <w:rFonts w:ascii="Calibri" w:eastAsia="Calibri" w:hAnsi="Calibri" w:cs="Calibri"/>
          <w:sz w:val="24"/>
          <w:szCs w:val="24"/>
          <w:u w:val="single" w:color="000000"/>
        </w:rPr>
        <w:t xml:space="preserve"> </w:t>
      </w:r>
      <w:r w:rsidR="0042377C">
        <w:rPr>
          <w:rFonts w:ascii="Calibri" w:eastAsia="Calibri" w:hAnsi="Calibri" w:cs="Calibri"/>
          <w:sz w:val="24"/>
          <w:szCs w:val="24"/>
          <w:u w:val="single" w:color="000000"/>
        </w:rPr>
        <w:t>2011-NUST-MS PhD-IT-035</w:t>
      </w:r>
      <w:r w:rsidR="00E528B8">
        <w:rPr>
          <w:rFonts w:ascii="Calibri" w:eastAsia="Calibri" w:hAnsi="Calibri" w:cs="Calibri"/>
          <w:sz w:val="24"/>
          <w:szCs w:val="24"/>
          <w:u w:val="single" w:color="000000"/>
        </w:rPr>
        <w:tab/>
      </w:r>
    </w:p>
    <w:p w:rsidR="00C23BD3" w:rsidRDefault="00C23BD3">
      <w:pPr>
        <w:spacing w:before="9" w:line="80" w:lineRule="exact"/>
        <w:rPr>
          <w:sz w:val="9"/>
          <w:szCs w:val="9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3"/>
        <w:gridCol w:w="1639"/>
        <w:gridCol w:w="4223"/>
      </w:tblGrid>
      <w:tr w:rsidR="00C23BD3">
        <w:trPr>
          <w:trHeight w:hRule="exact" w:val="374"/>
        </w:trPr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:rsidR="00C23BD3" w:rsidRPr="0042377C" w:rsidRDefault="00E528B8" w:rsidP="00E528B8">
            <w:pPr>
              <w:spacing w:before="51"/>
              <w:ind w:left="113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r w:rsidR="0042377C">
              <w:rPr>
                <w:rFonts w:ascii="Calibri" w:eastAsia="Calibri" w:hAnsi="Calibri" w:cs="Calibri"/>
                <w:sz w:val="24"/>
                <w:szCs w:val="24"/>
              </w:rPr>
              <w:t xml:space="preserve"> ____</w:t>
            </w:r>
            <w:r w:rsidR="00D11091">
              <w:rPr>
                <w:rFonts w:ascii="Calibri" w:eastAsia="Calibri" w:hAnsi="Calibri" w:cs="Calibri"/>
                <w:sz w:val="24"/>
                <w:szCs w:val="24"/>
              </w:rPr>
              <w:t>____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u w:val="single"/>
              </w:rPr>
              <w:t>DoC</w:t>
            </w:r>
            <w:proofErr w:type="spellEnd"/>
            <w:r w:rsidR="00D11091">
              <w:rPr>
                <w:rFonts w:ascii="Calibri" w:eastAsia="Calibri" w:hAnsi="Calibri" w:cs="Calibri"/>
                <w:sz w:val="24"/>
                <w:szCs w:val="24"/>
                <w:u w:val="single"/>
              </w:rPr>
              <w:t xml:space="preserve"> </w:t>
            </w:r>
            <w:r w:rsidR="0042377C">
              <w:rPr>
                <w:rFonts w:ascii="Calibri" w:eastAsia="Calibri" w:hAnsi="Calibri" w:cs="Calibri"/>
                <w:sz w:val="24"/>
                <w:szCs w:val="24"/>
                <w:u w:val="single"/>
              </w:rPr>
              <w:t>________</w:t>
            </w:r>
            <w:r>
              <w:rPr>
                <w:rFonts w:ascii="Calibri" w:eastAsia="Calibri" w:hAnsi="Calibri" w:cs="Calibri"/>
                <w:sz w:val="24"/>
                <w:szCs w:val="24"/>
                <w:u w:val="single"/>
              </w:rPr>
              <w:t>_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:rsidR="00C23BD3" w:rsidRDefault="00E528B8">
            <w:pPr>
              <w:spacing w:before="51"/>
              <w:ind w:left="20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eciali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z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</w:tc>
        <w:tc>
          <w:tcPr>
            <w:tcW w:w="4223" w:type="dxa"/>
            <w:vMerge w:val="restart"/>
            <w:tcBorders>
              <w:top w:val="nil"/>
              <w:left w:val="nil"/>
              <w:right w:val="nil"/>
            </w:tcBorders>
          </w:tcPr>
          <w:p w:rsidR="00C23BD3" w:rsidRDefault="00D1109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   _______</w:t>
            </w:r>
            <w:r w:rsidRPr="00FA313E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MSIT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________________</w:t>
            </w:r>
          </w:p>
          <w:p w:rsidR="00D11091" w:rsidRPr="00D11091" w:rsidRDefault="00D11091">
            <w:pPr>
              <w:rPr>
                <w:rFonts w:asciiTheme="minorHAnsi" w:hAnsiTheme="minorHAnsi" w:cstheme="minorHAnsi"/>
                <w:szCs w:val="24"/>
              </w:rPr>
            </w:pPr>
          </w:p>
          <w:p w:rsidR="00D11091" w:rsidRPr="00D11091" w:rsidRDefault="00D1109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  3.31</w:t>
            </w:r>
          </w:p>
        </w:tc>
      </w:tr>
      <w:tr w:rsidR="00C23BD3">
        <w:trPr>
          <w:trHeight w:hRule="exact" w:val="438"/>
        </w:trPr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:rsidR="00C23BD3" w:rsidRDefault="00C23BD3">
            <w:pPr>
              <w:spacing w:before="6" w:line="100" w:lineRule="exact"/>
              <w:rPr>
                <w:sz w:val="11"/>
                <w:szCs w:val="11"/>
              </w:rPr>
            </w:pPr>
          </w:p>
          <w:p w:rsidR="00C23BD3" w:rsidRDefault="00E528B8" w:rsidP="00981763">
            <w:pPr>
              <w:ind w:left="11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r w:rsidR="00981763">
              <w:rPr>
                <w:rFonts w:ascii="Calibri" w:eastAsia="Calibri" w:hAnsi="Calibri" w:cs="Calibri"/>
                <w:sz w:val="24"/>
                <w:szCs w:val="24"/>
              </w:rPr>
              <w:t xml:space="preserve"> ___</w:t>
            </w:r>
            <w:r w:rsidR="00981763" w:rsidRPr="00981763">
              <w:rPr>
                <w:rFonts w:ascii="Calibri" w:eastAsia="Calibri" w:hAnsi="Calibri" w:cs="Calibri"/>
                <w:sz w:val="24"/>
                <w:szCs w:val="24"/>
                <w:u w:val="single"/>
              </w:rPr>
              <w:t>24</w:t>
            </w:r>
            <w:r w:rsidR="00981763">
              <w:rPr>
                <w:rFonts w:ascii="Calibri" w:eastAsia="Calibri" w:hAnsi="Calibri" w:cs="Calibri"/>
                <w:sz w:val="24"/>
                <w:szCs w:val="24"/>
                <w:u w:val="single"/>
              </w:rPr>
              <w:t>______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:rsidR="00C23BD3" w:rsidRDefault="00C23BD3">
            <w:pPr>
              <w:spacing w:before="6" w:line="100" w:lineRule="exact"/>
              <w:rPr>
                <w:sz w:val="11"/>
                <w:szCs w:val="11"/>
              </w:rPr>
            </w:pPr>
          </w:p>
          <w:p w:rsidR="00C23BD3" w:rsidRDefault="00E528B8">
            <w:pPr>
              <w:ind w:left="3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GPA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</w:tc>
        <w:tc>
          <w:tcPr>
            <w:tcW w:w="4223" w:type="dxa"/>
            <w:vMerge/>
            <w:tcBorders>
              <w:left w:val="nil"/>
              <w:bottom w:val="single" w:sz="6" w:space="0" w:color="000000"/>
              <w:right w:val="nil"/>
            </w:tcBorders>
          </w:tcPr>
          <w:p w:rsidR="00C23BD3" w:rsidRDefault="00C23BD3"/>
        </w:tc>
      </w:tr>
      <w:tr w:rsidR="00C23BD3">
        <w:trPr>
          <w:trHeight w:hRule="exact" w:val="1387"/>
        </w:trPr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:rsidR="00C23BD3" w:rsidRDefault="00C23BD3">
            <w:pPr>
              <w:spacing w:before="8" w:line="100" w:lineRule="exact"/>
              <w:rPr>
                <w:sz w:val="11"/>
                <w:szCs w:val="11"/>
              </w:rPr>
            </w:pPr>
          </w:p>
          <w:p w:rsidR="00C23BD3" w:rsidRDefault="00E528B8">
            <w:pPr>
              <w:ind w:left="11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ack 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on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(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l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ch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ck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on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)</w:t>
            </w:r>
          </w:p>
          <w:p w:rsidR="00C23BD3" w:rsidRDefault="00E528B8">
            <w:pPr>
              <w:spacing w:before="55"/>
              <w:ind w:left="113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MS Gothic" w:eastAsia="MS Gothic" w:hAnsi="MS Gothic" w:cs="MS Gothic"/>
                <w:spacing w:val="-129"/>
                <w:sz w:val="52"/>
                <w:szCs w:val="52"/>
              </w:rPr>
              <w:t>☐</w:t>
            </w:r>
            <w:r w:rsidR="0042377C">
              <w:rPr>
                <w:rFonts w:ascii="MS Gothic" w:eastAsia="MS Gothic" w:hAnsi="MS Gothic" w:cs="MS Gothic"/>
                <w:spacing w:val="-129"/>
                <w:sz w:val="52"/>
                <w:szCs w:val="5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>Thes</w:t>
            </w:r>
            <w:r>
              <w:rPr>
                <w:rFonts w:ascii="Calibri" w:eastAsia="Calibri" w:hAnsi="Calibri" w:cs="Calibri"/>
                <w:b/>
                <w:spacing w:val="1"/>
                <w:sz w:val="30"/>
                <w:szCs w:val="30"/>
              </w:rPr>
              <w:t>i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>s T</w:t>
            </w:r>
            <w:r>
              <w:rPr>
                <w:rFonts w:ascii="Calibri" w:eastAsia="Calibri" w:hAnsi="Calibri" w:cs="Calibri"/>
                <w:b/>
                <w:spacing w:val="-1"/>
                <w:sz w:val="30"/>
                <w:szCs w:val="30"/>
              </w:rPr>
              <w:t>r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>ack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:rsidR="00C23BD3" w:rsidRDefault="00C23BD3"/>
        </w:tc>
        <w:tc>
          <w:tcPr>
            <w:tcW w:w="422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C23BD3" w:rsidRDefault="00C23BD3">
            <w:pPr>
              <w:spacing w:before="6" w:line="100" w:lineRule="exact"/>
              <w:rPr>
                <w:sz w:val="11"/>
                <w:szCs w:val="11"/>
              </w:rPr>
            </w:pPr>
          </w:p>
          <w:p w:rsidR="00C23BD3" w:rsidRDefault="00C23BD3">
            <w:pPr>
              <w:spacing w:line="200" w:lineRule="exact"/>
            </w:pPr>
          </w:p>
          <w:p w:rsidR="00C23BD3" w:rsidRDefault="00C23BD3">
            <w:pPr>
              <w:spacing w:line="200" w:lineRule="exact"/>
            </w:pPr>
          </w:p>
          <w:p w:rsidR="00C23BD3" w:rsidRDefault="00B90140">
            <w:pPr>
              <w:ind w:left="843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MS Gothic" w:eastAsia="MS Gothic" w:hAnsi="MS Gothic" w:cs="MS Gothic"/>
                <w:noProof/>
                <w:spacing w:val="-129"/>
                <w:sz w:val="52"/>
                <w:szCs w:val="5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8" type="#_x0000_t32" style="position:absolute;left:0;text-align:left;margin-left:47.15pt;margin-top:12.65pt;width:7.8pt;height:10.5pt;z-index:251661312" o:connectortype="straight" strokecolor="black [3213]" strokeweight="1pt">
                  <v:shadow type="perspective" color="#622423 [1605]" offset="1pt" offset2="-3pt"/>
                </v:shape>
              </w:pict>
            </w:r>
            <w:r>
              <w:rPr>
                <w:rFonts w:ascii="MS Gothic" w:eastAsia="MS Gothic" w:hAnsi="MS Gothic" w:cs="MS Gothic"/>
                <w:noProof/>
                <w:spacing w:val="-129"/>
                <w:sz w:val="52"/>
                <w:szCs w:val="52"/>
              </w:rPr>
              <w:pict>
                <v:shape id="_x0000_s1089" type="#_x0000_t32" style="position:absolute;left:0;text-align:left;margin-left:54.95pt;margin-top:7.4pt;width:24pt;height:15.75pt;flip:y;z-index:251662336" o:connectortype="straight"/>
              </w:pict>
            </w:r>
            <w:r w:rsidR="00E528B8">
              <w:rPr>
                <w:rFonts w:ascii="MS Gothic" w:eastAsia="MS Gothic" w:hAnsi="MS Gothic" w:cs="MS Gothic"/>
                <w:spacing w:val="-130"/>
                <w:sz w:val="52"/>
                <w:szCs w:val="52"/>
              </w:rPr>
              <w:t>☐</w:t>
            </w:r>
            <w:r w:rsidR="0042377C">
              <w:rPr>
                <w:rFonts w:ascii="MS Gothic" w:eastAsia="MS Gothic" w:hAnsi="MS Gothic" w:cs="MS Gothic"/>
                <w:spacing w:val="-130"/>
                <w:sz w:val="52"/>
                <w:szCs w:val="52"/>
              </w:rPr>
              <w:t xml:space="preserve"> </w:t>
            </w:r>
            <w:r w:rsidR="00E528B8">
              <w:rPr>
                <w:rFonts w:ascii="Calibri" w:eastAsia="Calibri" w:hAnsi="Calibri" w:cs="Calibri"/>
                <w:b/>
                <w:sz w:val="30"/>
                <w:szCs w:val="30"/>
              </w:rPr>
              <w:t>N</w:t>
            </w:r>
            <w:r w:rsidR="00E528B8">
              <w:rPr>
                <w:rFonts w:ascii="Calibri" w:eastAsia="Calibri" w:hAnsi="Calibri" w:cs="Calibri"/>
                <w:b/>
                <w:spacing w:val="-1"/>
                <w:sz w:val="30"/>
                <w:szCs w:val="30"/>
              </w:rPr>
              <w:t>o</w:t>
            </w:r>
            <w:r w:rsidR="00E528B8">
              <w:rPr>
                <w:rFonts w:ascii="Calibri" w:eastAsia="Calibri" w:hAnsi="Calibri" w:cs="Calibri"/>
                <w:b/>
                <w:sz w:val="30"/>
                <w:szCs w:val="30"/>
              </w:rPr>
              <w:t>n</w:t>
            </w:r>
            <w:r w:rsidR="00E528B8">
              <w:rPr>
                <w:rFonts w:ascii="Calibri" w:eastAsia="Calibri" w:hAnsi="Calibri" w:cs="Calibri"/>
                <w:b/>
                <w:spacing w:val="-1"/>
                <w:sz w:val="30"/>
                <w:szCs w:val="30"/>
              </w:rPr>
              <w:t>-</w:t>
            </w:r>
            <w:r w:rsidR="00E528B8">
              <w:rPr>
                <w:rFonts w:ascii="Calibri" w:eastAsia="Calibri" w:hAnsi="Calibri" w:cs="Calibri"/>
                <w:b/>
                <w:sz w:val="30"/>
                <w:szCs w:val="30"/>
              </w:rPr>
              <w:t>Thes</w:t>
            </w:r>
            <w:r w:rsidR="00E528B8">
              <w:rPr>
                <w:rFonts w:ascii="Calibri" w:eastAsia="Calibri" w:hAnsi="Calibri" w:cs="Calibri"/>
                <w:b/>
                <w:spacing w:val="1"/>
                <w:sz w:val="30"/>
                <w:szCs w:val="30"/>
              </w:rPr>
              <w:t>i</w:t>
            </w:r>
            <w:r w:rsidR="00E528B8">
              <w:rPr>
                <w:rFonts w:ascii="Calibri" w:eastAsia="Calibri" w:hAnsi="Calibri" w:cs="Calibri"/>
                <w:b/>
                <w:sz w:val="30"/>
                <w:szCs w:val="30"/>
              </w:rPr>
              <w:t>s T</w:t>
            </w:r>
            <w:r w:rsidR="00E528B8">
              <w:rPr>
                <w:rFonts w:ascii="Calibri" w:eastAsia="Calibri" w:hAnsi="Calibri" w:cs="Calibri"/>
                <w:b/>
                <w:spacing w:val="-1"/>
                <w:sz w:val="30"/>
                <w:szCs w:val="30"/>
              </w:rPr>
              <w:t>r</w:t>
            </w:r>
            <w:r w:rsidR="00E528B8">
              <w:rPr>
                <w:rFonts w:ascii="Calibri" w:eastAsia="Calibri" w:hAnsi="Calibri" w:cs="Calibri"/>
                <w:b/>
                <w:sz w:val="30"/>
                <w:szCs w:val="30"/>
              </w:rPr>
              <w:t>ack</w:t>
            </w:r>
          </w:p>
        </w:tc>
      </w:tr>
      <w:tr w:rsidR="00C23BD3">
        <w:trPr>
          <w:trHeight w:hRule="exact" w:val="665"/>
        </w:trPr>
        <w:tc>
          <w:tcPr>
            <w:tcW w:w="411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C23BD3" w:rsidRDefault="00C23BD3">
            <w:pPr>
              <w:spacing w:before="1" w:line="140" w:lineRule="exact"/>
              <w:rPr>
                <w:sz w:val="14"/>
                <w:szCs w:val="14"/>
              </w:rPr>
            </w:pPr>
          </w:p>
          <w:p w:rsidR="00C23BD3" w:rsidRDefault="00E528B8">
            <w:pPr>
              <w:ind w:left="11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ca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 of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-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he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is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tr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ack </w:t>
            </w:r>
            <w:r>
              <w:rPr>
                <w:rFonts w:ascii="Calibri" w:eastAsia="Calibri" w:hAnsi="Calibri" w:cs="Calibri"/>
                <w:b/>
                <w:spacing w:val="-2"/>
                <w:sz w:val="28"/>
                <w:szCs w:val="28"/>
              </w:rPr>
              <w:t>o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8"/>
                <w:szCs w:val="28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28"/>
                <w:szCs w:val="28"/>
              </w:rPr>
              <w:t>y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: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C23BD3" w:rsidRDefault="00C23BD3"/>
        </w:tc>
        <w:tc>
          <w:tcPr>
            <w:tcW w:w="422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C23BD3" w:rsidRDefault="00C23BD3"/>
        </w:tc>
      </w:tr>
    </w:tbl>
    <w:p w:rsidR="00C23BD3" w:rsidRDefault="00E528B8">
      <w:pPr>
        <w:spacing w:before="6"/>
        <w:ind w:left="23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F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Ad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vis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f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h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 s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ud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ts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wh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ub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mi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h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6"/>
          <w:sz w:val="24"/>
          <w:szCs w:val="24"/>
          <w:u w:val="single" w:color="000000"/>
        </w:rPr>
        <w:t>H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-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1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F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m</w:t>
      </w:r>
      <w:r>
        <w:rPr>
          <w:rFonts w:ascii="Calibri" w:eastAsia="Calibri" w:hAnsi="Calibri" w:cs="Calibri"/>
          <w:b/>
          <w:sz w:val="24"/>
          <w:szCs w:val="24"/>
        </w:rPr>
        <w:t>:</w:t>
      </w:r>
    </w:p>
    <w:p w:rsidR="00C23BD3" w:rsidRDefault="00B90140">
      <w:pPr>
        <w:spacing w:before="2"/>
        <w:ind w:left="232"/>
        <w:rPr>
          <w:rFonts w:ascii="Calibri" w:eastAsia="Calibri" w:hAnsi="Calibri" w:cs="Calibri"/>
          <w:sz w:val="24"/>
          <w:szCs w:val="24"/>
        </w:rPr>
      </w:pPr>
      <w:r>
        <w:pict>
          <v:group id="_x0000_s1073" style="position:absolute;left:0;text-align:left;margin-left:51.65pt;margin-top:-16.35pt;width:499.3pt;height:50pt;z-index:-251661312;mso-position-horizontal-relative:page" coordorigin="1033,-327" coordsize="9986">
            <v:group id="_x0000_s1074" style="position:absolute;left:1044;top:663;width:9965;height:0" coordorigin="1044,663" coordsize="9965,0">
              <v:shape id="_x0000_s1079" style="position:absolute;left:1044;top:663;width:9965;height:0" coordorigin="1044,663" coordsize="9965,0" path="m1044,663r9965,e" filled="f" strokeweight=".58pt">
                <v:path arrowok="t"/>
              </v:shape>
              <v:group id="_x0000_s1075" style="position:absolute;left:1039;top:-321;width:0;height:989" coordorigin="1039,-321" coordsize="0,989">
                <v:shape id="_x0000_s1078" style="position:absolute;left:1039;top:-321;width:0;height:989" coordorigin="1039,-321" coordsize="0,989" path="m1039,-321r,988e" filled="f" strokeweight=".58pt">
                  <v:path arrowok="t"/>
                </v:shape>
                <v:group id="_x0000_s1076" style="position:absolute;left:11014;top:-321;width:0;height:989" coordorigin="11014,-321" coordsize="0,989">
                  <v:shape id="_x0000_s1077" style="position:absolute;left:11014;top:-321;width:0;height:989" coordorigin="11014,-321" coordsize="0,989" path="m11014,-321r,988e" filled="f" strokeweight=".58pt">
                    <v:path arrowok="t"/>
                  </v:shape>
                </v:group>
              </v:group>
            </v:group>
            <w10:wrap anchorx="page"/>
          </v:group>
        </w:pict>
      </w:r>
      <w:r w:rsidR="00E528B8">
        <w:rPr>
          <w:rFonts w:ascii="Calibri" w:eastAsia="Calibri" w:hAnsi="Calibri" w:cs="Calibri"/>
          <w:b/>
          <w:spacing w:val="1"/>
          <w:sz w:val="24"/>
          <w:szCs w:val="24"/>
        </w:rPr>
        <w:t>Ad</w:t>
      </w:r>
      <w:r w:rsidR="00E528B8">
        <w:rPr>
          <w:rFonts w:ascii="Calibri" w:eastAsia="Calibri" w:hAnsi="Calibri" w:cs="Calibri"/>
          <w:b/>
          <w:sz w:val="24"/>
          <w:szCs w:val="24"/>
        </w:rPr>
        <w:t>vis</w:t>
      </w:r>
      <w:r w:rsidR="00E528B8">
        <w:rPr>
          <w:rFonts w:ascii="Calibri" w:eastAsia="Calibri" w:hAnsi="Calibri" w:cs="Calibri"/>
          <w:b/>
          <w:spacing w:val="-1"/>
          <w:sz w:val="24"/>
          <w:szCs w:val="24"/>
        </w:rPr>
        <w:t>o</w:t>
      </w:r>
      <w:r w:rsidR="00E528B8"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 w:rsidR="00E528B8">
        <w:rPr>
          <w:rFonts w:ascii="Calibri" w:eastAsia="Calibri" w:hAnsi="Calibri" w:cs="Calibri"/>
          <w:b/>
          <w:sz w:val="24"/>
          <w:szCs w:val="24"/>
        </w:rPr>
        <w:t>:</w:t>
      </w:r>
      <w:r w:rsidR="00E528B8"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 w:rsidR="00E528B8">
        <w:rPr>
          <w:rFonts w:ascii="Arial" w:eastAsia="Arial" w:hAnsi="Arial" w:cs="Arial"/>
          <w:color w:val="212121"/>
        </w:rPr>
        <w:t>I</w:t>
      </w:r>
      <w:r w:rsidR="00E528B8">
        <w:rPr>
          <w:rFonts w:ascii="Arial" w:eastAsia="Arial" w:hAnsi="Arial" w:cs="Arial"/>
          <w:color w:val="212121"/>
          <w:spacing w:val="-4"/>
        </w:rPr>
        <w:t xml:space="preserve"> </w:t>
      </w:r>
      <w:r w:rsidR="00E528B8">
        <w:rPr>
          <w:rFonts w:ascii="Calibri" w:eastAsia="Calibri" w:hAnsi="Calibri" w:cs="Calibri"/>
          <w:color w:val="000000"/>
          <w:sz w:val="24"/>
          <w:szCs w:val="24"/>
        </w:rPr>
        <w:t>r</w:t>
      </w:r>
      <w:r w:rsidR="00E528B8"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 w:rsidR="00E528B8">
        <w:rPr>
          <w:rFonts w:ascii="Calibri" w:eastAsia="Calibri" w:hAnsi="Calibri" w:cs="Calibri"/>
          <w:color w:val="000000"/>
          <w:spacing w:val="-1"/>
          <w:sz w:val="24"/>
          <w:szCs w:val="24"/>
        </w:rPr>
        <w:t>c</w:t>
      </w:r>
      <w:r w:rsidR="00E528B8">
        <w:rPr>
          <w:rFonts w:ascii="Calibri" w:eastAsia="Calibri" w:hAnsi="Calibri" w:cs="Calibri"/>
          <w:color w:val="000000"/>
          <w:sz w:val="24"/>
          <w:szCs w:val="24"/>
        </w:rPr>
        <w:t>omm</w:t>
      </w:r>
      <w:r w:rsidR="00E528B8">
        <w:rPr>
          <w:rFonts w:ascii="Calibri" w:eastAsia="Calibri" w:hAnsi="Calibri" w:cs="Calibri"/>
          <w:color w:val="000000"/>
          <w:spacing w:val="-1"/>
          <w:sz w:val="24"/>
          <w:szCs w:val="24"/>
        </w:rPr>
        <w:t>e</w:t>
      </w:r>
      <w:r w:rsidR="00E528B8"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 w:rsidR="00E528B8">
        <w:rPr>
          <w:rFonts w:ascii="Calibri" w:eastAsia="Calibri" w:hAnsi="Calibri" w:cs="Calibri"/>
          <w:color w:val="000000"/>
          <w:sz w:val="24"/>
          <w:szCs w:val="24"/>
        </w:rPr>
        <w:t>d</w:t>
      </w:r>
      <w:r w:rsidR="00E528B8"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th</w:t>
      </w:r>
      <w:r w:rsidR="00E528B8">
        <w:rPr>
          <w:rFonts w:ascii="Calibri" w:eastAsia="Calibri" w:hAnsi="Calibri" w:cs="Calibri"/>
          <w:color w:val="000000"/>
          <w:sz w:val="24"/>
          <w:szCs w:val="24"/>
        </w:rPr>
        <w:t>e</w:t>
      </w:r>
      <w:r w:rsidR="00E528B8"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 w:rsidR="00E528B8">
        <w:rPr>
          <w:rFonts w:ascii="Calibri" w:eastAsia="Calibri" w:hAnsi="Calibri" w:cs="Calibri"/>
          <w:color w:val="000000"/>
          <w:sz w:val="24"/>
          <w:szCs w:val="24"/>
        </w:rPr>
        <w:t>s</w:t>
      </w:r>
      <w:r w:rsidR="00E528B8"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 w:rsidR="00E528B8">
        <w:rPr>
          <w:rFonts w:ascii="Calibri" w:eastAsia="Calibri" w:hAnsi="Calibri" w:cs="Calibri"/>
          <w:color w:val="000000"/>
          <w:spacing w:val="-1"/>
          <w:sz w:val="24"/>
          <w:szCs w:val="24"/>
        </w:rPr>
        <w:t>u</w:t>
      </w:r>
      <w:r w:rsidR="00E528B8">
        <w:rPr>
          <w:rFonts w:ascii="Calibri" w:eastAsia="Calibri" w:hAnsi="Calibri" w:cs="Calibri"/>
          <w:color w:val="000000"/>
          <w:spacing w:val="1"/>
          <w:sz w:val="24"/>
          <w:szCs w:val="24"/>
        </w:rPr>
        <w:t>d</w:t>
      </w:r>
      <w:r w:rsidR="00E528B8">
        <w:rPr>
          <w:rFonts w:ascii="Calibri" w:eastAsia="Calibri" w:hAnsi="Calibri" w:cs="Calibri"/>
          <w:color w:val="000000"/>
          <w:spacing w:val="-2"/>
          <w:sz w:val="24"/>
          <w:szCs w:val="24"/>
        </w:rPr>
        <w:t>e</w:t>
      </w:r>
      <w:r w:rsidR="00E528B8"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 w:rsidR="00E528B8">
        <w:rPr>
          <w:rFonts w:ascii="Calibri" w:eastAsia="Calibri" w:hAnsi="Calibri" w:cs="Calibri"/>
          <w:color w:val="000000"/>
          <w:sz w:val="24"/>
          <w:szCs w:val="24"/>
        </w:rPr>
        <w:t xml:space="preserve">t </w:t>
      </w:r>
      <w:r w:rsidR="00E528B8">
        <w:rPr>
          <w:rFonts w:ascii="Calibri" w:eastAsia="Calibri" w:hAnsi="Calibri" w:cs="Calibri"/>
          <w:color w:val="000000"/>
          <w:spacing w:val="1"/>
          <w:sz w:val="24"/>
          <w:szCs w:val="24"/>
        </w:rPr>
        <w:t>t</w:t>
      </w:r>
      <w:r w:rsidR="00E528B8">
        <w:rPr>
          <w:rFonts w:ascii="Calibri" w:eastAsia="Calibri" w:hAnsi="Calibri" w:cs="Calibri"/>
          <w:color w:val="000000"/>
          <w:sz w:val="24"/>
          <w:szCs w:val="24"/>
        </w:rPr>
        <w:t>o</w:t>
      </w:r>
      <w:r w:rsidR="00E528B8"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 w:rsidR="00E528B8">
        <w:rPr>
          <w:rFonts w:ascii="Calibri" w:eastAsia="Calibri" w:hAnsi="Calibri" w:cs="Calibri"/>
          <w:color w:val="000000"/>
          <w:sz w:val="24"/>
          <w:szCs w:val="24"/>
        </w:rPr>
        <w:t>a</w:t>
      </w:r>
      <w:r w:rsidR="00E528B8">
        <w:rPr>
          <w:rFonts w:ascii="Calibri" w:eastAsia="Calibri" w:hAnsi="Calibri" w:cs="Calibri"/>
          <w:color w:val="000000"/>
          <w:spacing w:val="1"/>
          <w:sz w:val="24"/>
          <w:szCs w:val="24"/>
        </w:rPr>
        <w:t>d</w:t>
      </w:r>
      <w:r w:rsidR="00E528B8"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 w:rsidR="00E528B8">
        <w:rPr>
          <w:rFonts w:ascii="Calibri" w:eastAsia="Calibri" w:hAnsi="Calibri" w:cs="Calibri"/>
          <w:color w:val="000000"/>
          <w:spacing w:val="1"/>
          <w:sz w:val="24"/>
          <w:szCs w:val="24"/>
        </w:rPr>
        <w:t>p</w:t>
      </w:r>
      <w:r w:rsidR="00E528B8">
        <w:rPr>
          <w:rFonts w:ascii="Calibri" w:eastAsia="Calibri" w:hAnsi="Calibri" w:cs="Calibri"/>
          <w:color w:val="000000"/>
          <w:sz w:val="24"/>
          <w:szCs w:val="24"/>
        </w:rPr>
        <w:t xml:space="preserve">t </w:t>
      </w:r>
      <w:r w:rsidR="00E528B8">
        <w:rPr>
          <w:rFonts w:ascii="Calibri" w:eastAsia="Calibri" w:hAnsi="Calibri" w:cs="Calibri"/>
          <w:color w:val="000000"/>
          <w:spacing w:val="-1"/>
          <w:sz w:val="24"/>
          <w:szCs w:val="24"/>
        </w:rPr>
        <w:t>t</w:t>
      </w:r>
      <w:r w:rsidR="00E528B8"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 w:rsidR="00E528B8">
        <w:rPr>
          <w:rFonts w:ascii="Calibri" w:eastAsia="Calibri" w:hAnsi="Calibri" w:cs="Calibri"/>
          <w:color w:val="000000"/>
          <w:sz w:val="24"/>
          <w:szCs w:val="24"/>
        </w:rPr>
        <w:t>e</w:t>
      </w:r>
      <w:r w:rsidR="00E528B8"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M</w:t>
      </w:r>
      <w:r w:rsidR="00E528B8">
        <w:rPr>
          <w:rFonts w:ascii="Calibri" w:eastAsia="Calibri" w:hAnsi="Calibri" w:cs="Calibri"/>
          <w:color w:val="000000"/>
          <w:sz w:val="24"/>
          <w:szCs w:val="24"/>
        </w:rPr>
        <w:t>S</w:t>
      </w:r>
      <w:r w:rsidR="00E528B8"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N</w:t>
      </w:r>
      <w:r w:rsidR="00E528B8"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 w:rsidR="00E528B8">
        <w:rPr>
          <w:rFonts w:ascii="Calibri" w:eastAsia="Calibri" w:hAnsi="Calibri" w:cs="Calibri"/>
          <w:color w:val="000000"/>
          <w:spacing w:val="6"/>
          <w:sz w:val="24"/>
          <w:szCs w:val="24"/>
        </w:rPr>
        <w:t>n</w:t>
      </w:r>
      <w:r w:rsidR="00E528B8">
        <w:rPr>
          <w:rFonts w:ascii="Calibri" w:eastAsia="Calibri" w:hAnsi="Calibri" w:cs="Calibri"/>
          <w:color w:val="000000"/>
          <w:spacing w:val="1"/>
          <w:sz w:val="24"/>
          <w:szCs w:val="24"/>
        </w:rPr>
        <w:t>-</w:t>
      </w:r>
      <w:r w:rsidR="00E528B8">
        <w:rPr>
          <w:rFonts w:ascii="Calibri" w:eastAsia="Calibri" w:hAnsi="Calibri" w:cs="Calibri"/>
          <w:color w:val="000000"/>
          <w:spacing w:val="-2"/>
          <w:sz w:val="24"/>
          <w:szCs w:val="24"/>
        </w:rPr>
        <w:t>T</w:t>
      </w:r>
      <w:r w:rsidR="00E528B8"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 w:rsidR="00E528B8">
        <w:rPr>
          <w:rFonts w:ascii="Calibri" w:eastAsia="Calibri" w:hAnsi="Calibri" w:cs="Calibri"/>
          <w:color w:val="000000"/>
          <w:sz w:val="24"/>
          <w:szCs w:val="24"/>
        </w:rPr>
        <w:t>esis</w:t>
      </w:r>
      <w:r w:rsidR="00E528B8">
        <w:rPr>
          <w:rFonts w:ascii="Calibri" w:eastAsia="Calibri" w:hAnsi="Calibri" w:cs="Calibri"/>
          <w:color w:val="000000"/>
          <w:spacing w:val="1"/>
          <w:sz w:val="24"/>
          <w:szCs w:val="24"/>
        </w:rPr>
        <w:t xml:space="preserve"> </w:t>
      </w:r>
      <w:r w:rsidR="00E528B8">
        <w:rPr>
          <w:rFonts w:ascii="Calibri" w:eastAsia="Calibri" w:hAnsi="Calibri" w:cs="Calibri"/>
          <w:color w:val="000000"/>
          <w:spacing w:val="-2"/>
          <w:sz w:val="24"/>
          <w:szCs w:val="24"/>
        </w:rPr>
        <w:t>o</w:t>
      </w:r>
      <w:r w:rsidR="00E528B8">
        <w:rPr>
          <w:rFonts w:ascii="Calibri" w:eastAsia="Calibri" w:hAnsi="Calibri" w:cs="Calibri"/>
          <w:color w:val="000000"/>
          <w:spacing w:val="1"/>
          <w:sz w:val="24"/>
          <w:szCs w:val="24"/>
        </w:rPr>
        <w:t>pt</w:t>
      </w:r>
      <w:r w:rsidR="00E528B8">
        <w:rPr>
          <w:rFonts w:ascii="Calibri" w:eastAsia="Calibri" w:hAnsi="Calibri" w:cs="Calibri"/>
          <w:color w:val="000000"/>
          <w:spacing w:val="-2"/>
          <w:sz w:val="24"/>
          <w:szCs w:val="24"/>
        </w:rPr>
        <w:t>i</w:t>
      </w:r>
      <w:r w:rsidR="00E528B8">
        <w:rPr>
          <w:rFonts w:ascii="Calibri" w:eastAsia="Calibri" w:hAnsi="Calibri" w:cs="Calibri"/>
          <w:color w:val="000000"/>
          <w:sz w:val="24"/>
          <w:szCs w:val="24"/>
        </w:rPr>
        <w:t>o</w:t>
      </w:r>
      <w:r w:rsidR="00E528B8"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 w:rsidR="00E528B8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C23BD3" w:rsidRDefault="00E528B8">
      <w:pPr>
        <w:tabs>
          <w:tab w:val="left" w:pos="9440"/>
        </w:tabs>
        <w:ind w:left="23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Advi</w:t>
      </w:r>
      <w:r>
        <w:rPr>
          <w:rFonts w:ascii="Calibri" w:eastAsia="Calibri" w:hAnsi="Calibri" w:cs="Calibri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 xml:space="preserve">or 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3"/>
          <w:sz w:val="28"/>
          <w:szCs w:val="28"/>
        </w:rPr>
        <w:t>:</w:t>
      </w:r>
      <w:r>
        <w:rPr>
          <w:rFonts w:ascii="Calibri" w:eastAsia="Calibri" w:hAnsi="Calibri" w:cs="Calibri"/>
          <w:sz w:val="28"/>
          <w:szCs w:val="28"/>
          <w:u w:val="thick" w:color="000000"/>
        </w:rPr>
        <w:t xml:space="preserve">  </w:t>
      </w:r>
      <w:r w:rsidR="00D11091">
        <w:rPr>
          <w:rFonts w:ascii="Calibri" w:eastAsia="Calibri" w:hAnsi="Calibri" w:cs="Calibri"/>
          <w:sz w:val="28"/>
          <w:szCs w:val="28"/>
          <w:u w:val="thick" w:color="000000"/>
        </w:rPr>
        <w:t xml:space="preserve">Dr. Omar </w:t>
      </w:r>
      <w:proofErr w:type="spellStart"/>
      <w:r w:rsidR="00D11091">
        <w:rPr>
          <w:rFonts w:ascii="Calibri" w:eastAsia="Calibri" w:hAnsi="Calibri" w:cs="Calibri"/>
          <w:sz w:val="28"/>
          <w:szCs w:val="28"/>
          <w:u w:val="thick" w:color="000000"/>
        </w:rPr>
        <w:t>Arif</w:t>
      </w:r>
      <w:proofErr w:type="spellEnd"/>
      <w:r>
        <w:rPr>
          <w:rFonts w:ascii="Calibri" w:eastAsia="Calibri" w:hAnsi="Calibri" w:cs="Calibri"/>
          <w:sz w:val="28"/>
          <w:szCs w:val="28"/>
          <w:u w:val="thick" w:color="000000"/>
        </w:rPr>
        <w:t xml:space="preserve">              </w:t>
      </w:r>
      <w:r>
        <w:rPr>
          <w:rFonts w:ascii="Calibri" w:eastAsia="Calibri" w:hAnsi="Calibri" w:cs="Calibri"/>
          <w:spacing w:val="-8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th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Dat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  <w:u w:val="single" w:color="000000"/>
        </w:rPr>
        <w:t xml:space="preserve"> </w:t>
      </w:r>
      <w:r>
        <w:rPr>
          <w:rFonts w:ascii="Calibri" w:eastAsia="Calibri" w:hAnsi="Calibri" w:cs="Calibri"/>
          <w:sz w:val="28"/>
          <w:szCs w:val="28"/>
          <w:u w:val="single" w:color="000000"/>
        </w:rPr>
        <w:tab/>
      </w:r>
    </w:p>
    <w:p w:rsidR="00C23BD3" w:rsidRDefault="00E528B8">
      <w:pPr>
        <w:spacing w:before="30" w:line="320" w:lineRule="exact"/>
        <w:ind w:left="23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 xml:space="preserve">d 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C</w:t>
      </w:r>
      <w:r>
        <w:rPr>
          <w:rFonts w:ascii="Calibri" w:eastAsia="Calibri" w:hAnsi="Calibri" w:cs="Calibri"/>
          <w:b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s:</w:t>
      </w:r>
    </w:p>
    <w:p w:rsidR="00C23BD3" w:rsidRDefault="00C23BD3">
      <w:pPr>
        <w:spacing w:before="9" w:line="160" w:lineRule="exact"/>
        <w:rPr>
          <w:sz w:val="16"/>
          <w:szCs w:val="16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1349"/>
        <w:gridCol w:w="6393"/>
        <w:gridCol w:w="1169"/>
      </w:tblGrid>
      <w:tr w:rsidR="00C23BD3">
        <w:trPr>
          <w:trHeight w:hRule="exact" w:val="329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3BD3" w:rsidRDefault="00E528B8">
            <w:pPr>
              <w:spacing w:line="280" w:lineRule="exact"/>
              <w:ind w:left="167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S.N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proofErr w:type="spellEnd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.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3BD3" w:rsidRDefault="00E528B8">
            <w:pPr>
              <w:spacing w:line="300" w:lineRule="exact"/>
              <w:ind w:left="395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6"/>
                <w:szCs w:val="26"/>
              </w:rPr>
              <w:t>Code</w:t>
            </w:r>
          </w:p>
        </w:tc>
        <w:tc>
          <w:tcPr>
            <w:tcW w:w="6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3BD3" w:rsidRDefault="00E528B8">
            <w:pPr>
              <w:spacing w:line="300" w:lineRule="exact"/>
              <w:ind w:left="2509" w:right="2516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6"/>
                <w:szCs w:val="26"/>
              </w:rPr>
              <w:t>Cou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6"/>
                <w:szCs w:val="26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6"/>
                <w:szCs w:val="26"/>
              </w:rPr>
              <w:t>s</w:t>
            </w:r>
            <w:r>
              <w:rPr>
                <w:rFonts w:ascii="Calibri" w:eastAsia="Calibri" w:hAnsi="Calibri" w:cs="Calibri"/>
                <w:b/>
                <w:position w:val="1"/>
                <w:sz w:val="26"/>
                <w:szCs w:val="26"/>
              </w:rPr>
              <w:t>e</w:t>
            </w:r>
            <w:r>
              <w:rPr>
                <w:rFonts w:ascii="Calibri" w:eastAsia="Calibri" w:hAnsi="Calibri" w:cs="Calibri"/>
                <w:b/>
                <w:spacing w:val="-7"/>
                <w:position w:val="1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w w:val="99"/>
                <w:position w:val="1"/>
                <w:sz w:val="26"/>
                <w:szCs w:val="26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w w:val="99"/>
                <w:position w:val="1"/>
                <w:sz w:val="26"/>
                <w:szCs w:val="26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w w:val="99"/>
                <w:position w:val="1"/>
                <w:sz w:val="26"/>
                <w:szCs w:val="26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w w:val="99"/>
                <w:position w:val="1"/>
                <w:sz w:val="26"/>
                <w:szCs w:val="26"/>
              </w:rPr>
              <w:t>l</w:t>
            </w:r>
            <w:r>
              <w:rPr>
                <w:rFonts w:ascii="Calibri" w:eastAsia="Calibri" w:hAnsi="Calibri" w:cs="Calibri"/>
                <w:b/>
                <w:w w:val="99"/>
                <w:position w:val="1"/>
                <w:sz w:val="26"/>
                <w:szCs w:val="26"/>
              </w:rPr>
              <w:t>e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3BD3" w:rsidRDefault="00E528B8">
            <w:pPr>
              <w:spacing w:line="280" w:lineRule="exact"/>
              <w:ind w:left="398" w:right="40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CH</w:t>
            </w:r>
          </w:p>
        </w:tc>
      </w:tr>
      <w:tr w:rsidR="00C23BD3">
        <w:trPr>
          <w:trHeight w:hRule="exact" w:val="350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3BD3" w:rsidRDefault="00E528B8">
            <w:pPr>
              <w:spacing w:line="320" w:lineRule="exact"/>
              <w:ind w:left="321" w:right="320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1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3BD3" w:rsidRDefault="001B3A18" w:rsidP="003C3099">
            <w:pPr>
              <w:jc w:val="center"/>
            </w:pPr>
            <w:r w:rsidRPr="001B3A18">
              <w:t>CS821</w:t>
            </w:r>
          </w:p>
        </w:tc>
        <w:tc>
          <w:tcPr>
            <w:tcW w:w="6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3BD3" w:rsidRDefault="001B3A18" w:rsidP="001B3A18">
            <w:r>
              <w:t xml:space="preserve">   </w:t>
            </w:r>
            <w:r w:rsidRPr="001B3A18">
              <w:t>Distributed D</w:t>
            </w:r>
            <w:r>
              <w:t>atabases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3BD3" w:rsidRDefault="001B3A18" w:rsidP="003C3099">
            <w:pPr>
              <w:jc w:val="center"/>
            </w:pPr>
            <w:r>
              <w:t>3+0</w:t>
            </w:r>
          </w:p>
        </w:tc>
      </w:tr>
      <w:tr w:rsidR="00C23BD3">
        <w:trPr>
          <w:trHeight w:hRule="exact" w:val="353"/>
        </w:trPr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3BD3" w:rsidRDefault="00E528B8">
            <w:pPr>
              <w:spacing w:line="340" w:lineRule="exact"/>
              <w:ind w:left="321" w:right="320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2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3BD3" w:rsidRDefault="003C3099" w:rsidP="003C3099">
            <w:pPr>
              <w:jc w:val="center"/>
            </w:pPr>
            <w:r w:rsidRPr="003C3099">
              <w:t>CS877</w:t>
            </w:r>
          </w:p>
        </w:tc>
        <w:tc>
          <w:tcPr>
            <w:tcW w:w="6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3BD3" w:rsidRDefault="003C3099" w:rsidP="003C3099">
            <w:r>
              <w:t xml:space="preserve">   AI &amp; Machine Learning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3BD3" w:rsidRDefault="003C3099" w:rsidP="003C3099">
            <w:pPr>
              <w:jc w:val="center"/>
            </w:pPr>
            <w:r>
              <w:t>3+0</w:t>
            </w:r>
          </w:p>
        </w:tc>
      </w:tr>
    </w:tbl>
    <w:p w:rsidR="00C23BD3" w:rsidRDefault="00C23BD3">
      <w:pPr>
        <w:spacing w:before="1" w:line="120" w:lineRule="exact"/>
        <w:rPr>
          <w:sz w:val="13"/>
          <w:szCs w:val="13"/>
        </w:rPr>
      </w:pPr>
    </w:p>
    <w:p w:rsidR="00C23BD3" w:rsidRDefault="00C23BD3">
      <w:pPr>
        <w:spacing w:line="200" w:lineRule="exact"/>
      </w:pPr>
    </w:p>
    <w:p w:rsidR="00C23BD3" w:rsidRDefault="00E528B8">
      <w:pPr>
        <w:tabs>
          <w:tab w:val="left" w:pos="9820"/>
        </w:tabs>
        <w:spacing w:before="4"/>
        <w:ind w:left="23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Date   </w:t>
      </w:r>
      <w:r>
        <w:rPr>
          <w:rFonts w:ascii="Calibri" w:eastAsia="Calibri" w:hAnsi="Calibri" w:cs="Calibri"/>
          <w:spacing w:val="6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  <w:u w:val="single" w:color="000000"/>
        </w:rPr>
        <w:t xml:space="preserve">     </w:t>
      </w:r>
      <w:r w:rsidR="00B73B13">
        <w:rPr>
          <w:rFonts w:ascii="Calibri" w:eastAsia="Calibri" w:hAnsi="Calibri" w:cs="Calibri"/>
          <w:sz w:val="28"/>
          <w:szCs w:val="28"/>
          <w:u w:val="single" w:color="000000"/>
        </w:rPr>
        <w:t>2014-12-30</w:t>
      </w:r>
      <w:bookmarkStart w:id="0" w:name="_GoBack"/>
      <w:bookmarkEnd w:id="0"/>
      <w:r>
        <w:rPr>
          <w:rFonts w:ascii="Calibri" w:eastAsia="Calibri" w:hAnsi="Calibri" w:cs="Calibri"/>
          <w:sz w:val="28"/>
          <w:szCs w:val="28"/>
          <w:u w:val="single" w:color="000000"/>
        </w:rPr>
        <w:t xml:space="preserve">                             </w:t>
      </w:r>
      <w:r>
        <w:rPr>
          <w:rFonts w:ascii="Calibri" w:eastAsia="Calibri" w:hAnsi="Calibri" w:cs="Calibri"/>
          <w:spacing w:val="-27"/>
          <w:sz w:val="28"/>
          <w:szCs w:val="28"/>
          <w:u w:val="single" w:color="000000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                </w:t>
      </w:r>
      <w:r>
        <w:rPr>
          <w:rFonts w:ascii="Calibri" w:eastAsia="Calibri" w:hAnsi="Calibri" w:cs="Calibri"/>
          <w:spacing w:val="-20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Stu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’</w:t>
      </w:r>
      <w:r>
        <w:rPr>
          <w:rFonts w:ascii="Calibri" w:eastAsia="Calibri" w:hAnsi="Calibri" w:cs="Calibri"/>
          <w:sz w:val="28"/>
          <w:szCs w:val="28"/>
        </w:rPr>
        <w:t>s S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1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  <w:u w:val="single" w:color="000000"/>
        </w:rPr>
        <w:t xml:space="preserve"> </w:t>
      </w:r>
      <w:r>
        <w:rPr>
          <w:rFonts w:ascii="Calibri" w:eastAsia="Calibri" w:hAnsi="Calibri" w:cs="Calibri"/>
          <w:sz w:val="28"/>
          <w:szCs w:val="28"/>
          <w:u w:val="single" w:color="000000"/>
        </w:rPr>
        <w:tab/>
      </w:r>
    </w:p>
    <w:p w:rsidR="00C23BD3" w:rsidRDefault="00C23BD3">
      <w:pPr>
        <w:spacing w:line="200" w:lineRule="exact"/>
      </w:pPr>
    </w:p>
    <w:p w:rsidR="00C23BD3" w:rsidRDefault="00C23BD3">
      <w:pPr>
        <w:spacing w:before="13" w:line="280" w:lineRule="exact"/>
        <w:rPr>
          <w:sz w:val="28"/>
          <w:szCs w:val="28"/>
        </w:rPr>
      </w:pPr>
    </w:p>
    <w:p w:rsidR="00C23BD3" w:rsidRDefault="00E528B8">
      <w:pPr>
        <w:spacing w:line="280" w:lineRule="exact"/>
        <w:ind w:left="23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Rema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ks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 xml:space="preserve"> b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y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 xml:space="preserve"> 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CB:</w:t>
      </w:r>
    </w:p>
    <w:p w:rsidR="00C23BD3" w:rsidRDefault="00C23BD3">
      <w:pPr>
        <w:spacing w:line="200" w:lineRule="exact"/>
      </w:pPr>
    </w:p>
    <w:p w:rsidR="00C23BD3" w:rsidRDefault="00C23BD3">
      <w:pPr>
        <w:spacing w:line="200" w:lineRule="exact"/>
      </w:pPr>
    </w:p>
    <w:p w:rsidR="00C23BD3" w:rsidRDefault="00C23BD3">
      <w:pPr>
        <w:spacing w:before="17" w:line="260" w:lineRule="exact"/>
        <w:rPr>
          <w:sz w:val="26"/>
          <w:szCs w:val="26"/>
        </w:rPr>
      </w:pPr>
    </w:p>
    <w:p w:rsidR="00C23BD3" w:rsidRDefault="00B90140">
      <w:pPr>
        <w:spacing w:before="11" w:line="280" w:lineRule="exact"/>
        <w:ind w:right="227"/>
        <w:jc w:val="right"/>
        <w:rPr>
          <w:rFonts w:ascii="Calibri" w:eastAsia="Calibri" w:hAnsi="Calibri" w:cs="Calibri"/>
          <w:sz w:val="24"/>
          <w:szCs w:val="24"/>
        </w:rPr>
      </w:pPr>
      <w:r>
        <w:pict>
          <v:group id="_x0000_s1058" style="position:absolute;left:0;text-align:left;margin-left:51.65pt;margin-top:-50pt;width:499.3pt;height:67.05pt;z-index:-251660288;mso-position-horizontal-relative:page" coordorigin="1033,-1000" coordsize="9986,1341">
            <v:group id="_x0000_s1059" style="position:absolute;left:1044;top:-989;width:9965;height:0" coordorigin="1044,-989" coordsize="9965,0">
              <v:shape id="_x0000_s1072" style="position:absolute;left:1044;top:-989;width:9965;height:0" coordorigin="1044,-989" coordsize="9965,0" path="m1044,-989r9965,e" filled="f" strokeweight=".58pt">
                <v:path arrowok="t"/>
              </v:shape>
              <v:group id="_x0000_s1060" style="position:absolute;left:1044;top:331;width:9965;height:0" coordorigin="1044,331" coordsize="9965,0">
                <v:shape id="_x0000_s1071" style="position:absolute;left:1044;top:331;width:9965;height:0" coordorigin="1044,331" coordsize="9965,0" path="m1044,331r9965,e" filled="f" strokeweight=".58pt">
                  <v:path arrowok="t"/>
                </v:shape>
                <v:group id="_x0000_s1061" style="position:absolute;left:1039;top:-994;width:0;height:1330" coordorigin="1039,-994" coordsize="0,1330">
                  <v:shape id="_x0000_s1070" style="position:absolute;left:1039;top:-994;width:0;height:1330" coordorigin="1039,-994" coordsize="0,1330" path="m1039,-994r,1330e" filled="f" strokeweight=".58pt">
                    <v:path arrowok="t"/>
                  </v:shape>
                  <v:group id="_x0000_s1062" style="position:absolute;left:11014;top:-994;width:0;height:1330" coordorigin="11014,-994" coordsize="0,1330">
                    <v:shape id="_x0000_s1069" style="position:absolute;left:11014;top:-994;width:0;height:1330" coordorigin="11014,-994" coordsize="0,1330" path="m11014,-994r,1330e" filled="f" strokeweight=".58pt">
                      <v:path arrowok="t"/>
                    </v:shape>
                    <v:group id="_x0000_s1063" style="position:absolute;left:6856;top:-26;width:1810;height:0" coordorigin="6856,-26" coordsize="1810,0">
                      <v:shape id="_x0000_s1068" style="position:absolute;left:6856;top:-26;width:1810;height:0" coordorigin="6856,-26" coordsize="1810,0" path="m6856,-26r1810,e" filled="f" strokeweight=".44981mm">
                        <v:path arrowok="t"/>
                      </v:shape>
                      <v:group id="_x0000_s1064" style="position:absolute;left:8668;top:-26;width:557;height:0" coordorigin="8668,-26" coordsize="557,0">
                        <v:shape id="_x0000_s1067" style="position:absolute;left:8668;top:-26;width:557;height:0" coordorigin="8668,-26" coordsize="557,0" path="m8668,-26r557,e" filled="f" strokeweight=".44981mm">
                          <v:path arrowok="t"/>
                        </v:shape>
                        <v:group id="_x0000_s1065" style="position:absolute;left:9227;top:-26;width:1671;height:0" coordorigin="9227,-26" coordsize="1671,0">
                          <v:shape id="_x0000_s1066" style="position:absolute;left:9227;top:-26;width:1671;height:0" coordorigin="9227,-26" coordsize="1671,0" path="m9227,-26r1670,e" filled="f" strokeweight=".44981mm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 w:rsidR="00E528B8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="00E528B8">
        <w:rPr>
          <w:rFonts w:ascii="Calibri" w:eastAsia="Calibri" w:hAnsi="Calibri" w:cs="Calibri"/>
          <w:b/>
          <w:sz w:val="24"/>
          <w:szCs w:val="24"/>
        </w:rPr>
        <w:t>CB</w:t>
      </w:r>
      <w:r w:rsidR="00E528B8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="00E528B8">
        <w:rPr>
          <w:rFonts w:ascii="Calibri" w:eastAsia="Calibri" w:hAnsi="Calibri" w:cs="Calibri"/>
          <w:b/>
          <w:spacing w:val="-1"/>
          <w:sz w:val="24"/>
          <w:szCs w:val="24"/>
        </w:rPr>
        <w:t>Ma</w:t>
      </w:r>
      <w:r w:rsidR="00E528B8"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 w:rsidR="00E528B8">
        <w:rPr>
          <w:rFonts w:ascii="Calibri" w:eastAsia="Calibri" w:hAnsi="Calibri" w:cs="Calibri"/>
          <w:b/>
          <w:spacing w:val="-1"/>
          <w:sz w:val="24"/>
          <w:szCs w:val="24"/>
        </w:rPr>
        <w:t>age</w:t>
      </w:r>
      <w:r w:rsidR="00E528B8">
        <w:rPr>
          <w:rFonts w:ascii="Calibri" w:eastAsia="Calibri" w:hAnsi="Calibri" w:cs="Calibri"/>
          <w:b/>
          <w:sz w:val="24"/>
          <w:szCs w:val="24"/>
        </w:rPr>
        <w:t>r</w:t>
      </w:r>
      <w:r w:rsidR="00E528B8"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 w:rsidR="00E528B8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="00E528B8"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 w:rsidR="00E528B8">
        <w:rPr>
          <w:rFonts w:ascii="Calibri" w:eastAsia="Calibri" w:hAnsi="Calibri" w:cs="Calibri"/>
          <w:b/>
          <w:sz w:val="24"/>
          <w:szCs w:val="24"/>
        </w:rPr>
        <w:t>d</w:t>
      </w:r>
      <w:r w:rsidR="00E528B8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="00E528B8">
        <w:rPr>
          <w:rFonts w:ascii="Calibri" w:eastAsia="Calibri" w:hAnsi="Calibri" w:cs="Calibri"/>
          <w:b/>
          <w:sz w:val="24"/>
          <w:szCs w:val="24"/>
        </w:rPr>
        <w:t>D</w:t>
      </w:r>
      <w:r w:rsidR="00E528B8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="00E528B8">
        <w:rPr>
          <w:rFonts w:ascii="Calibri" w:eastAsia="Calibri" w:hAnsi="Calibri" w:cs="Calibri"/>
          <w:b/>
          <w:sz w:val="24"/>
          <w:szCs w:val="24"/>
        </w:rPr>
        <w:t>te</w:t>
      </w:r>
    </w:p>
    <w:p w:rsidR="00C23BD3" w:rsidRDefault="00C23BD3">
      <w:pPr>
        <w:spacing w:before="6" w:line="140" w:lineRule="exact"/>
        <w:rPr>
          <w:sz w:val="14"/>
          <w:szCs w:val="14"/>
        </w:rPr>
      </w:pPr>
    </w:p>
    <w:p w:rsidR="00C23BD3" w:rsidRDefault="00C23BD3">
      <w:pPr>
        <w:spacing w:line="200" w:lineRule="exact"/>
      </w:pPr>
    </w:p>
    <w:p w:rsidR="00C23BD3" w:rsidRDefault="00E528B8">
      <w:pPr>
        <w:spacing w:before="11" w:line="280" w:lineRule="exact"/>
        <w:ind w:left="23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Rema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ks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 xml:space="preserve"> b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 xml:space="preserve">y </w:t>
      </w:r>
      <w:proofErr w:type="spellStart"/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H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oD</w:t>
      </w:r>
      <w:proofErr w:type="spellEnd"/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/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HoD</w:t>
      </w:r>
      <w:proofErr w:type="spellEnd"/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of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h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 Sp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al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zat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:</w:t>
      </w:r>
    </w:p>
    <w:p w:rsidR="00C23BD3" w:rsidRDefault="00C23BD3">
      <w:pPr>
        <w:spacing w:line="200" w:lineRule="exact"/>
      </w:pPr>
    </w:p>
    <w:p w:rsidR="00C23BD3" w:rsidRDefault="00C23BD3">
      <w:pPr>
        <w:spacing w:line="200" w:lineRule="exact"/>
      </w:pPr>
    </w:p>
    <w:p w:rsidR="00C23BD3" w:rsidRDefault="00C23BD3">
      <w:pPr>
        <w:spacing w:before="17" w:line="260" w:lineRule="exact"/>
        <w:rPr>
          <w:sz w:val="26"/>
          <w:szCs w:val="26"/>
        </w:rPr>
      </w:pPr>
    </w:p>
    <w:p w:rsidR="00C23BD3" w:rsidRDefault="00B90140">
      <w:pPr>
        <w:spacing w:before="11" w:line="280" w:lineRule="exact"/>
        <w:ind w:left="6514"/>
        <w:rPr>
          <w:rFonts w:ascii="Calibri" w:eastAsia="Calibri" w:hAnsi="Calibri" w:cs="Calibri"/>
          <w:sz w:val="24"/>
          <w:szCs w:val="24"/>
        </w:rPr>
      </w:pPr>
      <w:r>
        <w:pict>
          <v:group id="_x0000_s1043" style="position:absolute;left:0;text-align:left;margin-left:51.65pt;margin-top:-50pt;width:499.3pt;height:67.1pt;z-index:-251659264;mso-position-horizontal-relative:page" coordorigin="1033,-1000" coordsize="9986,1342">
            <v:group id="_x0000_s1044" style="position:absolute;left:1044;top:-990;width:9965;height:0" coordorigin="1044,-990" coordsize="9965,0">
              <v:shape id="_x0000_s1057" style="position:absolute;left:1044;top:-990;width:9965;height:0" coordorigin="1044,-990" coordsize="9965,0" path="m1044,-990r9965,e" filled="f" strokeweight=".58pt">
                <v:path arrowok="t"/>
              </v:shape>
              <v:group id="_x0000_s1045" style="position:absolute;left:1044;top:331;width:9965;height:0" coordorigin="1044,331" coordsize="9965,0">
                <v:shape id="_x0000_s1056" style="position:absolute;left:1044;top:331;width:9965;height:0" coordorigin="1044,331" coordsize="9965,0" path="m1044,331r9965,e" filled="f" strokeweight=".58pt">
                  <v:path arrowok="t"/>
                </v:shape>
                <v:group id="_x0000_s1046" style="position:absolute;left:1039;top:-995;width:0;height:1330" coordorigin="1039,-995" coordsize="0,1330">
                  <v:shape id="_x0000_s1055" style="position:absolute;left:1039;top:-995;width:0;height:1330" coordorigin="1039,-995" coordsize="0,1330" path="m1039,-995r,1331e" filled="f" strokeweight=".58pt">
                    <v:path arrowok="t"/>
                  </v:shape>
                  <v:group id="_x0000_s1047" style="position:absolute;left:11014;top:-995;width:0;height:1330" coordorigin="11014,-995" coordsize="0,1330">
                    <v:shape id="_x0000_s1054" style="position:absolute;left:11014;top:-995;width:0;height:1330" coordorigin="11014,-995" coordsize="0,1330" path="m11014,-995r,1331e" filled="f" strokeweight=".58pt">
                      <v:path arrowok="t"/>
                    </v:shape>
                    <v:group id="_x0000_s1048" style="position:absolute;left:6856;top:-26;width:1810;height:0" coordorigin="6856,-26" coordsize="1810,0">
                      <v:shape id="_x0000_s1053" style="position:absolute;left:6856;top:-26;width:1810;height:0" coordorigin="6856,-26" coordsize="1810,0" path="m6856,-26r1810,e" filled="f" strokeweight=".44981mm">
                        <v:path arrowok="t"/>
                      </v:shape>
                      <v:group id="_x0000_s1049" style="position:absolute;left:8668;top:-26;width:557;height:0" coordorigin="8668,-26" coordsize="557,0">
                        <v:shape id="_x0000_s1052" style="position:absolute;left:8668;top:-26;width:557;height:0" coordorigin="8668,-26" coordsize="557,0" path="m8668,-26r557,e" filled="f" strokeweight=".44981mm">
                          <v:path arrowok="t"/>
                        </v:shape>
                        <v:group id="_x0000_s1050" style="position:absolute;left:9227;top:-26;width:1671;height:0" coordorigin="9227,-26" coordsize="1671,0">
                          <v:shape id="_x0000_s1051" style="position:absolute;left:9227;top:-26;width:1671;height:0" coordorigin="9227,-26" coordsize="1671,0" path="m9227,-26r1670,e" filled="f" strokeweight=".44981mm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proofErr w:type="spellStart"/>
      <w:r w:rsidR="00E528B8">
        <w:rPr>
          <w:rFonts w:ascii="Calibri" w:eastAsia="Calibri" w:hAnsi="Calibri" w:cs="Calibri"/>
          <w:b/>
          <w:sz w:val="24"/>
          <w:szCs w:val="24"/>
        </w:rPr>
        <w:t>S</w:t>
      </w:r>
      <w:r w:rsidR="00E528B8">
        <w:rPr>
          <w:rFonts w:ascii="Calibri" w:eastAsia="Calibri" w:hAnsi="Calibri" w:cs="Calibri"/>
          <w:b/>
          <w:spacing w:val="-1"/>
          <w:sz w:val="24"/>
          <w:szCs w:val="24"/>
        </w:rPr>
        <w:t>H</w:t>
      </w:r>
      <w:r w:rsidR="00E528B8">
        <w:rPr>
          <w:rFonts w:ascii="Calibri" w:eastAsia="Calibri" w:hAnsi="Calibri" w:cs="Calibri"/>
          <w:b/>
          <w:sz w:val="24"/>
          <w:szCs w:val="24"/>
        </w:rPr>
        <w:t>oD</w:t>
      </w:r>
      <w:proofErr w:type="spellEnd"/>
      <w:r w:rsidR="00E528B8">
        <w:rPr>
          <w:rFonts w:ascii="Calibri" w:eastAsia="Calibri" w:hAnsi="Calibri" w:cs="Calibri"/>
          <w:b/>
          <w:sz w:val="24"/>
          <w:szCs w:val="24"/>
        </w:rPr>
        <w:t>/</w:t>
      </w:r>
      <w:proofErr w:type="spellStart"/>
      <w:r w:rsidR="00E528B8">
        <w:rPr>
          <w:rFonts w:ascii="Calibri" w:eastAsia="Calibri" w:hAnsi="Calibri" w:cs="Calibri"/>
          <w:b/>
          <w:sz w:val="24"/>
          <w:szCs w:val="24"/>
        </w:rPr>
        <w:t>HoD</w:t>
      </w:r>
      <w:proofErr w:type="spellEnd"/>
      <w:r w:rsidR="00E528B8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="00E528B8">
        <w:rPr>
          <w:rFonts w:ascii="Calibri" w:eastAsia="Calibri" w:hAnsi="Calibri" w:cs="Calibri"/>
          <w:b/>
          <w:sz w:val="24"/>
          <w:szCs w:val="24"/>
        </w:rPr>
        <w:t>Sp</w:t>
      </w:r>
      <w:r w:rsidR="00E528B8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="00E528B8">
        <w:rPr>
          <w:rFonts w:ascii="Calibri" w:eastAsia="Calibri" w:hAnsi="Calibri" w:cs="Calibri"/>
          <w:b/>
          <w:sz w:val="24"/>
          <w:szCs w:val="24"/>
        </w:rPr>
        <w:t>c</w:t>
      </w:r>
      <w:r w:rsidR="00E528B8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E528B8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="00E528B8">
        <w:rPr>
          <w:rFonts w:ascii="Calibri" w:eastAsia="Calibri" w:hAnsi="Calibri" w:cs="Calibri"/>
          <w:b/>
          <w:spacing w:val="1"/>
          <w:sz w:val="24"/>
          <w:szCs w:val="24"/>
        </w:rPr>
        <w:t>li</w:t>
      </w:r>
      <w:r w:rsidR="00E528B8">
        <w:rPr>
          <w:rFonts w:ascii="Calibri" w:eastAsia="Calibri" w:hAnsi="Calibri" w:cs="Calibri"/>
          <w:b/>
          <w:sz w:val="24"/>
          <w:szCs w:val="24"/>
        </w:rPr>
        <w:t>za</w:t>
      </w:r>
      <w:r w:rsidR="00E528B8"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 w:rsidR="00E528B8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="00E528B8"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 w:rsidR="00E528B8">
        <w:rPr>
          <w:rFonts w:ascii="Calibri" w:eastAsia="Calibri" w:hAnsi="Calibri" w:cs="Calibri"/>
          <w:b/>
          <w:sz w:val="24"/>
          <w:szCs w:val="24"/>
        </w:rPr>
        <w:t>n</w:t>
      </w:r>
      <w:r w:rsidR="00E528B8">
        <w:rPr>
          <w:rFonts w:ascii="Calibri" w:eastAsia="Calibri" w:hAnsi="Calibri" w:cs="Calibri"/>
          <w:b/>
          <w:spacing w:val="4"/>
          <w:sz w:val="24"/>
          <w:szCs w:val="24"/>
        </w:rPr>
        <w:t xml:space="preserve"> </w:t>
      </w:r>
      <w:r w:rsidR="00E528B8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="00E528B8"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 w:rsidR="00E528B8">
        <w:rPr>
          <w:rFonts w:ascii="Calibri" w:eastAsia="Calibri" w:hAnsi="Calibri" w:cs="Calibri"/>
          <w:b/>
          <w:sz w:val="24"/>
          <w:szCs w:val="24"/>
        </w:rPr>
        <w:t>d</w:t>
      </w:r>
      <w:r w:rsidR="00E528B8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="00E528B8">
        <w:rPr>
          <w:rFonts w:ascii="Calibri" w:eastAsia="Calibri" w:hAnsi="Calibri" w:cs="Calibri"/>
          <w:b/>
          <w:sz w:val="24"/>
          <w:szCs w:val="24"/>
        </w:rPr>
        <w:t>D</w:t>
      </w:r>
      <w:r w:rsidR="00E528B8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="00E528B8">
        <w:rPr>
          <w:rFonts w:ascii="Calibri" w:eastAsia="Calibri" w:hAnsi="Calibri" w:cs="Calibri"/>
          <w:b/>
          <w:sz w:val="24"/>
          <w:szCs w:val="24"/>
        </w:rPr>
        <w:t>te</w:t>
      </w:r>
    </w:p>
    <w:p w:rsidR="00C23BD3" w:rsidRDefault="00C23BD3">
      <w:pPr>
        <w:spacing w:before="6" w:line="140" w:lineRule="exact"/>
        <w:rPr>
          <w:sz w:val="14"/>
          <w:szCs w:val="14"/>
        </w:rPr>
      </w:pPr>
    </w:p>
    <w:p w:rsidR="00C23BD3" w:rsidRDefault="00C23BD3">
      <w:pPr>
        <w:spacing w:line="200" w:lineRule="exact"/>
      </w:pPr>
    </w:p>
    <w:p w:rsidR="00C23BD3" w:rsidRDefault="00E528B8">
      <w:pPr>
        <w:spacing w:before="11" w:line="280" w:lineRule="exact"/>
        <w:ind w:left="23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Rema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ks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 xml:space="preserve"> b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y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Exam B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h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:</w:t>
      </w:r>
    </w:p>
    <w:p w:rsidR="00C23BD3" w:rsidRDefault="00C23BD3">
      <w:pPr>
        <w:spacing w:line="200" w:lineRule="exact"/>
      </w:pPr>
    </w:p>
    <w:p w:rsidR="00C23BD3" w:rsidRDefault="00C23BD3">
      <w:pPr>
        <w:spacing w:line="200" w:lineRule="exact"/>
      </w:pPr>
    </w:p>
    <w:p w:rsidR="00C23BD3" w:rsidRDefault="00C23BD3">
      <w:pPr>
        <w:spacing w:before="17" w:line="260" w:lineRule="exact"/>
        <w:rPr>
          <w:sz w:val="26"/>
          <w:szCs w:val="26"/>
        </w:rPr>
      </w:pPr>
    </w:p>
    <w:p w:rsidR="00C23BD3" w:rsidRDefault="00B90140">
      <w:pPr>
        <w:spacing w:before="11" w:line="280" w:lineRule="exact"/>
        <w:ind w:right="228"/>
        <w:jc w:val="right"/>
        <w:rPr>
          <w:rFonts w:ascii="Calibri" w:eastAsia="Calibri" w:hAnsi="Calibri" w:cs="Calibri"/>
          <w:sz w:val="24"/>
          <w:szCs w:val="24"/>
        </w:rPr>
      </w:pPr>
      <w:r>
        <w:pict>
          <v:group id="_x0000_s1028" style="position:absolute;left:0;text-align:left;margin-left:51.65pt;margin-top:-50pt;width:499.3pt;height:67.05pt;z-index:-251658240;mso-position-horizontal-relative:page" coordorigin="1033,-1000" coordsize="9986,1341">
            <v:group id="_x0000_s1029" style="position:absolute;left:1044;top:-989;width:9965;height:0" coordorigin="1044,-989" coordsize="9965,0">
              <v:shape id="_x0000_s1042" style="position:absolute;left:1044;top:-989;width:9965;height:0" coordorigin="1044,-989" coordsize="9965,0" path="m1044,-989r9965,e" filled="f" strokeweight=".58pt">
                <v:path arrowok="t"/>
              </v:shape>
              <v:group id="_x0000_s1030" style="position:absolute;left:1044;top:331;width:9965;height:0" coordorigin="1044,331" coordsize="9965,0">
                <v:shape id="_x0000_s1041" style="position:absolute;left:1044;top:331;width:9965;height:0" coordorigin="1044,331" coordsize="9965,0" path="m1044,331r9965,e" filled="f" strokeweight=".58pt">
                  <v:path arrowok="t"/>
                </v:shape>
                <v:group id="_x0000_s1031" style="position:absolute;left:1039;top:-994;width:0;height:1330" coordorigin="1039,-994" coordsize="0,1330">
                  <v:shape id="_x0000_s1040" style="position:absolute;left:1039;top:-994;width:0;height:1330" coordorigin="1039,-994" coordsize="0,1330" path="m1039,-994r,1330e" filled="f" strokeweight=".58pt">
                    <v:path arrowok="t"/>
                  </v:shape>
                  <v:group id="_x0000_s1032" style="position:absolute;left:11014;top:-994;width:0;height:1330" coordorigin="11014,-994" coordsize="0,1330">
                    <v:shape id="_x0000_s1039" style="position:absolute;left:11014;top:-994;width:0;height:1330" coordorigin="11014,-994" coordsize="0,1330" path="m11014,-994r,1330e" filled="f" strokeweight=".58pt">
                      <v:path arrowok="t"/>
                    </v:shape>
                    <v:group id="_x0000_s1033" style="position:absolute;left:6856;top:-26;width:1810;height:0" coordorigin="6856,-26" coordsize="1810,0">
                      <v:shape id="_x0000_s1038" style="position:absolute;left:6856;top:-26;width:1810;height:0" coordorigin="6856,-26" coordsize="1810,0" path="m6856,-26r1810,e" filled="f" strokeweight=".44981mm">
                        <v:path arrowok="t"/>
                      </v:shape>
                      <v:group id="_x0000_s1034" style="position:absolute;left:8668;top:-26;width:557;height:0" coordorigin="8668,-26" coordsize="557,0">
                        <v:shape id="_x0000_s1037" style="position:absolute;left:8668;top:-26;width:557;height:0" coordorigin="8668,-26" coordsize="557,0" path="m8668,-26r557,e" filled="f" strokeweight=".44981mm">
                          <v:path arrowok="t"/>
                        </v:shape>
                        <v:group id="_x0000_s1035" style="position:absolute;left:9227;top:-26;width:1671;height:0" coordorigin="9227,-26" coordsize="1671,0">
                          <v:shape id="_x0000_s1036" style="position:absolute;left:9227;top:-26;width:1671;height:0" coordorigin="9227,-26" coordsize="1671,0" path="m9227,-26r1670,e" filled="f" strokeweight=".44981mm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>
        <w:pict>
          <v:group id="_x0000_s1026" style="position:absolute;left:0;text-align:left;margin-left:398.5pt;margin-top:67.5pt;width:143.9pt;height:0;z-index:-251657216;mso-position-horizontal-relative:page" coordorigin="7970,1350" coordsize="2878,0">
            <v:shape id="_x0000_s1027" style="position:absolute;left:7970;top:1350;width:2878;height:0" coordorigin="7970,1350" coordsize="2878,0" path="m7970,1350r2878,e" filled="f">
              <v:path arrowok="t"/>
            </v:shape>
            <w10:wrap anchorx="page"/>
          </v:group>
        </w:pict>
      </w:r>
      <w:r w:rsidR="00E528B8">
        <w:rPr>
          <w:rFonts w:ascii="Calibri" w:eastAsia="Calibri" w:hAnsi="Calibri" w:cs="Calibri"/>
          <w:b/>
          <w:sz w:val="24"/>
          <w:szCs w:val="24"/>
        </w:rPr>
        <w:t>Exam B</w:t>
      </w:r>
      <w:r w:rsidR="00E528B8"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 w:rsidR="00E528B8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="00E528B8"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 w:rsidR="00E528B8">
        <w:rPr>
          <w:rFonts w:ascii="Calibri" w:eastAsia="Calibri" w:hAnsi="Calibri" w:cs="Calibri"/>
          <w:b/>
          <w:sz w:val="24"/>
          <w:szCs w:val="24"/>
        </w:rPr>
        <w:t>ch</w:t>
      </w:r>
      <w:r w:rsidR="00E528B8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="00E528B8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="00E528B8"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 w:rsidR="00E528B8">
        <w:rPr>
          <w:rFonts w:ascii="Calibri" w:eastAsia="Calibri" w:hAnsi="Calibri" w:cs="Calibri"/>
          <w:b/>
          <w:sz w:val="24"/>
          <w:szCs w:val="24"/>
        </w:rPr>
        <w:t>d</w:t>
      </w:r>
      <w:r w:rsidR="00E528B8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="00E528B8">
        <w:rPr>
          <w:rFonts w:ascii="Calibri" w:eastAsia="Calibri" w:hAnsi="Calibri" w:cs="Calibri"/>
          <w:b/>
          <w:sz w:val="24"/>
          <w:szCs w:val="24"/>
        </w:rPr>
        <w:t>D</w:t>
      </w:r>
      <w:r w:rsidR="00E528B8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="00E528B8">
        <w:rPr>
          <w:rFonts w:ascii="Calibri" w:eastAsia="Calibri" w:hAnsi="Calibri" w:cs="Calibri"/>
          <w:b/>
          <w:sz w:val="24"/>
          <w:szCs w:val="24"/>
        </w:rPr>
        <w:t>te</w:t>
      </w:r>
    </w:p>
    <w:p w:rsidR="00C23BD3" w:rsidRDefault="00C23BD3">
      <w:pPr>
        <w:spacing w:line="200" w:lineRule="exact"/>
      </w:pPr>
    </w:p>
    <w:p w:rsidR="00C23BD3" w:rsidRDefault="00C23BD3">
      <w:pPr>
        <w:spacing w:line="200" w:lineRule="exact"/>
      </w:pPr>
    </w:p>
    <w:p w:rsidR="00C23BD3" w:rsidRDefault="00C23BD3">
      <w:pPr>
        <w:spacing w:line="200" w:lineRule="exact"/>
      </w:pPr>
    </w:p>
    <w:p w:rsidR="00C23BD3" w:rsidRDefault="00C23BD3">
      <w:pPr>
        <w:spacing w:line="200" w:lineRule="exact"/>
      </w:pPr>
    </w:p>
    <w:p w:rsidR="00C23BD3" w:rsidRDefault="00C23BD3">
      <w:pPr>
        <w:spacing w:before="17" w:line="240" w:lineRule="exact"/>
        <w:rPr>
          <w:sz w:val="24"/>
          <w:szCs w:val="24"/>
        </w:rPr>
      </w:pPr>
    </w:p>
    <w:p w:rsidR="00C23BD3" w:rsidRDefault="00E528B8">
      <w:pPr>
        <w:spacing w:before="4"/>
        <w:ind w:left="95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Ap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oved/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ot A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b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 xml:space="preserve">oved                                                       </w:t>
      </w:r>
      <w:r>
        <w:rPr>
          <w:rFonts w:ascii="Calibri" w:eastAsia="Calibri" w:hAnsi="Calibri" w:cs="Calibri"/>
          <w:b/>
          <w:spacing w:val="6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Pr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nc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l/ D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n S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ECS</w:t>
      </w:r>
    </w:p>
    <w:sectPr w:rsidR="00C23BD3">
      <w:type w:val="continuous"/>
      <w:pgSz w:w="11920" w:h="16840"/>
      <w:pgMar w:top="920" w:right="7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21D2C"/>
    <w:multiLevelType w:val="multilevel"/>
    <w:tmpl w:val="8EDAD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23BD3"/>
    <w:rsid w:val="001B3A18"/>
    <w:rsid w:val="002C7CA8"/>
    <w:rsid w:val="003C3099"/>
    <w:rsid w:val="00402D64"/>
    <w:rsid w:val="0042377C"/>
    <w:rsid w:val="006C09C3"/>
    <w:rsid w:val="00975F7E"/>
    <w:rsid w:val="00981763"/>
    <w:rsid w:val="00B73B13"/>
    <w:rsid w:val="00C23BD3"/>
    <w:rsid w:val="00D11091"/>
    <w:rsid w:val="00E528B8"/>
    <w:rsid w:val="00FA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  <o:rules v:ext="edit">
        <o:r id="V:Rule3" type="connector" idref="#_x0000_s1088"/>
        <o:r id="V:Rule4" type="connector" idref="#_x0000_s108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Umair</cp:lastModifiedBy>
  <cp:revision>12</cp:revision>
  <dcterms:created xsi:type="dcterms:W3CDTF">2014-12-29T11:29:00Z</dcterms:created>
  <dcterms:modified xsi:type="dcterms:W3CDTF">2014-12-30T05:21:00Z</dcterms:modified>
</cp:coreProperties>
</file>