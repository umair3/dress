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5F6" w:rsidRDefault="004765F6">
      <w:pPr>
        <w:jc w:val="center"/>
      </w:pPr>
      <w:bookmarkStart w:id="0" w:name="_GoBack"/>
      <w:bookmarkEnd w:id="0"/>
      <w:r>
        <w:rPr>
          <w:b/>
          <w:bCs/>
          <w:sz w:val="36"/>
          <w:szCs w:val="36"/>
        </w:rPr>
        <w:t>Resume</w:t>
      </w:r>
    </w:p>
    <w:p w:rsidR="004765F6" w:rsidRDefault="004765F6">
      <w:pPr>
        <w:jc w:val="center"/>
        <w:rPr>
          <w:sz w:val="24"/>
          <w:szCs w:val="24"/>
        </w:rPr>
      </w:pPr>
      <w:r>
        <w:rPr>
          <w:sz w:val="24"/>
          <w:szCs w:val="24"/>
        </w:rPr>
        <w:t>Umair Anwar</w:t>
      </w:r>
    </w:p>
    <w:p w:rsidR="00FE3732" w:rsidRDefault="00FE3732" w:rsidP="00FE3732">
      <w:pPr>
        <w:jc w:val="center"/>
        <w:rPr>
          <w:sz w:val="24"/>
          <w:szCs w:val="24"/>
        </w:rPr>
      </w:pPr>
      <w:r>
        <w:rPr>
          <w:sz w:val="24"/>
          <w:szCs w:val="24"/>
        </w:rPr>
        <w:t>03215405363</w:t>
      </w:r>
    </w:p>
    <w:p w:rsidR="0055224C" w:rsidRDefault="004D68AD" w:rsidP="00426AE2">
      <w:pPr>
        <w:jc w:val="center"/>
        <w:rPr>
          <w:sz w:val="24"/>
          <w:szCs w:val="24"/>
        </w:rPr>
      </w:pPr>
      <w:hyperlink r:id="rId6" w:history="1">
        <w:r w:rsidRPr="00CA13A2">
          <w:rPr>
            <w:rStyle w:val="Hyperlink"/>
            <w:sz w:val="24"/>
            <w:szCs w:val="24"/>
          </w:rPr>
          <w:t>umair.anwr@gmail.com</w:t>
        </w:r>
      </w:hyperlink>
    </w:p>
    <w:p w:rsidR="004D68AD" w:rsidRDefault="004D68AD" w:rsidP="00426AE2">
      <w:pPr>
        <w:jc w:val="center"/>
        <w:rPr>
          <w:sz w:val="24"/>
          <w:szCs w:val="24"/>
        </w:rPr>
      </w:pPr>
      <w:r>
        <w:rPr>
          <w:sz w:val="24"/>
          <w:szCs w:val="24"/>
        </w:rPr>
        <w:t>House# BXIV 200 Jada Jhelum</w:t>
      </w:r>
      <w:r w:rsidR="00D003D5">
        <w:rPr>
          <w:sz w:val="24"/>
          <w:szCs w:val="24"/>
        </w:rPr>
        <w:t>, Pakistan</w:t>
      </w:r>
    </w:p>
    <w:p w:rsidR="004765F6" w:rsidRDefault="004765F6" w:rsidP="0097516A">
      <w:pPr>
        <w:shd w:val="clear" w:color="auto" w:fill="D9D9D9"/>
        <w:spacing w:before="240" w:after="120"/>
        <w:rPr>
          <w:b/>
          <w:bCs/>
          <w:sz w:val="24"/>
          <w:szCs w:val="24"/>
        </w:rPr>
      </w:pPr>
      <w:r>
        <w:rPr>
          <w:b/>
          <w:bCs/>
          <w:sz w:val="24"/>
          <w:szCs w:val="24"/>
        </w:rPr>
        <w:t>SUMMARY</w:t>
      </w:r>
    </w:p>
    <w:p w:rsidR="004765F6" w:rsidRDefault="00C60FBA" w:rsidP="00C60FBA">
      <w:pPr>
        <w:jc w:val="both"/>
        <w:rPr>
          <w:sz w:val="24"/>
          <w:szCs w:val="24"/>
        </w:rPr>
      </w:pPr>
      <w:r>
        <w:rPr>
          <w:sz w:val="24"/>
          <w:szCs w:val="24"/>
        </w:rPr>
        <w:t>Five</w:t>
      </w:r>
      <w:r w:rsidR="007C5045">
        <w:rPr>
          <w:sz w:val="24"/>
          <w:szCs w:val="24"/>
        </w:rPr>
        <w:t xml:space="preserve"> years of experience </w:t>
      </w:r>
      <w:r>
        <w:rPr>
          <w:sz w:val="24"/>
          <w:szCs w:val="24"/>
        </w:rPr>
        <w:t>as software engineer in</w:t>
      </w:r>
      <w:r w:rsidR="005D4980">
        <w:rPr>
          <w:sz w:val="24"/>
          <w:szCs w:val="24"/>
        </w:rPr>
        <w:t xml:space="preserve"> </w:t>
      </w:r>
      <w:r>
        <w:rPr>
          <w:sz w:val="24"/>
          <w:szCs w:val="24"/>
        </w:rPr>
        <w:t>Web Technologies</w:t>
      </w:r>
      <w:r w:rsidR="004765F6">
        <w:rPr>
          <w:sz w:val="24"/>
          <w:szCs w:val="24"/>
        </w:rPr>
        <w:t>.</w:t>
      </w:r>
      <w:r w:rsidR="006122F1">
        <w:rPr>
          <w:sz w:val="24"/>
          <w:szCs w:val="24"/>
        </w:rPr>
        <w:t xml:space="preserve"> I am good in multitasking and team work.</w:t>
      </w:r>
    </w:p>
    <w:p w:rsidR="0010442D" w:rsidRDefault="0010442D" w:rsidP="0010442D">
      <w:pPr>
        <w:shd w:val="clear" w:color="auto" w:fill="D9D9D9"/>
        <w:spacing w:before="240" w:after="120"/>
        <w:rPr>
          <w:b/>
          <w:bCs/>
          <w:sz w:val="24"/>
          <w:szCs w:val="24"/>
        </w:rPr>
      </w:pPr>
      <w:r>
        <w:rPr>
          <w:b/>
          <w:bCs/>
          <w:sz w:val="24"/>
          <w:szCs w:val="24"/>
        </w:rPr>
        <w:t>GENERAL IT KNOWLEDGE</w:t>
      </w:r>
    </w:p>
    <w:p w:rsidR="0010442D" w:rsidRDefault="001E6DA5" w:rsidP="001E6DA5">
      <w:pPr>
        <w:numPr>
          <w:ilvl w:val="0"/>
          <w:numId w:val="6"/>
        </w:numPr>
        <w:jc w:val="both"/>
        <w:rPr>
          <w:sz w:val="24"/>
          <w:szCs w:val="24"/>
        </w:rPr>
      </w:pPr>
      <w:r>
        <w:rPr>
          <w:sz w:val="24"/>
          <w:szCs w:val="24"/>
        </w:rPr>
        <w:t>Good</w:t>
      </w:r>
      <w:r w:rsidR="0010442D" w:rsidRPr="0010442D">
        <w:rPr>
          <w:sz w:val="24"/>
          <w:szCs w:val="24"/>
        </w:rPr>
        <w:t xml:space="preserve"> understanding of typical multi-tier architectures: web servers (Apache), caching, applicat</w:t>
      </w:r>
      <w:r>
        <w:rPr>
          <w:sz w:val="24"/>
          <w:szCs w:val="24"/>
        </w:rPr>
        <w:t>ion servers, and load balancers.</w:t>
      </w:r>
    </w:p>
    <w:p w:rsidR="0010442D" w:rsidRDefault="00B6466A" w:rsidP="001E6DA5">
      <w:pPr>
        <w:numPr>
          <w:ilvl w:val="0"/>
          <w:numId w:val="6"/>
        </w:numPr>
        <w:jc w:val="both"/>
        <w:rPr>
          <w:sz w:val="24"/>
          <w:szCs w:val="24"/>
        </w:rPr>
      </w:pPr>
      <w:r>
        <w:rPr>
          <w:sz w:val="24"/>
          <w:szCs w:val="24"/>
        </w:rPr>
        <w:t>RDBMS (MySQL</w:t>
      </w:r>
      <w:r w:rsidR="00906B05">
        <w:rPr>
          <w:sz w:val="24"/>
          <w:szCs w:val="24"/>
        </w:rPr>
        <w:t>), NoSQL</w:t>
      </w:r>
      <w:r w:rsidR="00725D5C">
        <w:rPr>
          <w:sz w:val="24"/>
          <w:szCs w:val="24"/>
        </w:rPr>
        <w:t>.</w:t>
      </w:r>
    </w:p>
    <w:p w:rsidR="0010442D" w:rsidRDefault="009418CD" w:rsidP="001E6DA5">
      <w:pPr>
        <w:numPr>
          <w:ilvl w:val="0"/>
          <w:numId w:val="6"/>
        </w:numPr>
        <w:jc w:val="both"/>
        <w:rPr>
          <w:sz w:val="24"/>
          <w:szCs w:val="24"/>
        </w:rPr>
      </w:pPr>
      <w:r>
        <w:rPr>
          <w:sz w:val="24"/>
          <w:szCs w:val="24"/>
        </w:rPr>
        <w:t>Working k</w:t>
      </w:r>
      <w:r w:rsidR="00735BB0">
        <w:rPr>
          <w:sz w:val="24"/>
          <w:szCs w:val="24"/>
        </w:rPr>
        <w:t>nowledge of messag</w:t>
      </w:r>
      <w:r w:rsidR="00CB0AD8">
        <w:rPr>
          <w:sz w:val="24"/>
          <w:szCs w:val="24"/>
        </w:rPr>
        <w:t>ing and</w:t>
      </w:r>
      <w:r w:rsidR="00735BB0">
        <w:rPr>
          <w:sz w:val="24"/>
          <w:szCs w:val="24"/>
        </w:rPr>
        <w:t xml:space="preserve"> queuing</w:t>
      </w:r>
      <w:r w:rsidR="00CB0AD8">
        <w:rPr>
          <w:sz w:val="24"/>
          <w:szCs w:val="24"/>
        </w:rPr>
        <w:t xml:space="preserve"> services</w:t>
      </w:r>
      <w:r w:rsidR="00603685">
        <w:rPr>
          <w:sz w:val="24"/>
          <w:szCs w:val="24"/>
        </w:rPr>
        <w:t>.</w:t>
      </w:r>
    </w:p>
    <w:p w:rsidR="0010442D" w:rsidRDefault="0010442D" w:rsidP="001E6DA5">
      <w:pPr>
        <w:numPr>
          <w:ilvl w:val="0"/>
          <w:numId w:val="6"/>
        </w:numPr>
        <w:jc w:val="both"/>
        <w:rPr>
          <w:sz w:val="24"/>
          <w:szCs w:val="24"/>
        </w:rPr>
      </w:pPr>
      <w:r w:rsidRPr="0010442D">
        <w:rPr>
          <w:sz w:val="24"/>
          <w:szCs w:val="24"/>
        </w:rPr>
        <w:t>Familiarity with loose</w:t>
      </w:r>
      <w:r w:rsidR="0060419B">
        <w:rPr>
          <w:sz w:val="24"/>
          <w:szCs w:val="24"/>
        </w:rPr>
        <w:t xml:space="preserve"> coupling and stateless systems.</w:t>
      </w:r>
    </w:p>
    <w:p w:rsidR="0010442D" w:rsidRDefault="0010442D" w:rsidP="009A61B1">
      <w:pPr>
        <w:numPr>
          <w:ilvl w:val="0"/>
          <w:numId w:val="6"/>
        </w:numPr>
        <w:jc w:val="both"/>
        <w:rPr>
          <w:sz w:val="24"/>
          <w:szCs w:val="24"/>
        </w:rPr>
      </w:pPr>
      <w:r w:rsidRPr="0010442D">
        <w:rPr>
          <w:sz w:val="24"/>
          <w:szCs w:val="24"/>
        </w:rPr>
        <w:t xml:space="preserve">Understanding of different consistency models in distributed systems </w:t>
      </w:r>
      <w:r w:rsidR="009A61B1" w:rsidRPr="009A61B1">
        <w:rPr>
          <w:sz w:val="24"/>
          <w:szCs w:val="24"/>
        </w:rPr>
        <w:t xml:space="preserve">such </w:t>
      </w:r>
      <w:r w:rsidR="004E312D" w:rsidRPr="009A61B1">
        <w:rPr>
          <w:sz w:val="24"/>
          <w:szCs w:val="24"/>
        </w:rPr>
        <w:t xml:space="preserve">as </w:t>
      </w:r>
      <w:r w:rsidR="00907EB7">
        <w:rPr>
          <w:sz w:val="24"/>
          <w:szCs w:val="24"/>
        </w:rPr>
        <w:t xml:space="preserve">filesystems, </w:t>
      </w:r>
      <w:r w:rsidR="004E312D" w:rsidRPr="009A61B1">
        <w:rPr>
          <w:sz w:val="24"/>
          <w:szCs w:val="24"/>
        </w:rPr>
        <w:t>databases</w:t>
      </w:r>
      <w:r w:rsidR="009A61B1" w:rsidRPr="009A61B1">
        <w:rPr>
          <w:sz w:val="24"/>
          <w:szCs w:val="24"/>
        </w:rPr>
        <w:t>, optimistic replication systems or Web caching</w:t>
      </w:r>
      <w:r w:rsidR="009A736F">
        <w:rPr>
          <w:sz w:val="24"/>
          <w:szCs w:val="24"/>
        </w:rPr>
        <w:t>.</w:t>
      </w:r>
    </w:p>
    <w:p w:rsidR="0010442D" w:rsidRDefault="0010442D" w:rsidP="001E6DA5">
      <w:pPr>
        <w:numPr>
          <w:ilvl w:val="0"/>
          <w:numId w:val="6"/>
        </w:numPr>
        <w:jc w:val="both"/>
        <w:rPr>
          <w:sz w:val="24"/>
          <w:szCs w:val="24"/>
        </w:rPr>
      </w:pPr>
      <w:r w:rsidRPr="0010442D">
        <w:rPr>
          <w:sz w:val="24"/>
          <w:szCs w:val="24"/>
        </w:rPr>
        <w:t>Experience wit</w:t>
      </w:r>
      <w:r w:rsidR="00A412E7">
        <w:rPr>
          <w:sz w:val="24"/>
          <w:szCs w:val="24"/>
        </w:rPr>
        <w:t xml:space="preserve">h </w:t>
      </w:r>
      <w:r w:rsidR="009450D8">
        <w:rPr>
          <w:sz w:val="24"/>
          <w:szCs w:val="24"/>
        </w:rPr>
        <w:t>CDN</w:t>
      </w:r>
      <w:r w:rsidR="00A412E7">
        <w:rPr>
          <w:sz w:val="24"/>
          <w:szCs w:val="24"/>
        </w:rPr>
        <w:t xml:space="preserve"> and performance concepts.</w:t>
      </w:r>
    </w:p>
    <w:p w:rsidR="00E470FA" w:rsidRDefault="0010442D" w:rsidP="001E6DA5">
      <w:pPr>
        <w:numPr>
          <w:ilvl w:val="0"/>
          <w:numId w:val="6"/>
        </w:numPr>
        <w:jc w:val="both"/>
        <w:rPr>
          <w:sz w:val="24"/>
          <w:szCs w:val="24"/>
        </w:rPr>
      </w:pPr>
      <w:r w:rsidRPr="0010442D">
        <w:rPr>
          <w:sz w:val="24"/>
          <w:szCs w:val="24"/>
        </w:rPr>
        <w:t xml:space="preserve">Network experience with route tables, access control lists, firewalls, NAT, HTTP, </w:t>
      </w:r>
      <w:r w:rsidR="00A51142">
        <w:rPr>
          <w:sz w:val="24"/>
          <w:szCs w:val="24"/>
        </w:rPr>
        <w:t>DNS, IP and OSI Network.</w:t>
      </w:r>
    </w:p>
    <w:p w:rsidR="00873D67" w:rsidRDefault="00873D67" w:rsidP="001E6DA5">
      <w:pPr>
        <w:numPr>
          <w:ilvl w:val="0"/>
          <w:numId w:val="6"/>
        </w:numPr>
        <w:jc w:val="both"/>
        <w:rPr>
          <w:sz w:val="24"/>
          <w:szCs w:val="24"/>
        </w:rPr>
      </w:pPr>
      <w:r>
        <w:rPr>
          <w:sz w:val="24"/>
          <w:szCs w:val="24"/>
        </w:rPr>
        <w:t>Deep understanding of TCP/IP protocol suite.</w:t>
      </w:r>
    </w:p>
    <w:p w:rsidR="001E6DA5" w:rsidRDefault="0010442D" w:rsidP="001E6DA5">
      <w:pPr>
        <w:numPr>
          <w:ilvl w:val="0"/>
          <w:numId w:val="6"/>
        </w:numPr>
        <w:jc w:val="both"/>
        <w:rPr>
          <w:sz w:val="24"/>
          <w:szCs w:val="24"/>
        </w:rPr>
      </w:pPr>
      <w:r w:rsidRPr="0010442D">
        <w:rPr>
          <w:sz w:val="24"/>
          <w:szCs w:val="24"/>
        </w:rPr>
        <w:t xml:space="preserve">Knowledge of </w:t>
      </w:r>
      <w:r w:rsidR="00814084">
        <w:rPr>
          <w:sz w:val="24"/>
          <w:szCs w:val="24"/>
        </w:rPr>
        <w:t xml:space="preserve">developing </w:t>
      </w:r>
      <w:r w:rsidR="00DC183A">
        <w:rPr>
          <w:sz w:val="24"/>
          <w:szCs w:val="24"/>
        </w:rPr>
        <w:t>RESTful Web Services, XML, JSON</w:t>
      </w:r>
    </w:p>
    <w:p w:rsidR="00E470FA" w:rsidRDefault="0010442D" w:rsidP="001E6DA5">
      <w:pPr>
        <w:numPr>
          <w:ilvl w:val="0"/>
          <w:numId w:val="6"/>
        </w:numPr>
        <w:jc w:val="both"/>
        <w:rPr>
          <w:sz w:val="24"/>
          <w:szCs w:val="24"/>
        </w:rPr>
      </w:pPr>
      <w:r w:rsidRPr="0010442D">
        <w:rPr>
          <w:sz w:val="24"/>
          <w:szCs w:val="24"/>
        </w:rPr>
        <w:t xml:space="preserve">Familiarity with the </w:t>
      </w:r>
      <w:r w:rsidR="00A51142">
        <w:rPr>
          <w:sz w:val="24"/>
          <w:szCs w:val="24"/>
        </w:rPr>
        <w:t>software development lifecycle.</w:t>
      </w:r>
    </w:p>
    <w:p w:rsidR="0010442D" w:rsidRDefault="0010442D" w:rsidP="001E6DA5">
      <w:pPr>
        <w:numPr>
          <w:ilvl w:val="0"/>
          <w:numId w:val="6"/>
        </w:numPr>
        <w:jc w:val="both"/>
        <w:rPr>
          <w:sz w:val="24"/>
          <w:szCs w:val="24"/>
        </w:rPr>
      </w:pPr>
      <w:r w:rsidRPr="0010442D">
        <w:rPr>
          <w:sz w:val="24"/>
          <w:szCs w:val="24"/>
        </w:rPr>
        <w:t xml:space="preserve">Work experience with information and application security including public key </w:t>
      </w:r>
      <w:proofErr w:type="gramStart"/>
      <w:r w:rsidRPr="0010442D">
        <w:rPr>
          <w:sz w:val="24"/>
          <w:szCs w:val="24"/>
        </w:rPr>
        <w:t>encryption</w:t>
      </w:r>
      <w:proofErr w:type="gramEnd"/>
      <w:r w:rsidRPr="0010442D">
        <w:rPr>
          <w:sz w:val="24"/>
          <w:szCs w:val="24"/>
        </w:rPr>
        <w:t>, SSH, access credentials, and X.509 certificates</w:t>
      </w:r>
      <w:r w:rsidR="009E26B8">
        <w:rPr>
          <w:sz w:val="24"/>
          <w:szCs w:val="24"/>
        </w:rPr>
        <w:t>.</w:t>
      </w:r>
    </w:p>
    <w:p w:rsidR="009450D8" w:rsidRDefault="009450D8" w:rsidP="009450D8">
      <w:pPr>
        <w:jc w:val="both"/>
        <w:rPr>
          <w:sz w:val="24"/>
          <w:szCs w:val="24"/>
        </w:rPr>
      </w:pPr>
    </w:p>
    <w:p w:rsidR="009450D8" w:rsidRDefault="009450D8" w:rsidP="009450D8">
      <w:pPr>
        <w:shd w:val="clear" w:color="auto" w:fill="D9D9D9"/>
        <w:spacing w:before="240" w:after="120"/>
        <w:rPr>
          <w:b/>
          <w:bCs/>
          <w:sz w:val="24"/>
          <w:szCs w:val="24"/>
        </w:rPr>
      </w:pPr>
      <w:r>
        <w:rPr>
          <w:b/>
          <w:bCs/>
          <w:sz w:val="24"/>
          <w:szCs w:val="24"/>
        </w:rPr>
        <w:t>AWS KNOWLEDGE</w:t>
      </w:r>
    </w:p>
    <w:p w:rsidR="009450D8" w:rsidRDefault="009450D8" w:rsidP="009450D8">
      <w:pPr>
        <w:numPr>
          <w:ilvl w:val="0"/>
          <w:numId w:val="8"/>
        </w:numPr>
        <w:jc w:val="both"/>
        <w:rPr>
          <w:sz w:val="24"/>
          <w:szCs w:val="24"/>
        </w:rPr>
      </w:pPr>
      <w:r w:rsidRPr="009450D8">
        <w:rPr>
          <w:sz w:val="24"/>
          <w:szCs w:val="24"/>
        </w:rPr>
        <w:t>Hands-on experience using compute, networking, sto</w:t>
      </w:r>
      <w:r>
        <w:rPr>
          <w:sz w:val="24"/>
          <w:szCs w:val="24"/>
        </w:rPr>
        <w:t>rage, and database AWS services.</w:t>
      </w:r>
    </w:p>
    <w:p w:rsidR="009450D8" w:rsidRDefault="009450D8" w:rsidP="009450D8">
      <w:pPr>
        <w:numPr>
          <w:ilvl w:val="0"/>
          <w:numId w:val="8"/>
        </w:numPr>
        <w:jc w:val="both"/>
        <w:rPr>
          <w:sz w:val="24"/>
          <w:szCs w:val="24"/>
        </w:rPr>
      </w:pPr>
      <w:r w:rsidRPr="009450D8">
        <w:rPr>
          <w:sz w:val="24"/>
          <w:szCs w:val="24"/>
        </w:rPr>
        <w:t xml:space="preserve">Professional experience architecting </w:t>
      </w:r>
      <w:r>
        <w:rPr>
          <w:sz w:val="24"/>
          <w:szCs w:val="24"/>
        </w:rPr>
        <w:t>large scale distributed systems.</w:t>
      </w:r>
    </w:p>
    <w:p w:rsidR="009450D8" w:rsidRDefault="009450D8" w:rsidP="009450D8">
      <w:pPr>
        <w:numPr>
          <w:ilvl w:val="0"/>
          <w:numId w:val="8"/>
        </w:numPr>
        <w:jc w:val="both"/>
        <w:rPr>
          <w:sz w:val="24"/>
          <w:szCs w:val="24"/>
        </w:rPr>
      </w:pPr>
      <w:r w:rsidRPr="009450D8">
        <w:rPr>
          <w:sz w:val="24"/>
          <w:szCs w:val="24"/>
        </w:rPr>
        <w:t>Understanding of Elas</w:t>
      </w:r>
      <w:r>
        <w:rPr>
          <w:sz w:val="24"/>
          <w:szCs w:val="24"/>
        </w:rPr>
        <w:t>ticity and Scalability concepts.</w:t>
      </w:r>
    </w:p>
    <w:p w:rsidR="009450D8" w:rsidRDefault="009450D8" w:rsidP="009450D8">
      <w:pPr>
        <w:numPr>
          <w:ilvl w:val="0"/>
          <w:numId w:val="8"/>
        </w:numPr>
        <w:jc w:val="both"/>
        <w:rPr>
          <w:sz w:val="24"/>
          <w:szCs w:val="24"/>
        </w:rPr>
      </w:pPr>
      <w:r w:rsidRPr="009450D8">
        <w:rPr>
          <w:sz w:val="24"/>
          <w:szCs w:val="24"/>
        </w:rPr>
        <w:t>Understanding of network tech</w:t>
      </w:r>
      <w:r>
        <w:rPr>
          <w:sz w:val="24"/>
          <w:szCs w:val="24"/>
        </w:rPr>
        <w:t>nologies as they relate to AWS.</w:t>
      </w:r>
    </w:p>
    <w:p w:rsidR="009450D8" w:rsidRDefault="009450D8" w:rsidP="009450D8">
      <w:pPr>
        <w:numPr>
          <w:ilvl w:val="0"/>
          <w:numId w:val="8"/>
        </w:numPr>
        <w:jc w:val="both"/>
        <w:rPr>
          <w:sz w:val="24"/>
          <w:szCs w:val="24"/>
        </w:rPr>
      </w:pPr>
      <w:r w:rsidRPr="009450D8">
        <w:rPr>
          <w:sz w:val="24"/>
          <w:szCs w:val="24"/>
        </w:rPr>
        <w:t>A good understanding of all security features and tools that AWS provides and how they</w:t>
      </w:r>
      <w:r>
        <w:rPr>
          <w:sz w:val="24"/>
          <w:szCs w:val="24"/>
        </w:rPr>
        <w:t xml:space="preserve"> relate to traditional services.</w:t>
      </w:r>
    </w:p>
    <w:p w:rsidR="009450D8" w:rsidRDefault="009450D8" w:rsidP="009450D8">
      <w:pPr>
        <w:numPr>
          <w:ilvl w:val="0"/>
          <w:numId w:val="8"/>
        </w:numPr>
        <w:jc w:val="both"/>
        <w:rPr>
          <w:sz w:val="24"/>
          <w:szCs w:val="24"/>
        </w:rPr>
      </w:pPr>
      <w:r w:rsidRPr="009450D8">
        <w:rPr>
          <w:sz w:val="24"/>
          <w:szCs w:val="24"/>
        </w:rPr>
        <w:t>A strong understanding on how to interact with AWS (AWS SDK, AWS API, Command Line</w:t>
      </w:r>
      <w:r>
        <w:rPr>
          <w:sz w:val="24"/>
          <w:szCs w:val="24"/>
        </w:rPr>
        <w:t xml:space="preserve"> Interface, AWS CloudFormation).</w:t>
      </w:r>
    </w:p>
    <w:p w:rsidR="009450D8" w:rsidRDefault="009450D8" w:rsidP="009450D8">
      <w:pPr>
        <w:numPr>
          <w:ilvl w:val="0"/>
          <w:numId w:val="8"/>
        </w:numPr>
        <w:jc w:val="both"/>
        <w:rPr>
          <w:sz w:val="24"/>
          <w:szCs w:val="24"/>
        </w:rPr>
      </w:pPr>
      <w:r w:rsidRPr="009450D8">
        <w:rPr>
          <w:sz w:val="24"/>
          <w:szCs w:val="24"/>
        </w:rPr>
        <w:t>Hands-on experience with AWS de</w:t>
      </w:r>
      <w:r>
        <w:rPr>
          <w:sz w:val="24"/>
          <w:szCs w:val="24"/>
        </w:rPr>
        <w:t>ployment and management services.</w:t>
      </w:r>
    </w:p>
    <w:p w:rsidR="00265A51" w:rsidRDefault="00265A51" w:rsidP="00265A51">
      <w:pPr>
        <w:jc w:val="both"/>
        <w:rPr>
          <w:sz w:val="24"/>
          <w:szCs w:val="24"/>
        </w:rPr>
      </w:pPr>
    </w:p>
    <w:p w:rsidR="004765F6" w:rsidRDefault="004765F6" w:rsidP="0097516A">
      <w:pPr>
        <w:shd w:val="clear" w:color="auto" w:fill="D9D9D9"/>
        <w:spacing w:before="240" w:after="120"/>
        <w:rPr>
          <w:b/>
          <w:bCs/>
          <w:sz w:val="24"/>
          <w:szCs w:val="24"/>
        </w:rPr>
      </w:pPr>
      <w:r>
        <w:rPr>
          <w:b/>
          <w:bCs/>
          <w:sz w:val="24"/>
          <w:szCs w:val="24"/>
        </w:rPr>
        <w:t>PROFESSIONAL SKILLS</w:t>
      </w:r>
    </w:p>
    <w:p w:rsidR="00502E26" w:rsidRDefault="00502E26" w:rsidP="00502E26">
      <w:pPr>
        <w:pStyle w:val="Default"/>
        <w:rPr>
          <w:sz w:val="23"/>
          <w:szCs w:val="23"/>
        </w:rPr>
      </w:pPr>
      <w:r>
        <w:rPr>
          <w:i/>
          <w:iCs/>
          <w:sz w:val="23"/>
          <w:szCs w:val="23"/>
        </w:rPr>
        <w:t xml:space="preserve">Specialties: </w:t>
      </w:r>
      <w:r w:rsidR="00304512">
        <w:rPr>
          <w:i/>
          <w:iCs/>
          <w:sz w:val="23"/>
          <w:szCs w:val="23"/>
        </w:rPr>
        <w:t xml:space="preserve">Web Services, </w:t>
      </w:r>
      <w:r>
        <w:rPr>
          <w:sz w:val="23"/>
          <w:szCs w:val="23"/>
        </w:rPr>
        <w:t>AWS EC2/RDS/SES</w:t>
      </w:r>
      <w:r w:rsidR="00BD36A3">
        <w:rPr>
          <w:sz w:val="23"/>
          <w:szCs w:val="23"/>
        </w:rPr>
        <w:t>/Elastic-Cache</w:t>
      </w:r>
      <w:r w:rsidR="00CB7384">
        <w:rPr>
          <w:sz w:val="23"/>
          <w:szCs w:val="23"/>
        </w:rPr>
        <w:t xml:space="preserve"> using Memcached</w:t>
      </w:r>
      <w:r>
        <w:rPr>
          <w:sz w:val="23"/>
          <w:szCs w:val="23"/>
        </w:rPr>
        <w:t>, PHP/MySQL/CI,</w:t>
      </w:r>
      <w:r w:rsidR="004F2D97">
        <w:rPr>
          <w:sz w:val="23"/>
          <w:szCs w:val="23"/>
        </w:rPr>
        <w:t xml:space="preserve"> </w:t>
      </w:r>
      <w:r w:rsidR="004F2D97" w:rsidRPr="004F2D97">
        <w:rPr>
          <w:sz w:val="23"/>
          <w:szCs w:val="23"/>
        </w:rPr>
        <w:t>JavaServlets and JSP</w:t>
      </w:r>
      <w:r w:rsidR="004F2D97">
        <w:rPr>
          <w:sz w:val="23"/>
          <w:szCs w:val="23"/>
        </w:rPr>
        <w:t>,</w:t>
      </w:r>
      <w:r>
        <w:rPr>
          <w:sz w:val="23"/>
          <w:szCs w:val="23"/>
        </w:rPr>
        <w:t xml:space="preserve"> Linux Hands On</w:t>
      </w:r>
      <w:r w:rsidR="004975F0">
        <w:rPr>
          <w:sz w:val="23"/>
          <w:szCs w:val="23"/>
        </w:rPr>
        <w:t xml:space="preserve">, </w:t>
      </w:r>
      <w:r w:rsidR="00380375">
        <w:rPr>
          <w:sz w:val="23"/>
          <w:szCs w:val="23"/>
        </w:rPr>
        <w:t>GIT</w:t>
      </w:r>
      <w:r>
        <w:rPr>
          <w:sz w:val="23"/>
          <w:szCs w:val="23"/>
        </w:rPr>
        <w:t xml:space="preserve"> </w:t>
      </w:r>
    </w:p>
    <w:p w:rsidR="00AF545F" w:rsidRDefault="00AF545F" w:rsidP="00502E26">
      <w:pPr>
        <w:pStyle w:val="Default"/>
        <w:rPr>
          <w:i/>
          <w:iCs/>
          <w:sz w:val="23"/>
          <w:szCs w:val="23"/>
        </w:rPr>
      </w:pPr>
    </w:p>
    <w:p w:rsidR="00502E26" w:rsidRDefault="00502E26" w:rsidP="00502E26">
      <w:pPr>
        <w:pStyle w:val="Default"/>
        <w:rPr>
          <w:sz w:val="23"/>
          <w:szCs w:val="23"/>
        </w:rPr>
      </w:pPr>
      <w:r>
        <w:rPr>
          <w:i/>
          <w:iCs/>
          <w:sz w:val="23"/>
          <w:szCs w:val="23"/>
        </w:rPr>
        <w:t xml:space="preserve">Programming Languages: </w:t>
      </w:r>
      <w:r>
        <w:rPr>
          <w:sz w:val="23"/>
          <w:szCs w:val="23"/>
        </w:rPr>
        <w:t xml:space="preserve">PHP, </w:t>
      </w:r>
      <w:r w:rsidR="00634717">
        <w:rPr>
          <w:sz w:val="23"/>
          <w:szCs w:val="23"/>
        </w:rPr>
        <w:t>Java</w:t>
      </w:r>
      <w:r w:rsidR="009E4CBA">
        <w:rPr>
          <w:sz w:val="23"/>
          <w:szCs w:val="23"/>
        </w:rPr>
        <w:t>, C</w:t>
      </w:r>
      <w:r>
        <w:rPr>
          <w:sz w:val="23"/>
          <w:szCs w:val="23"/>
        </w:rPr>
        <w:t>/C++ (DOS based</w:t>
      </w:r>
      <w:r w:rsidR="00BE0C71">
        <w:rPr>
          <w:sz w:val="23"/>
          <w:szCs w:val="23"/>
        </w:rPr>
        <w:t>),</w:t>
      </w:r>
      <w:r>
        <w:rPr>
          <w:sz w:val="23"/>
          <w:szCs w:val="23"/>
        </w:rPr>
        <w:t xml:space="preserve"> JavaScript </w:t>
      </w:r>
    </w:p>
    <w:p w:rsidR="00502E26" w:rsidRDefault="00502E26" w:rsidP="00502E26">
      <w:pPr>
        <w:pStyle w:val="Default"/>
        <w:rPr>
          <w:sz w:val="23"/>
          <w:szCs w:val="23"/>
        </w:rPr>
      </w:pPr>
      <w:r>
        <w:rPr>
          <w:i/>
          <w:iCs/>
          <w:sz w:val="23"/>
          <w:szCs w:val="23"/>
        </w:rPr>
        <w:t xml:space="preserve">Frameworks / Libraries: </w:t>
      </w:r>
      <w:r w:rsidR="00DD47A9">
        <w:rPr>
          <w:sz w:val="23"/>
          <w:szCs w:val="23"/>
        </w:rPr>
        <w:t xml:space="preserve">MVC using </w:t>
      </w:r>
      <w:r>
        <w:rPr>
          <w:sz w:val="23"/>
          <w:szCs w:val="23"/>
        </w:rPr>
        <w:t>Codeigniter</w:t>
      </w:r>
      <w:r w:rsidR="00BE0C71">
        <w:rPr>
          <w:sz w:val="23"/>
          <w:szCs w:val="23"/>
        </w:rPr>
        <w:t>,</w:t>
      </w:r>
      <w:r>
        <w:rPr>
          <w:sz w:val="23"/>
          <w:szCs w:val="23"/>
        </w:rPr>
        <w:t xml:space="preserve"> JQuery </w:t>
      </w:r>
    </w:p>
    <w:p w:rsidR="00502E26" w:rsidRDefault="00502E26" w:rsidP="00502E26">
      <w:pPr>
        <w:pStyle w:val="Default"/>
        <w:rPr>
          <w:sz w:val="23"/>
          <w:szCs w:val="23"/>
        </w:rPr>
      </w:pPr>
      <w:r>
        <w:rPr>
          <w:i/>
          <w:iCs/>
          <w:sz w:val="23"/>
          <w:szCs w:val="23"/>
        </w:rPr>
        <w:lastRenderedPageBreak/>
        <w:t xml:space="preserve">Databases: </w:t>
      </w:r>
      <w:r>
        <w:rPr>
          <w:sz w:val="23"/>
          <w:szCs w:val="23"/>
        </w:rPr>
        <w:t xml:space="preserve">MySQL (Designing and Architecture, Replication) </w:t>
      </w:r>
    </w:p>
    <w:p w:rsidR="00502E26" w:rsidRDefault="00502E26" w:rsidP="00502E26">
      <w:pPr>
        <w:pStyle w:val="Default"/>
        <w:rPr>
          <w:sz w:val="23"/>
          <w:szCs w:val="23"/>
        </w:rPr>
      </w:pPr>
      <w:r>
        <w:rPr>
          <w:i/>
          <w:iCs/>
          <w:sz w:val="23"/>
          <w:szCs w:val="23"/>
        </w:rPr>
        <w:t xml:space="preserve">Tools: </w:t>
      </w:r>
      <w:r w:rsidR="00E13C68">
        <w:rPr>
          <w:sz w:val="23"/>
          <w:szCs w:val="23"/>
        </w:rPr>
        <w:t xml:space="preserve">MySQL Workbench, </w:t>
      </w:r>
      <w:r w:rsidR="001A6C32">
        <w:rPr>
          <w:sz w:val="23"/>
          <w:szCs w:val="23"/>
        </w:rPr>
        <w:t>Firebug, Hackbar, Putty, YSlow</w:t>
      </w:r>
    </w:p>
    <w:p w:rsidR="00502E26" w:rsidRDefault="00502E26" w:rsidP="00502E26">
      <w:pPr>
        <w:pStyle w:val="Default"/>
        <w:rPr>
          <w:sz w:val="23"/>
          <w:szCs w:val="23"/>
        </w:rPr>
      </w:pPr>
      <w:r>
        <w:rPr>
          <w:i/>
          <w:iCs/>
          <w:sz w:val="23"/>
          <w:szCs w:val="23"/>
        </w:rPr>
        <w:t xml:space="preserve">Platforms: </w:t>
      </w:r>
      <w:r>
        <w:rPr>
          <w:sz w:val="23"/>
          <w:szCs w:val="23"/>
        </w:rPr>
        <w:t xml:space="preserve">Windows ME/2000/XP/Vista/7, Ubuntu 10/12.04/14 </w:t>
      </w:r>
    </w:p>
    <w:p w:rsidR="00502E26" w:rsidRDefault="00502E26" w:rsidP="00502E26">
      <w:pPr>
        <w:pStyle w:val="Default"/>
        <w:rPr>
          <w:sz w:val="23"/>
          <w:szCs w:val="23"/>
        </w:rPr>
      </w:pPr>
      <w:r>
        <w:rPr>
          <w:i/>
          <w:iCs/>
          <w:sz w:val="23"/>
          <w:szCs w:val="23"/>
        </w:rPr>
        <w:t xml:space="preserve">Cloud Platforms: </w:t>
      </w:r>
      <w:r w:rsidR="0057015E">
        <w:rPr>
          <w:sz w:val="23"/>
          <w:szCs w:val="23"/>
        </w:rPr>
        <w:t>AWS</w:t>
      </w:r>
      <w:r>
        <w:rPr>
          <w:sz w:val="23"/>
          <w:szCs w:val="23"/>
        </w:rPr>
        <w:t xml:space="preserve"> EC2, Writing Auto-scaling policies</w:t>
      </w:r>
      <w:r w:rsidR="009E4CBA">
        <w:rPr>
          <w:sz w:val="23"/>
          <w:szCs w:val="23"/>
        </w:rPr>
        <w:t>, Google App Engine, Google Cloud</w:t>
      </w:r>
    </w:p>
    <w:p w:rsidR="00502E26" w:rsidRDefault="00502E26" w:rsidP="00502E26">
      <w:pPr>
        <w:pStyle w:val="Default"/>
        <w:rPr>
          <w:sz w:val="23"/>
          <w:szCs w:val="23"/>
        </w:rPr>
      </w:pPr>
      <w:r>
        <w:rPr>
          <w:i/>
          <w:iCs/>
          <w:sz w:val="23"/>
          <w:szCs w:val="23"/>
        </w:rPr>
        <w:t xml:space="preserve">Load Balancing: </w:t>
      </w:r>
      <w:r>
        <w:rPr>
          <w:sz w:val="23"/>
          <w:szCs w:val="23"/>
        </w:rPr>
        <w:t xml:space="preserve">HA-proxy </w:t>
      </w:r>
    </w:p>
    <w:p w:rsidR="00502E26" w:rsidRDefault="00502E26" w:rsidP="00502E26">
      <w:pPr>
        <w:pStyle w:val="Default"/>
        <w:rPr>
          <w:sz w:val="23"/>
          <w:szCs w:val="23"/>
        </w:rPr>
      </w:pPr>
      <w:r>
        <w:rPr>
          <w:i/>
          <w:iCs/>
          <w:sz w:val="23"/>
          <w:szCs w:val="23"/>
        </w:rPr>
        <w:t xml:space="preserve">Linux Tools: </w:t>
      </w:r>
      <w:r>
        <w:rPr>
          <w:sz w:val="23"/>
          <w:szCs w:val="23"/>
        </w:rPr>
        <w:t xml:space="preserve">Top, VI editor, make </w:t>
      </w:r>
    </w:p>
    <w:p w:rsidR="00502E26" w:rsidRDefault="00502E26" w:rsidP="00502E26">
      <w:pPr>
        <w:pStyle w:val="Default"/>
        <w:rPr>
          <w:sz w:val="23"/>
          <w:szCs w:val="23"/>
        </w:rPr>
      </w:pPr>
      <w:r>
        <w:rPr>
          <w:i/>
          <w:iCs/>
          <w:sz w:val="23"/>
          <w:szCs w:val="23"/>
        </w:rPr>
        <w:t xml:space="preserve">Performance: </w:t>
      </w:r>
      <w:r w:rsidR="003878FB">
        <w:rPr>
          <w:i/>
          <w:iCs/>
          <w:sz w:val="23"/>
          <w:szCs w:val="23"/>
        </w:rPr>
        <w:t>Memcache</w:t>
      </w:r>
      <w:r w:rsidR="00F20D64">
        <w:rPr>
          <w:i/>
          <w:iCs/>
          <w:sz w:val="23"/>
          <w:szCs w:val="23"/>
        </w:rPr>
        <w:t>d</w:t>
      </w:r>
      <w:r w:rsidR="003878FB">
        <w:rPr>
          <w:i/>
          <w:iCs/>
          <w:sz w:val="23"/>
          <w:szCs w:val="23"/>
        </w:rPr>
        <w:t>,</w:t>
      </w:r>
      <w:r>
        <w:rPr>
          <w:sz w:val="23"/>
          <w:szCs w:val="23"/>
        </w:rPr>
        <w:t xml:space="preserve"> CI benchmarking/profiling, CI filebased caching, CI query caching, Query Caching, Indexing, Code and Query optimizations. </w:t>
      </w:r>
    </w:p>
    <w:p w:rsidR="00502E26" w:rsidRDefault="00502E26" w:rsidP="00502E26">
      <w:pPr>
        <w:pStyle w:val="Default"/>
        <w:rPr>
          <w:sz w:val="23"/>
          <w:szCs w:val="23"/>
        </w:rPr>
      </w:pPr>
      <w:r>
        <w:rPr>
          <w:i/>
          <w:iCs/>
          <w:sz w:val="23"/>
          <w:szCs w:val="23"/>
        </w:rPr>
        <w:t xml:space="preserve">Security: </w:t>
      </w:r>
      <w:r>
        <w:rPr>
          <w:sz w:val="23"/>
          <w:szCs w:val="23"/>
        </w:rPr>
        <w:t xml:space="preserve">Good in Cryptography concepts. </w:t>
      </w:r>
    </w:p>
    <w:p w:rsidR="00502E26" w:rsidRDefault="00502E26" w:rsidP="00502E26">
      <w:pPr>
        <w:pStyle w:val="Default"/>
        <w:rPr>
          <w:sz w:val="23"/>
          <w:szCs w:val="23"/>
        </w:rPr>
      </w:pPr>
      <w:r>
        <w:rPr>
          <w:i/>
          <w:iCs/>
          <w:sz w:val="23"/>
          <w:szCs w:val="23"/>
        </w:rPr>
        <w:t xml:space="preserve">APIs: </w:t>
      </w:r>
      <w:r>
        <w:rPr>
          <w:sz w:val="23"/>
          <w:szCs w:val="23"/>
        </w:rPr>
        <w:t xml:space="preserve">HighCharts, Oauth, PayPal Payment Pro, Secure-net, First Data Golbal Gateway </w:t>
      </w:r>
    </w:p>
    <w:p w:rsidR="00502E26" w:rsidRDefault="00502E26" w:rsidP="00502E26">
      <w:pPr>
        <w:pStyle w:val="Default"/>
        <w:rPr>
          <w:sz w:val="23"/>
          <w:szCs w:val="23"/>
        </w:rPr>
      </w:pPr>
      <w:r>
        <w:rPr>
          <w:i/>
          <w:iCs/>
          <w:sz w:val="23"/>
          <w:szCs w:val="23"/>
        </w:rPr>
        <w:t xml:space="preserve">Web Service Data Formats: </w:t>
      </w:r>
      <w:r>
        <w:rPr>
          <w:sz w:val="23"/>
          <w:szCs w:val="23"/>
        </w:rPr>
        <w:t xml:space="preserve">JSON, XML, SOAP </w:t>
      </w:r>
    </w:p>
    <w:p w:rsidR="00BE0C71" w:rsidRDefault="00BE0C71" w:rsidP="00502E26">
      <w:pPr>
        <w:pStyle w:val="Default"/>
        <w:rPr>
          <w:sz w:val="23"/>
          <w:szCs w:val="23"/>
        </w:rPr>
      </w:pPr>
    </w:p>
    <w:p w:rsidR="00FE72D7" w:rsidRDefault="00BE0C71" w:rsidP="00502E26">
      <w:pPr>
        <w:pStyle w:val="Default"/>
        <w:rPr>
          <w:sz w:val="23"/>
          <w:szCs w:val="23"/>
        </w:rPr>
      </w:pPr>
      <w:r>
        <w:rPr>
          <w:i/>
          <w:iCs/>
          <w:sz w:val="23"/>
          <w:szCs w:val="23"/>
        </w:rPr>
        <w:t xml:space="preserve">Others: </w:t>
      </w:r>
      <w:r>
        <w:rPr>
          <w:sz w:val="23"/>
          <w:szCs w:val="23"/>
        </w:rPr>
        <w:t>Strong knowledge of the Object Oriented Programming, SQL, HTML5, CSS</w:t>
      </w:r>
    </w:p>
    <w:p w:rsidR="00470722" w:rsidRDefault="00470722" w:rsidP="00502E26">
      <w:pPr>
        <w:pStyle w:val="Default"/>
        <w:rPr>
          <w:sz w:val="23"/>
          <w:szCs w:val="23"/>
        </w:rPr>
      </w:pPr>
    </w:p>
    <w:p w:rsidR="00470722" w:rsidRDefault="00470722" w:rsidP="00470722">
      <w:pPr>
        <w:shd w:val="clear" w:color="auto" w:fill="D9D9D9"/>
        <w:spacing w:before="240" w:after="120"/>
        <w:rPr>
          <w:b/>
          <w:bCs/>
          <w:sz w:val="24"/>
          <w:szCs w:val="24"/>
        </w:rPr>
      </w:pPr>
      <w:r>
        <w:rPr>
          <w:b/>
          <w:bCs/>
          <w:sz w:val="24"/>
          <w:szCs w:val="24"/>
        </w:rPr>
        <w:t>EDUCATION</w:t>
      </w:r>
    </w:p>
    <w:p w:rsidR="00470722" w:rsidRDefault="00470722" w:rsidP="00470722">
      <w:pPr>
        <w:rPr>
          <w:sz w:val="24"/>
          <w:szCs w:val="24"/>
        </w:rPr>
      </w:pPr>
      <w:proofErr w:type="gramStart"/>
      <w:r>
        <w:rPr>
          <w:sz w:val="24"/>
          <w:szCs w:val="24"/>
        </w:rPr>
        <w:t>MS in Information Technology, National University of Science and Techlogy (NUST), Islamabad, Pakistan.</w:t>
      </w:r>
      <w:proofErr w:type="gramEnd"/>
    </w:p>
    <w:p w:rsidR="00470722" w:rsidRDefault="00470722" w:rsidP="00470722">
      <w:pPr>
        <w:rPr>
          <w:sz w:val="24"/>
          <w:szCs w:val="24"/>
        </w:rPr>
      </w:pPr>
      <w:r>
        <w:rPr>
          <w:sz w:val="24"/>
          <w:szCs w:val="24"/>
        </w:rPr>
        <w:t>Completion Year: 2015</w:t>
      </w:r>
    </w:p>
    <w:p w:rsidR="00470722" w:rsidRDefault="00470722" w:rsidP="00470722">
      <w:pPr>
        <w:rPr>
          <w:sz w:val="24"/>
          <w:szCs w:val="24"/>
        </w:rPr>
      </w:pPr>
    </w:p>
    <w:p w:rsidR="00470722" w:rsidRDefault="00470722" w:rsidP="00470722">
      <w:pPr>
        <w:rPr>
          <w:sz w:val="24"/>
          <w:szCs w:val="24"/>
        </w:rPr>
      </w:pPr>
      <w:proofErr w:type="gramStart"/>
      <w:r>
        <w:rPr>
          <w:sz w:val="24"/>
          <w:szCs w:val="24"/>
        </w:rPr>
        <w:t>MSc in Information Technology, University of Gujrat (UOG), Gujrat, Pakistan.</w:t>
      </w:r>
      <w:proofErr w:type="gramEnd"/>
    </w:p>
    <w:p w:rsidR="00470722" w:rsidRDefault="00ED4E25" w:rsidP="00470722">
      <w:pPr>
        <w:rPr>
          <w:sz w:val="24"/>
          <w:szCs w:val="24"/>
        </w:rPr>
      </w:pPr>
      <w:r>
        <w:rPr>
          <w:sz w:val="24"/>
          <w:szCs w:val="24"/>
        </w:rPr>
        <w:t>Completion Year: 2010</w:t>
      </w:r>
    </w:p>
    <w:p w:rsidR="00470722" w:rsidRDefault="00470722" w:rsidP="00470722">
      <w:pPr>
        <w:shd w:val="clear" w:color="auto" w:fill="D9D9D9"/>
        <w:spacing w:before="240" w:after="120"/>
        <w:rPr>
          <w:b/>
          <w:bCs/>
          <w:sz w:val="24"/>
          <w:szCs w:val="24"/>
        </w:rPr>
      </w:pPr>
      <w:r>
        <w:rPr>
          <w:b/>
          <w:bCs/>
          <w:sz w:val="24"/>
          <w:szCs w:val="24"/>
        </w:rPr>
        <w:t>CERTIFICATIONS</w:t>
      </w:r>
    </w:p>
    <w:p w:rsidR="00470722" w:rsidRDefault="00470722" w:rsidP="00470722">
      <w:pPr>
        <w:numPr>
          <w:ilvl w:val="0"/>
          <w:numId w:val="5"/>
        </w:numPr>
        <w:rPr>
          <w:sz w:val="24"/>
          <w:szCs w:val="24"/>
        </w:rPr>
      </w:pPr>
      <w:r w:rsidRPr="0032167A">
        <w:rPr>
          <w:sz w:val="24"/>
          <w:szCs w:val="24"/>
        </w:rPr>
        <w:t>Ethical Hacking</w:t>
      </w:r>
      <w:r>
        <w:rPr>
          <w:sz w:val="24"/>
          <w:szCs w:val="24"/>
        </w:rPr>
        <w:t xml:space="preserve">, </w:t>
      </w:r>
      <w:r w:rsidRPr="00561453">
        <w:rPr>
          <w:sz w:val="24"/>
          <w:szCs w:val="24"/>
        </w:rPr>
        <w:t>Trillium Information Security Systems</w:t>
      </w:r>
      <w:r>
        <w:rPr>
          <w:sz w:val="24"/>
          <w:szCs w:val="24"/>
        </w:rPr>
        <w:t xml:space="preserve"> (License# </w:t>
      </w:r>
      <w:r w:rsidRPr="00561453">
        <w:rPr>
          <w:sz w:val="24"/>
          <w:szCs w:val="24"/>
        </w:rPr>
        <w:t>0052449</w:t>
      </w:r>
      <w:r>
        <w:rPr>
          <w:sz w:val="24"/>
          <w:szCs w:val="24"/>
        </w:rPr>
        <w:t>), March 2014.</w:t>
      </w:r>
    </w:p>
    <w:p w:rsidR="00470722" w:rsidRPr="00197552" w:rsidRDefault="00470722" w:rsidP="00470722">
      <w:pPr>
        <w:numPr>
          <w:ilvl w:val="0"/>
          <w:numId w:val="5"/>
        </w:numPr>
        <w:rPr>
          <w:sz w:val="24"/>
          <w:szCs w:val="24"/>
        </w:rPr>
      </w:pPr>
      <w:r>
        <w:rPr>
          <w:sz w:val="24"/>
          <w:szCs w:val="24"/>
        </w:rPr>
        <w:t xml:space="preserve">Certificate in </w:t>
      </w:r>
      <w:r w:rsidRPr="00197552">
        <w:rPr>
          <w:sz w:val="24"/>
          <w:szCs w:val="24"/>
        </w:rPr>
        <w:t>Computer Hardware, Military College Jhelum.</w:t>
      </w:r>
    </w:p>
    <w:p w:rsidR="00470722" w:rsidRDefault="00470722" w:rsidP="00470722">
      <w:pPr>
        <w:shd w:val="clear" w:color="auto" w:fill="D9D9D9"/>
        <w:spacing w:before="240" w:after="120"/>
        <w:rPr>
          <w:b/>
          <w:bCs/>
          <w:sz w:val="24"/>
          <w:szCs w:val="24"/>
        </w:rPr>
      </w:pPr>
      <w:r>
        <w:rPr>
          <w:b/>
          <w:bCs/>
          <w:sz w:val="24"/>
          <w:szCs w:val="24"/>
        </w:rPr>
        <w:t>HONORS</w:t>
      </w:r>
    </w:p>
    <w:p w:rsidR="00470722" w:rsidRDefault="00470722" w:rsidP="00470722">
      <w:pPr>
        <w:rPr>
          <w:sz w:val="24"/>
          <w:szCs w:val="24"/>
        </w:rPr>
      </w:pPr>
      <w:r>
        <w:rPr>
          <w:sz w:val="24"/>
          <w:szCs w:val="24"/>
        </w:rPr>
        <w:t>I stood 3</w:t>
      </w:r>
      <w:r>
        <w:rPr>
          <w:sz w:val="24"/>
          <w:szCs w:val="24"/>
          <w:vertAlign w:val="superscript"/>
        </w:rPr>
        <w:t>rd</w:t>
      </w:r>
      <w:r>
        <w:rPr>
          <w:sz w:val="24"/>
          <w:szCs w:val="24"/>
        </w:rPr>
        <w:t xml:space="preserve"> in All Pakistan Computer Science Quiz Competition in FAST-NUCES</w:t>
      </w:r>
    </w:p>
    <w:p w:rsidR="002C2A4A" w:rsidRDefault="002C2A4A" w:rsidP="00502E26">
      <w:pPr>
        <w:pStyle w:val="Default"/>
        <w:rPr>
          <w:sz w:val="23"/>
          <w:szCs w:val="23"/>
        </w:rPr>
      </w:pPr>
    </w:p>
    <w:p w:rsidR="00E43CC5" w:rsidRDefault="00E43CC5" w:rsidP="00502E26">
      <w:pPr>
        <w:pStyle w:val="Default"/>
        <w:rPr>
          <w:sz w:val="23"/>
          <w:szCs w:val="23"/>
        </w:rPr>
      </w:pPr>
    </w:p>
    <w:p w:rsidR="00825042" w:rsidRDefault="00825042" w:rsidP="00502E26">
      <w:pPr>
        <w:pStyle w:val="Default"/>
        <w:rPr>
          <w:sz w:val="23"/>
          <w:szCs w:val="23"/>
        </w:rPr>
      </w:pPr>
    </w:p>
    <w:p w:rsidR="00825042" w:rsidRDefault="00825042" w:rsidP="00502E26">
      <w:pPr>
        <w:pStyle w:val="Default"/>
        <w:rPr>
          <w:sz w:val="23"/>
          <w:szCs w:val="23"/>
        </w:rPr>
      </w:pPr>
    </w:p>
    <w:p w:rsidR="00825042" w:rsidRDefault="00825042" w:rsidP="00502E26">
      <w:pPr>
        <w:pStyle w:val="Default"/>
        <w:rPr>
          <w:sz w:val="23"/>
          <w:szCs w:val="23"/>
        </w:rPr>
      </w:pPr>
    </w:p>
    <w:p w:rsidR="00825042" w:rsidRDefault="00825042" w:rsidP="00502E26">
      <w:pPr>
        <w:pStyle w:val="Default"/>
        <w:rPr>
          <w:sz w:val="23"/>
          <w:szCs w:val="23"/>
        </w:rPr>
      </w:pPr>
    </w:p>
    <w:p w:rsidR="00825042" w:rsidRDefault="00825042" w:rsidP="00502E26">
      <w:pPr>
        <w:pStyle w:val="Default"/>
        <w:rPr>
          <w:sz w:val="23"/>
          <w:szCs w:val="23"/>
        </w:rPr>
      </w:pPr>
    </w:p>
    <w:p w:rsidR="00825042" w:rsidRDefault="00825042" w:rsidP="00502E26">
      <w:pPr>
        <w:pStyle w:val="Default"/>
        <w:rPr>
          <w:sz w:val="23"/>
          <w:szCs w:val="23"/>
        </w:rPr>
      </w:pPr>
    </w:p>
    <w:p w:rsidR="00825042" w:rsidRDefault="00825042" w:rsidP="00502E26">
      <w:pPr>
        <w:pStyle w:val="Default"/>
        <w:rPr>
          <w:sz w:val="23"/>
          <w:szCs w:val="23"/>
        </w:rPr>
      </w:pPr>
    </w:p>
    <w:p w:rsidR="00825042" w:rsidRDefault="00825042" w:rsidP="00502E26">
      <w:pPr>
        <w:pStyle w:val="Default"/>
        <w:rPr>
          <w:sz w:val="23"/>
          <w:szCs w:val="23"/>
        </w:rPr>
      </w:pPr>
    </w:p>
    <w:p w:rsidR="00825042" w:rsidRDefault="00825042" w:rsidP="00502E26">
      <w:pPr>
        <w:pStyle w:val="Default"/>
        <w:rPr>
          <w:sz w:val="23"/>
          <w:szCs w:val="23"/>
        </w:rPr>
      </w:pPr>
    </w:p>
    <w:p w:rsidR="00825042" w:rsidRDefault="00825042" w:rsidP="00502E26">
      <w:pPr>
        <w:pStyle w:val="Default"/>
        <w:rPr>
          <w:sz w:val="23"/>
          <w:szCs w:val="23"/>
        </w:rPr>
      </w:pPr>
    </w:p>
    <w:p w:rsidR="00825042" w:rsidRDefault="00825042" w:rsidP="00502E26">
      <w:pPr>
        <w:pStyle w:val="Default"/>
        <w:rPr>
          <w:sz w:val="23"/>
          <w:szCs w:val="23"/>
        </w:rPr>
      </w:pPr>
    </w:p>
    <w:p w:rsidR="00825042" w:rsidRDefault="00825042" w:rsidP="00502E26">
      <w:pPr>
        <w:pStyle w:val="Default"/>
        <w:rPr>
          <w:sz w:val="23"/>
          <w:szCs w:val="23"/>
        </w:rPr>
      </w:pPr>
    </w:p>
    <w:p w:rsidR="00825042" w:rsidRDefault="00825042" w:rsidP="00502E26">
      <w:pPr>
        <w:pStyle w:val="Default"/>
        <w:rPr>
          <w:sz w:val="23"/>
          <w:szCs w:val="23"/>
        </w:rPr>
      </w:pPr>
    </w:p>
    <w:p w:rsidR="00825042" w:rsidRDefault="00825042" w:rsidP="00502E26">
      <w:pPr>
        <w:pStyle w:val="Default"/>
        <w:rPr>
          <w:sz w:val="23"/>
          <w:szCs w:val="23"/>
        </w:rPr>
      </w:pPr>
    </w:p>
    <w:p w:rsidR="00825042" w:rsidRDefault="00825042" w:rsidP="00502E26">
      <w:pPr>
        <w:pStyle w:val="Default"/>
        <w:rPr>
          <w:sz w:val="23"/>
          <w:szCs w:val="23"/>
        </w:rPr>
      </w:pPr>
    </w:p>
    <w:p w:rsidR="00825042" w:rsidRDefault="00825042" w:rsidP="00502E26">
      <w:pPr>
        <w:pStyle w:val="Default"/>
        <w:rPr>
          <w:sz w:val="23"/>
          <w:szCs w:val="23"/>
        </w:rPr>
      </w:pPr>
    </w:p>
    <w:p w:rsidR="00825042" w:rsidRDefault="00825042" w:rsidP="00502E26">
      <w:pPr>
        <w:pStyle w:val="Default"/>
        <w:rPr>
          <w:sz w:val="23"/>
          <w:szCs w:val="23"/>
        </w:rPr>
      </w:pPr>
    </w:p>
    <w:p w:rsidR="00825042" w:rsidRDefault="00825042" w:rsidP="00502E26">
      <w:pPr>
        <w:pStyle w:val="Default"/>
        <w:rPr>
          <w:sz w:val="23"/>
          <w:szCs w:val="23"/>
        </w:rPr>
      </w:pPr>
    </w:p>
    <w:p w:rsidR="00FE72D7" w:rsidRDefault="00FE72D7" w:rsidP="00FE72D7">
      <w:pPr>
        <w:shd w:val="clear" w:color="auto" w:fill="D9D9D9"/>
        <w:spacing w:before="240" w:after="120"/>
        <w:rPr>
          <w:b/>
          <w:bCs/>
          <w:sz w:val="24"/>
          <w:szCs w:val="24"/>
        </w:rPr>
      </w:pPr>
      <w:r>
        <w:rPr>
          <w:b/>
          <w:bCs/>
          <w:sz w:val="24"/>
          <w:szCs w:val="24"/>
        </w:rPr>
        <w:lastRenderedPageBreak/>
        <w:t>EXPERIENCE</w:t>
      </w:r>
      <w:r w:rsidR="0051366E">
        <w:rPr>
          <w:b/>
          <w:bCs/>
          <w:sz w:val="24"/>
          <w:szCs w:val="24"/>
        </w:rPr>
        <w:t xml:space="preserve"> AS </w:t>
      </w:r>
      <w:r w:rsidR="00052BE9">
        <w:rPr>
          <w:b/>
          <w:bCs/>
          <w:sz w:val="24"/>
          <w:szCs w:val="24"/>
        </w:rPr>
        <w:t>TEAM LEAD</w:t>
      </w:r>
    </w:p>
    <w:p w:rsidR="00FE72D7" w:rsidRDefault="00FE72D7" w:rsidP="00FE72D7">
      <w:pPr>
        <w:rPr>
          <w:b/>
          <w:bCs/>
          <w:sz w:val="24"/>
          <w:szCs w:val="24"/>
        </w:rPr>
      </w:pPr>
      <w:r>
        <w:rPr>
          <w:b/>
          <w:bCs/>
          <w:sz w:val="24"/>
          <w:szCs w:val="24"/>
        </w:rPr>
        <w:t>Altair Technology</w:t>
      </w:r>
      <w:r>
        <w:rPr>
          <w:sz w:val="24"/>
          <w:szCs w:val="24"/>
        </w:rPr>
        <w:t xml:space="preserve">, Islamabad Pakistan, </w:t>
      </w:r>
      <w:r w:rsidR="00FA4104">
        <w:rPr>
          <w:sz w:val="24"/>
          <w:szCs w:val="24"/>
        </w:rPr>
        <w:t>December 2013</w:t>
      </w:r>
      <w:r>
        <w:rPr>
          <w:sz w:val="24"/>
          <w:szCs w:val="24"/>
        </w:rPr>
        <w:t xml:space="preserve"> - Present.</w:t>
      </w:r>
    </w:p>
    <w:p w:rsidR="00FE72D7" w:rsidRDefault="00FE72D7" w:rsidP="0051366E">
      <w:pPr>
        <w:rPr>
          <w:sz w:val="24"/>
          <w:szCs w:val="24"/>
        </w:rPr>
      </w:pPr>
      <w:r>
        <w:rPr>
          <w:b/>
          <w:bCs/>
          <w:sz w:val="24"/>
          <w:szCs w:val="24"/>
        </w:rPr>
        <w:t>Position:</w:t>
      </w:r>
      <w:r>
        <w:rPr>
          <w:sz w:val="24"/>
          <w:szCs w:val="24"/>
        </w:rPr>
        <w:t xml:space="preserve"> </w:t>
      </w:r>
      <w:r w:rsidR="00052BE9">
        <w:rPr>
          <w:sz w:val="24"/>
          <w:szCs w:val="24"/>
        </w:rPr>
        <w:t>Team lead</w:t>
      </w:r>
    </w:p>
    <w:p w:rsidR="00FE72D7" w:rsidRDefault="00FE72D7" w:rsidP="00FE72D7">
      <w:pPr>
        <w:spacing w:before="240" w:after="120"/>
        <w:rPr>
          <w:b/>
          <w:bCs/>
          <w:sz w:val="24"/>
          <w:szCs w:val="24"/>
        </w:rPr>
      </w:pPr>
      <w:r>
        <w:rPr>
          <w:b/>
          <w:bCs/>
          <w:sz w:val="24"/>
          <w:szCs w:val="24"/>
        </w:rPr>
        <w:t>Responsibilities</w:t>
      </w:r>
    </w:p>
    <w:p w:rsidR="0051366E" w:rsidRDefault="0051366E" w:rsidP="0051366E">
      <w:pPr>
        <w:pStyle w:val="Default"/>
      </w:pPr>
      <w:r>
        <w:t xml:space="preserve">My primary responsibilities can be categorized into 3 roles; </w:t>
      </w:r>
    </w:p>
    <w:p w:rsidR="0051366E" w:rsidRDefault="0051366E" w:rsidP="0051366E">
      <w:pPr>
        <w:pStyle w:val="Default"/>
        <w:numPr>
          <w:ilvl w:val="0"/>
          <w:numId w:val="4"/>
        </w:numPr>
      </w:pPr>
      <w:r>
        <w:t>Development:</w:t>
      </w:r>
    </w:p>
    <w:p w:rsidR="0051366E" w:rsidRDefault="0051366E" w:rsidP="0051366E">
      <w:pPr>
        <w:pStyle w:val="Default"/>
        <w:numPr>
          <w:ilvl w:val="1"/>
          <w:numId w:val="4"/>
        </w:numPr>
      </w:pPr>
      <w:r>
        <w:t>Design and architect web applications and services.</w:t>
      </w:r>
    </w:p>
    <w:p w:rsidR="0051366E" w:rsidRDefault="0051366E" w:rsidP="0051366E">
      <w:pPr>
        <w:pStyle w:val="Default"/>
        <w:numPr>
          <w:ilvl w:val="1"/>
          <w:numId w:val="4"/>
        </w:numPr>
      </w:pPr>
      <w:r>
        <w:t>Provide technical expertise in web.</w:t>
      </w:r>
    </w:p>
    <w:p w:rsidR="0051366E" w:rsidRDefault="0051366E" w:rsidP="0051366E">
      <w:pPr>
        <w:pStyle w:val="Default"/>
        <w:numPr>
          <w:ilvl w:val="1"/>
          <w:numId w:val="4"/>
        </w:numPr>
      </w:pPr>
      <w:r>
        <w:t>Collaborating with other teams and driving requirements into solutions.</w:t>
      </w:r>
    </w:p>
    <w:p w:rsidR="0051366E" w:rsidRDefault="0051366E" w:rsidP="0051366E">
      <w:pPr>
        <w:pStyle w:val="Default"/>
        <w:numPr>
          <w:ilvl w:val="0"/>
          <w:numId w:val="4"/>
        </w:numPr>
      </w:pPr>
      <w:r>
        <w:t>Service Monitoring:</w:t>
      </w:r>
    </w:p>
    <w:p w:rsidR="0051366E" w:rsidRDefault="0051366E" w:rsidP="0051366E">
      <w:pPr>
        <w:pStyle w:val="Default"/>
        <w:numPr>
          <w:ilvl w:val="1"/>
          <w:numId w:val="4"/>
        </w:numPr>
      </w:pPr>
      <w:r>
        <w:t>Servers monitoring and remain on call and if any issue occurs.</w:t>
      </w:r>
    </w:p>
    <w:p w:rsidR="0051366E" w:rsidRDefault="0051366E" w:rsidP="0051366E">
      <w:pPr>
        <w:pStyle w:val="Default"/>
        <w:numPr>
          <w:ilvl w:val="1"/>
          <w:numId w:val="4"/>
        </w:numPr>
      </w:pPr>
      <w:r>
        <w:t>Resolve issues by interacting with technical and non-technical people.</w:t>
      </w:r>
    </w:p>
    <w:p w:rsidR="0051366E" w:rsidRDefault="0051366E" w:rsidP="0051366E">
      <w:pPr>
        <w:pStyle w:val="Default"/>
        <w:numPr>
          <w:ilvl w:val="0"/>
          <w:numId w:val="4"/>
        </w:numPr>
      </w:pPr>
      <w:r>
        <w:t>Helping the Team:</w:t>
      </w:r>
    </w:p>
    <w:p w:rsidR="0051366E" w:rsidRDefault="0051366E" w:rsidP="0051366E">
      <w:pPr>
        <w:pStyle w:val="Default"/>
        <w:numPr>
          <w:ilvl w:val="1"/>
          <w:numId w:val="4"/>
        </w:numPr>
      </w:pPr>
      <w:r>
        <w:t>Assigning tasks to team members.</w:t>
      </w:r>
    </w:p>
    <w:p w:rsidR="0051366E" w:rsidRDefault="0051366E" w:rsidP="0051366E">
      <w:pPr>
        <w:pStyle w:val="Default"/>
        <w:numPr>
          <w:ilvl w:val="1"/>
          <w:numId w:val="4"/>
        </w:numPr>
      </w:pPr>
      <w:r>
        <w:t>Reviewing other team members’ code.</w:t>
      </w:r>
    </w:p>
    <w:p w:rsidR="00B0584C" w:rsidRPr="00052BE9" w:rsidRDefault="0051366E" w:rsidP="00052BE9">
      <w:pPr>
        <w:pStyle w:val="Default"/>
        <w:numPr>
          <w:ilvl w:val="1"/>
          <w:numId w:val="4"/>
        </w:numPr>
      </w:pPr>
      <w:r>
        <w:t>Merging and deploying code.</w:t>
      </w:r>
    </w:p>
    <w:p w:rsidR="00B0584C" w:rsidRDefault="00B0584C" w:rsidP="00B0584C">
      <w:pPr>
        <w:shd w:val="clear" w:color="auto" w:fill="D9D9D9"/>
        <w:spacing w:before="240" w:after="120"/>
        <w:rPr>
          <w:b/>
          <w:bCs/>
          <w:sz w:val="24"/>
          <w:szCs w:val="24"/>
        </w:rPr>
      </w:pPr>
      <w:r>
        <w:rPr>
          <w:b/>
          <w:bCs/>
          <w:sz w:val="24"/>
          <w:szCs w:val="24"/>
        </w:rPr>
        <w:t>PROJECTS</w:t>
      </w:r>
    </w:p>
    <w:p w:rsidR="005610A9" w:rsidRPr="006700CC" w:rsidRDefault="005610A9" w:rsidP="005610A9">
      <w:pPr>
        <w:spacing w:before="240" w:after="120"/>
        <w:rPr>
          <w:b/>
          <w:bCs/>
          <w:sz w:val="24"/>
          <w:szCs w:val="24"/>
        </w:rPr>
      </w:pPr>
      <w:r>
        <w:rPr>
          <w:b/>
          <w:bCs/>
          <w:sz w:val="24"/>
          <w:szCs w:val="24"/>
        </w:rPr>
        <w:t xml:space="preserve">Project: </w:t>
      </w:r>
      <w:r>
        <w:rPr>
          <w:sz w:val="24"/>
          <w:szCs w:val="24"/>
        </w:rPr>
        <w:t>Web Services for IPTV box [Jadoo4</w:t>
      </w:r>
      <w:r w:rsidR="00F15CD3">
        <w:rPr>
          <w:sz w:val="24"/>
          <w:szCs w:val="24"/>
        </w:rPr>
        <w:t xml:space="preserve">]. </w:t>
      </w:r>
      <w:r>
        <w:rPr>
          <w:sz w:val="24"/>
          <w:szCs w:val="24"/>
        </w:rPr>
        <w:t xml:space="preserve"> </w:t>
      </w:r>
      <w:r>
        <w:rPr>
          <w:b/>
          <w:bCs/>
          <w:sz w:val="24"/>
          <w:szCs w:val="24"/>
        </w:rPr>
        <w:t xml:space="preserve">Jan 2013 – </w:t>
      </w:r>
      <w:r w:rsidR="00066157">
        <w:rPr>
          <w:b/>
          <w:bCs/>
          <w:sz w:val="24"/>
          <w:szCs w:val="24"/>
        </w:rPr>
        <w:t>Jan 2015</w:t>
      </w:r>
    </w:p>
    <w:p w:rsidR="005610A9" w:rsidRDefault="005610A9" w:rsidP="005610A9">
      <w:pPr>
        <w:spacing w:before="240" w:after="120"/>
        <w:rPr>
          <w:b/>
          <w:bCs/>
          <w:sz w:val="24"/>
          <w:szCs w:val="24"/>
        </w:rPr>
      </w:pPr>
      <w:r>
        <w:rPr>
          <w:b/>
          <w:bCs/>
          <w:sz w:val="24"/>
          <w:szCs w:val="24"/>
        </w:rPr>
        <w:t>Responsibilities</w:t>
      </w:r>
    </w:p>
    <w:p w:rsidR="006376B1" w:rsidRDefault="00666E20" w:rsidP="00405A8F">
      <w:pPr>
        <w:numPr>
          <w:ilvl w:val="0"/>
          <w:numId w:val="1"/>
        </w:numPr>
        <w:tabs>
          <w:tab w:val="num" w:pos="720"/>
        </w:tabs>
        <w:rPr>
          <w:sz w:val="24"/>
          <w:szCs w:val="24"/>
        </w:rPr>
      </w:pPr>
      <w:r>
        <w:rPr>
          <w:sz w:val="24"/>
          <w:szCs w:val="24"/>
        </w:rPr>
        <w:t>C</w:t>
      </w:r>
      <w:r w:rsidR="00DC2054">
        <w:rPr>
          <w:sz w:val="24"/>
          <w:szCs w:val="24"/>
        </w:rPr>
        <w:t>ollaborating with other teams</w:t>
      </w:r>
      <w:r w:rsidR="006376B1">
        <w:rPr>
          <w:sz w:val="24"/>
          <w:szCs w:val="24"/>
        </w:rPr>
        <w:t xml:space="preserve">. </w:t>
      </w:r>
    </w:p>
    <w:p w:rsidR="00405A8F" w:rsidRDefault="006376B1" w:rsidP="00405A8F">
      <w:pPr>
        <w:numPr>
          <w:ilvl w:val="0"/>
          <w:numId w:val="1"/>
        </w:numPr>
        <w:tabs>
          <w:tab w:val="num" w:pos="720"/>
        </w:tabs>
        <w:rPr>
          <w:sz w:val="24"/>
          <w:szCs w:val="24"/>
        </w:rPr>
      </w:pPr>
      <w:r>
        <w:rPr>
          <w:sz w:val="24"/>
          <w:szCs w:val="24"/>
        </w:rPr>
        <w:t>D</w:t>
      </w:r>
      <w:r w:rsidR="00405A8F" w:rsidRPr="00405A8F">
        <w:rPr>
          <w:sz w:val="24"/>
          <w:szCs w:val="24"/>
        </w:rPr>
        <w:t>riving requirements into solutions</w:t>
      </w:r>
    </w:p>
    <w:p w:rsidR="005610A9" w:rsidRDefault="005610A9" w:rsidP="005610A9">
      <w:pPr>
        <w:numPr>
          <w:ilvl w:val="0"/>
          <w:numId w:val="1"/>
        </w:numPr>
        <w:tabs>
          <w:tab w:val="num" w:pos="720"/>
        </w:tabs>
        <w:rPr>
          <w:sz w:val="24"/>
          <w:szCs w:val="24"/>
        </w:rPr>
      </w:pPr>
      <w:r>
        <w:rPr>
          <w:sz w:val="24"/>
          <w:szCs w:val="24"/>
        </w:rPr>
        <w:t>Building JSON and XML based Restful Web Services.</w:t>
      </w:r>
    </w:p>
    <w:p w:rsidR="005610A9" w:rsidRDefault="005610A9" w:rsidP="005610A9">
      <w:pPr>
        <w:numPr>
          <w:ilvl w:val="0"/>
          <w:numId w:val="1"/>
        </w:numPr>
        <w:tabs>
          <w:tab w:val="num" w:pos="720"/>
        </w:tabs>
        <w:rPr>
          <w:sz w:val="24"/>
          <w:szCs w:val="24"/>
        </w:rPr>
      </w:pPr>
      <w:r>
        <w:rPr>
          <w:sz w:val="24"/>
          <w:szCs w:val="24"/>
        </w:rPr>
        <w:t>All server side scripting in PHP.</w:t>
      </w:r>
    </w:p>
    <w:p w:rsidR="005610A9" w:rsidRDefault="005610A9" w:rsidP="005610A9">
      <w:pPr>
        <w:numPr>
          <w:ilvl w:val="0"/>
          <w:numId w:val="1"/>
        </w:numPr>
        <w:tabs>
          <w:tab w:val="num" w:pos="720"/>
        </w:tabs>
        <w:rPr>
          <w:sz w:val="24"/>
          <w:szCs w:val="24"/>
        </w:rPr>
      </w:pPr>
      <w:r>
        <w:rPr>
          <w:sz w:val="24"/>
          <w:szCs w:val="24"/>
        </w:rPr>
        <w:t>Database designing and implementation.</w:t>
      </w:r>
    </w:p>
    <w:p w:rsidR="005610A9" w:rsidRDefault="005610A9" w:rsidP="00205741">
      <w:pPr>
        <w:numPr>
          <w:ilvl w:val="0"/>
          <w:numId w:val="1"/>
        </w:numPr>
        <w:tabs>
          <w:tab w:val="num" w:pos="720"/>
        </w:tabs>
        <w:rPr>
          <w:sz w:val="24"/>
          <w:szCs w:val="24"/>
        </w:rPr>
      </w:pPr>
      <w:r w:rsidRPr="007D3939">
        <w:rPr>
          <w:sz w:val="24"/>
          <w:szCs w:val="24"/>
        </w:rPr>
        <w:t xml:space="preserve">Used: PHP, Apache, MySQL, </w:t>
      </w:r>
      <w:r>
        <w:rPr>
          <w:sz w:val="24"/>
          <w:szCs w:val="24"/>
        </w:rPr>
        <w:t>Codeigniter</w:t>
      </w:r>
      <w:r w:rsidR="00F107D1">
        <w:rPr>
          <w:sz w:val="24"/>
          <w:szCs w:val="24"/>
        </w:rPr>
        <w:t>, SOAP</w:t>
      </w:r>
    </w:p>
    <w:p w:rsidR="00A01267" w:rsidRDefault="00A01267" w:rsidP="00A01267">
      <w:pPr>
        <w:rPr>
          <w:sz w:val="24"/>
          <w:szCs w:val="24"/>
        </w:rPr>
      </w:pPr>
    </w:p>
    <w:p w:rsidR="00A01267" w:rsidRPr="006700CC" w:rsidRDefault="00A01267" w:rsidP="00A01267">
      <w:pPr>
        <w:spacing w:before="240" w:after="120"/>
        <w:rPr>
          <w:b/>
          <w:bCs/>
          <w:sz w:val="24"/>
          <w:szCs w:val="24"/>
        </w:rPr>
      </w:pPr>
      <w:r>
        <w:rPr>
          <w:b/>
          <w:bCs/>
          <w:sz w:val="24"/>
          <w:szCs w:val="24"/>
        </w:rPr>
        <w:t xml:space="preserve">Project: </w:t>
      </w:r>
      <w:r>
        <w:rPr>
          <w:sz w:val="24"/>
          <w:szCs w:val="24"/>
        </w:rPr>
        <w:t xml:space="preserve">Web Services for Tablets [JadooTab8], Android and IOS Applications [JadooGO]. </w:t>
      </w:r>
      <w:r>
        <w:rPr>
          <w:b/>
          <w:bCs/>
          <w:sz w:val="24"/>
          <w:szCs w:val="24"/>
        </w:rPr>
        <w:t>Jan 201</w:t>
      </w:r>
      <w:r w:rsidR="003A5A97">
        <w:rPr>
          <w:b/>
          <w:bCs/>
          <w:sz w:val="24"/>
          <w:szCs w:val="24"/>
        </w:rPr>
        <w:t>4</w:t>
      </w:r>
      <w:r>
        <w:rPr>
          <w:b/>
          <w:bCs/>
          <w:sz w:val="24"/>
          <w:szCs w:val="24"/>
        </w:rPr>
        <w:t xml:space="preserve"> – </w:t>
      </w:r>
      <w:r w:rsidR="000B5F10">
        <w:rPr>
          <w:b/>
          <w:bCs/>
          <w:sz w:val="24"/>
          <w:szCs w:val="24"/>
        </w:rPr>
        <w:t>Jun 2015</w:t>
      </w:r>
    </w:p>
    <w:p w:rsidR="00A01267" w:rsidRDefault="00A01267" w:rsidP="00A01267">
      <w:pPr>
        <w:spacing w:before="240" w:after="120"/>
        <w:rPr>
          <w:b/>
          <w:bCs/>
          <w:sz w:val="24"/>
          <w:szCs w:val="24"/>
        </w:rPr>
      </w:pPr>
      <w:r>
        <w:rPr>
          <w:b/>
          <w:bCs/>
          <w:sz w:val="24"/>
          <w:szCs w:val="24"/>
        </w:rPr>
        <w:t>Responsibilities</w:t>
      </w:r>
    </w:p>
    <w:p w:rsidR="00A01267" w:rsidRDefault="00A01267" w:rsidP="00A01267">
      <w:pPr>
        <w:numPr>
          <w:ilvl w:val="0"/>
          <w:numId w:val="1"/>
        </w:numPr>
        <w:tabs>
          <w:tab w:val="num" w:pos="720"/>
        </w:tabs>
        <w:rPr>
          <w:sz w:val="24"/>
          <w:szCs w:val="24"/>
        </w:rPr>
      </w:pPr>
      <w:r w:rsidRPr="00405A8F">
        <w:rPr>
          <w:sz w:val="24"/>
          <w:szCs w:val="24"/>
        </w:rPr>
        <w:t>Collaborating with other teams and driving requirements into solutions</w:t>
      </w:r>
    </w:p>
    <w:p w:rsidR="00A01267" w:rsidRDefault="00A01267" w:rsidP="00A01267">
      <w:pPr>
        <w:numPr>
          <w:ilvl w:val="0"/>
          <w:numId w:val="1"/>
        </w:numPr>
        <w:tabs>
          <w:tab w:val="num" w:pos="720"/>
        </w:tabs>
        <w:rPr>
          <w:sz w:val="24"/>
          <w:szCs w:val="24"/>
        </w:rPr>
      </w:pPr>
      <w:r>
        <w:rPr>
          <w:sz w:val="24"/>
          <w:szCs w:val="24"/>
        </w:rPr>
        <w:t>Building XML based Restful Web Services.</w:t>
      </w:r>
    </w:p>
    <w:p w:rsidR="00A01267" w:rsidRDefault="00A01267" w:rsidP="00A01267">
      <w:pPr>
        <w:numPr>
          <w:ilvl w:val="0"/>
          <w:numId w:val="1"/>
        </w:numPr>
        <w:tabs>
          <w:tab w:val="num" w:pos="720"/>
        </w:tabs>
        <w:rPr>
          <w:sz w:val="24"/>
          <w:szCs w:val="24"/>
        </w:rPr>
      </w:pPr>
      <w:r>
        <w:rPr>
          <w:sz w:val="24"/>
          <w:szCs w:val="24"/>
        </w:rPr>
        <w:t>Database designing and implementation.</w:t>
      </w:r>
    </w:p>
    <w:p w:rsidR="00A01267" w:rsidRDefault="00A01267" w:rsidP="00A01267">
      <w:pPr>
        <w:numPr>
          <w:ilvl w:val="0"/>
          <w:numId w:val="1"/>
        </w:numPr>
        <w:tabs>
          <w:tab w:val="num" w:pos="720"/>
        </w:tabs>
        <w:rPr>
          <w:sz w:val="24"/>
          <w:szCs w:val="24"/>
        </w:rPr>
      </w:pPr>
      <w:r w:rsidRPr="007D3939">
        <w:rPr>
          <w:sz w:val="24"/>
          <w:szCs w:val="24"/>
        </w:rPr>
        <w:t xml:space="preserve">Used: PHP, Apache, MySQL, </w:t>
      </w:r>
      <w:r>
        <w:rPr>
          <w:sz w:val="24"/>
          <w:szCs w:val="24"/>
        </w:rPr>
        <w:t>Codeigniter</w:t>
      </w:r>
      <w:r w:rsidR="005E63EB">
        <w:rPr>
          <w:sz w:val="24"/>
          <w:szCs w:val="24"/>
        </w:rPr>
        <w:t>, oAuth.</w:t>
      </w:r>
    </w:p>
    <w:p w:rsidR="00581AED" w:rsidRPr="00581AED" w:rsidRDefault="00581AED" w:rsidP="00581AED">
      <w:pPr>
        <w:ind w:left="720"/>
        <w:rPr>
          <w:sz w:val="24"/>
          <w:szCs w:val="24"/>
        </w:rPr>
      </w:pPr>
    </w:p>
    <w:p w:rsidR="00B0584C" w:rsidRPr="006700CC" w:rsidRDefault="00B0584C" w:rsidP="00B0584C">
      <w:pPr>
        <w:spacing w:before="240" w:after="120"/>
        <w:rPr>
          <w:b/>
          <w:bCs/>
          <w:sz w:val="24"/>
          <w:szCs w:val="24"/>
        </w:rPr>
      </w:pPr>
      <w:r>
        <w:rPr>
          <w:b/>
          <w:bCs/>
          <w:sz w:val="24"/>
          <w:szCs w:val="24"/>
        </w:rPr>
        <w:t xml:space="preserve">Project: </w:t>
      </w:r>
      <w:r>
        <w:rPr>
          <w:sz w:val="24"/>
          <w:szCs w:val="24"/>
        </w:rPr>
        <w:t>Setting up database replicas in different regions and load</w:t>
      </w:r>
      <w:r w:rsidR="005610A9">
        <w:rPr>
          <w:sz w:val="24"/>
          <w:szCs w:val="24"/>
        </w:rPr>
        <w:t xml:space="preserve"> balancing between read replicas on Amazon Cloud</w:t>
      </w:r>
      <w:r>
        <w:rPr>
          <w:sz w:val="24"/>
          <w:szCs w:val="24"/>
        </w:rPr>
        <w:t xml:space="preserve">. </w:t>
      </w:r>
    </w:p>
    <w:p w:rsidR="00B0584C" w:rsidRDefault="00B0584C" w:rsidP="00B0584C">
      <w:pPr>
        <w:spacing w:before="240" w:after="120"/>
        <w:rPr>
          <w:b/>
          <w:bCs/>
          <w:sz w:val="24"/>
          <w:szCs w:val="24"/>
        </w:rPr>
      </w:pPr>
      <w:r>
        <w:rPr>
          <w:b/>
          <w:bCs/>
          <w:sz w:val="24"/>
          <w:szCs w:val="24"/>
        </w:rPr>
        <w:t>Responsibilities</w:t>
      </w:r>
    </w:p>
    <w:p w:rsidR="00B0584C" w:rsidRDefault="00B0584C" w:rsidP="00B0584C">
      <w:pPr>
        <w:numPr>
          <w:ilvl w:val="0"/>
          <w:numId w:val="1"/>
        </w:numPr>
        <w:tabs>
          <w:tab w:val="num" w:pos="720"/>
        </w:tabs>
        <w:rPr>
          <w:sz w:val="24"/>
          <w:szCs w:val="24"/>
        </w:rPr>
      </w:pPr>
      <w:r>
        <w:rPr>
          <w:sz w:val="24"/>
          <w:szCs w:val="24"/>
        </w:rPr>
        <w:t>Setting up ha-proxy and read-replicas and distributing load across these replicas.</w:t>
      </w:r>
    </w:p>
    <w:p w:rsidR="00B0584C" w:rsidRDefault="00B40864" w:rsidP="00B0584C">
      <w:pPr>
        <w:numPr>
          <w:ilvl w:val="0"/>
          <w:numId w:val="1"/>
        </w:numPr>
        <w:tabs>
          <w:tab w:val="num" w:pos="720"/>
        </w:tabs>
        <w:rPr>
          <w:sz w:val="24"/>
          <w:szCs w:val="24"/>
        </w:rPr>
      </w:pPr>
      <w:r>
        <w:rPr>
          <w:sz w:val="24"/>
          <w:szCs w:val="24"/>
        </w:rPr>
        <w:t>Monitoring DB servers and Optimizing Queries.</w:t>
      </w:r>
    </w:p>
    <w:p w:rsidR="00B0584C" w:rsidRDefault="00B0584C" w:rsidP="00B0584C">
      <w:pPr>
        <w:numPr>
          <w:ilvl w:val="0"/>
          <w:numId w:val="1"/>
        </w:numPr>
        <w:tabs>
          <w:tab w:val="num" w:pos="720"/>
        </w:tabs>
        <w:rPr>
          <w:sz w:val="24"/>
          <w:szCs w:val="24"/>
        </w:rPr>
      </w:pPr>
      <w:r w:rsidRPr="007D3939">
        <w:rPr>
          <w:sz w:val="24"/>
          <w:szCs w:val="24"/>
        </w:rPr>
        <w:t xml:space="preserve">Used: </w:t>
      </w:r>
      <w:r>
        <w:rPr>
          <w:sz w:val="24"/>
          <w:szCs w:val="24"/>
        </w:rPr>
        <w:t>MySQL, RDS, HA-Proxy</w:t>
      </w:r>
      <w:r w:rsidR="003849B6">
        <w:rPr>
          <w:sz w:val="24"/>
          <w:szCs w:val="24"/>
        </w:rPr>
        <w:t>.</w:t>
      </w:r>
    </w:p>
    <w:p w:rsidR="00546E16" w:rsidRDefault="00546E16" w:rsidP="00B0584C">
      <w:pPr>
        <w:pStyle w:val="Default"/>
      </w:pPr>
    </w:p>
    <w:p w:rsidR="00D430FA" w:rsidRPr="006700CC" w:rsidRDefault="00D430FA" w:rsidP="00D430FA">
      <w:pPr>
        <w:spacing w:before="240" w:after="120"/>
        <w:rPr>
          <w:b/>
          <w:bCs/>
          <w:sz w:val="24"/>
          <w:szCs w:val="24"/>
        </w:rPr>
      </w:pPr>
      <w:r>
        <w:rPr>
          <w:b/>
          <w:bCs/>
          <w:sz w:val="24"/>
          <w:szCs w:val="24"/>
        </w:rPr>
        <w:lastRenderedPageBreak/>
        <w:t xml:space="preserve">Project: </w:t>
      </w:r>
      <w:r w:rsidR="00B65E65">
        <w:rPr>
          <w:bCs/>
          <w:sz w:val="24"/>
          <w:szCs w:val="24"/>
        </w:rPr>
        <w:t>Using GIT version control</w:t>
      </w:r>
      <w:r>
        <w:rPr>
          <w:bCs/>
          <w:sz w:val="24"/>
          <w:szCs w:val="24"/>
        </w:rPr>
        <w:t xml:space="preserve"> and Training Team.</w:t>
      </w:r>
      <w:r>
        <w:rPr>
          <w:sz w:val="24"/>
          <w:szCs w:val="24"/>
        </w:rPr>
        <w:t xml:space="preserve"> </w:t>
      </w:r>
    </w:p>
    <w:p w:rsidR="00D430FA" w:rsidRDefault="00D430FA" w:rsidP="00D430FA">
      <w:pPr>
        <w:spacing w:before="240" w:after="120"/>
        <w:rPr>
          <w:b/>
          <w:bCs/>
          <w:sz w:val="24"/>
          <w:szCs w:val="24"/>
        </w:rPr>
      </w:pPr>
      <w:r>
        <w:rPr>
          <w:b/>
          <w:bCs/>
          <w:sz w:val="24"/>
          <w:szCs w:val="24"/>
        </w:rPr>
        <w:t>Responsibilities</w:t>
      </w:r>
    </w:p>
    <w:p w:rsidR="00B65E65" w:rsidRDefault="00D430FA" w:rsidP="00B65E65">
      <w:pPr>
        <w:numPr>
          <w:ilvl w:val="0"/>
          <w:numId w:val="1"/>
        </w:numPr>
        <w:tabs>
          <w:tab w:val="num" w:pos="720"/>
        </w:tabs>
        <w:rPr>
          <w:sz w:val="24"/>
          <w:szCs w:val="24"/>
        </w:rPr>
      </w:pPr>
      <w:r>
        <w:rPr>
          <w:sz w:val="24"/>
          <w:szCs w:val="24"/>
        </w:rPr>
        <w:t>Se</w:t>
      </w:r>
      <w:r w:rsidR="00B65E65">
        <w:rPr>
          <w:sz w:val="24"/>
          <w:szCs w:val="24"/>
        </w:rPr>
        <w:t>mantic Versioning.</w:t>
      </w:r>
    </w:p>
    <w:p w:rsidR="00B65E65" w:rsidRDefault="00B65E65" w:rsidP="00B65E65">
      <w:pPr>
        <w:numPr>
          <w:ilvl w:val="0"/>
          <w:numId w:val="1"/>
        </w:numPr>
        <w:tabs>
          <w:tab w:val="num" w:pos="720"/>
        </w:tabs>
        <w:rPr>
          <w:sz w:val="24"/>
          <w:szCs w:val="24"/>
        </w:rPr>
      </w:pPr>
      <w:r>
        <w:rPr>
          <w:sz w:val="24"/>
          <w:szCs w:val="24"/>
        </w:rPr>
        <w:t xml:space="preserve">Enforcing coding </w:t>
      </w:r>
      <w:r w:rsidR="00F7380F">
        <w:rPr>
          <w:sz w:val="24"/>
          <w:szCs w:val="24"/>
        </w:rPr>
        <w:t>conventions</w:t>
      </w:r>
      <w:r>
        <w:rPr>
          <w:sz w:val="24"/>
          <w:szCs w:val="24"/>
        </w:rPr>
        <w:t>.</w:t>
      </w:r>
    </w:p>
    <w:p w:rsidR="00B65E65" w:rsidRDefault="00B65E65" w:rsidP="00B65E65">
      <w:pPr>
        <w:numPr>
          <w:ilvl w:val="0"/>
          <w:numId w:val="1"/>
        </w:numPr>
        <w:tabs>
          <w:tab w:val="num" w:pos="720"/>
        </w:tabs>
        <w:rPr>
          <w:sz w:val="24"/>
          <w:szCs w:val="24"/>
        </w:rPr>
      </w:pPr>
      <w:r>
        <w:rPr>
          <w:sz w:val="24"/>
          <w:szCs w:val="24"/>
        </w:rPr>
        <w:t>Creating Procedure for creating and giving Software Releases to QA</w:t>
      </w:r>
      <w:r w:rsidR="00D430FA">
        <w:rPr>
          <w:sz w:val="24"/>
          <w:szCs w:val="24"/>
        </w:rPr>
        <w:t>.</w:t>
      </w:r>
    </w:p>
    <w:p w:rsidR="00B65E65" w:rsidRPr="00B65E65" w:rsidRDefault="00B65E65" w:rsidP="00B65E65">
      <w:pPr>
        <w:numPr>
          <w:ilvl w:val="0"/>
          <w:numId w:val="1"/>
        </w:numPr>
        <w:tabs>
          <w:tab w:val="num" w:pos="720"/>
        </w:tabs>
        <w:rPr>
          <w:sz w:val="24"/>
          <w:szCs w:val="24"/>
        </w:rPr>
      </w:pPr>
      <w:r>
        <w:rPr>
          <w:sz w:val="24"/>
          <w:szCs w:val="24"/>
        </w:rPr>
        <w:t>Reviewing Code.</w:t>
      </w:r>
    </w:p>
    <w:p w:rsidR="00D430FA" w:rsidRDefault="00B65E65" w:rsidP="00D430FA">
      <w:pPr>
        <w:numPr>
          <w:ilvl w:val="0"/>
          <w:numId w:val="1"/>
        </w:numPr>
        <w:tabs>
          <w:tab w:val="num" w:pos="720"/>
        </w:tabs>
        <w:rPr>
          <w:sz w:val="24"/>
          <w:szCs w:val="24"/>
        </w:rPr>
      </w:pPr>
      <w:r>
        <w:rPr>
          <w:sz w:val="24"/>
          <w:szCs w:val="24"/>
        </w:rPr>
        <w:t>Training Team</w:t>
      </w:r>
      <w:r w:rsidR="00D430FA">
        <w:rPr>
          <w:sz w:val="24"/>
          <w:szCs w:val="24"/>
        </w:rPr>
        <w:t>.</w:t>
      </w:r>
    </w:p>
    <w:p w:rsidR="00D430FA" w:rsidRDefault="00D430FA" w:rsidP="00D430FA">
      <w:pPr>
        <w:numPr>
          <w:ilvl w:val="0"/>
          <w:numId w:val="1"/>
        </w:numPr>
        <w:tabs>
          <w:tab w:val="num" w:pos="720"/>
        </w:tabs>
        <w:rPr>
          <w:sz w:val="24"/>
          <w:szCs w:val="24"/>
        </w:rPr>
      </w:pPr>
      <w:r w:rsidRPr="007D3939">
        <w:rPr>
          <w:sz w:val="24"/>
          <w:szCs w:val="24"/>
        </w:rPr>
        <w:t xml:space="preserve">Used: </w:t>
      </w:r>
      <w:r w:rsidR="00B65E65">
        <w:rPr>
          <w:sz w:val="24"/>
          <w:szCs w:val="24"/>
        </w:rPr>
        <w:t>GITLab, SourceTree.</w:t>
      </w:r>
    </w:p>
    <w:p w:rsidR="00B65E65" w:rsidRDefault="00B65E65" w:rsidP="00B65E65">
      <w:pPr>
        <w:tabs>
          <w:tab w:val="num" w:pos="720"/>
        </w:tabs>
        <w:rPr>
          <w:sz w:val="24"/>
          <w:szCs w:val="24"/>
        </w:rPr>
      </w:pPr>
    </w:p>
    <w:p w:rsidR="00B65E65" w:rsidRPr="006700CC" w:rsidRDefault="00B65E65" w:rsidP="00B65E65">
      <w:pPr>
        <w:spacing w:before="240" w:after="120"/>
        <w:rPr>
          <w:b/>
          <w:bCs/>
          <w:sz w:val="24"/>
          <w:szCs w:val="24"/>
        </w:rPr>
      </w:pPr>
      <w:r>
        <w:rPr>
          <w:b/>
          <w:bCs/>
          <w:sz w:val="24"/>
          <w:szCs w:val="24"/>
        </w:rPr>
        <w:t xml:space="preserve">Project: </w:t>
      </w:r>
      <w:r>
        <w:rPr>
          <w:bCs/>
          <w:sz w:val="24"/>
          <w:szCs w:val="24"/>
        </w:rPr>
        <w:t>Centralized Logging System for all Servers</w:t>
      </w:r>
      <w:r w:rsidR="006836B3">
        <w:rPr>
          <w:bCs/>
          <w:sz w:val="24"/>
          <w:szCs w:val="24"/>
        </w:rPr>
        <w:t xml:space="preserve"> Using ELK Stack</w:t>
      </w:r>
    </w:p>
    <w:p w:rsidR="00B65E65" w:rsidRDefault="00B65E65" w:rsidP="00B65E65">
      <w:pPr>
        <w:spacing w:before="240" w:after="120"/>
        <w:rPr>
          <w:b/>
          <w:bCs/>
          <w:sz w:val="24"/>
          <w:szCs w:val="24"/>
        </w:rPr>
      </w:pPr>
      <w:r>
        <w:rPr>
          <w:b/>
          <w:bCs/>
          <w:sz w:val="24"/>
          <w:szCs w:val="24"/>
        </w:rPr>
        <w:t>Responsibilities</w:t>
      </w:r>
    </w:p>
    <w:p w:rsidR="00B65E65" w:rsidRDefault="00B65E65" w:rsidP="00B65E65">
      <w:pPr>
        <w:numPr>
          <w:ilvl w:val="0"/>
          <w:numId w:val="1"/>
        </w:numPr>
        <w:tabs>
          <w:tab w:val="num" w:pos="720"/>
        </w:tabs>
        <w:rPr>
          <w:sz w:val="24"/>
          <w:szCs w:val="24"/>
        </w:rPr>
      </w:pPr>
      <w:r>
        <w:rPr>
          <w:sz w:val="24"/>
          <w:szCs w:val="24"/>
        </w:rPr>
        <w:t xml:space="preserve">Setting up servers </w:t>
      </w:r>
      <w:r w:rsidR="005D4980">
        <w:rPr>
          <w:sz w:val="24"/>
          <w:szCs w:val="24"/>
        </w:rPr>
        <w:t>with log reporting agents which push logs to a central system.</w:t>
      </w:r>
    </w:p>
    <w:p w:rsidR="00B65E65" w:rsidRDefault="005D4980" w:rsidP="00B65E65">
      <w:pPr>
        <w:numPr>
          <w:ilvl w:val="0"/>
          <w:numId w:val="1"/>
        </w:numPr>
        <w:tabs>
          <w:tab w:val="num" w:pos="720"/>
        </w:tabs>
        <w:rPr>
          <w:sz w:val="24"/>
          <w:szCs w:val="24"/>
        </w:rPr>
      </w:pPr>
      <w:r>
        <w:rPr>
          <w:sz w:val="24"/>
          <w:szCs w:val="24"/>
        </w:rPr>
        <w:t>Setting up Kibana to view the logs from elasti search</w:t>
      </w:r>
      <w:r w:rsidR="00B65E65">
        <w:rPr>
          <w:sz w:val="24"/>
          <w:szCs w:val="24"/>
        </w:rPr>
        <w:t>.</w:t>
      </w:r>
    </w:p>
    <w:p w:rsidR="00470722" w:rsidRDefault="00B65E65" w:rsidP="00B65E65">
      <w:pPr>
        <w:numPr>
          <w:ilvl w:val="0"/>
          <w:numId w:val="1"/>
        </w:numPr>
        <w:tabs>
          <w:tab w:val="num" w:pos="720"/>
        </w:tabs>
        <w:rPr>
          <w:sz w:val="24"/>
          <w:szCs w:val="24"/>
        </w:rPr>
      </w:pPr>
      <w:r w:rsidRPr="007D3939">
        <w:rPr>
          <w:sz w:val="24"/>
          <w:szCs w:val="24"/>
        </w:rPr>
        <w:t xml:space="preserve">Used: </w:t>
      </w:r>
      <w:r w:rsidR="004032F4">
        <w:rPr>
          <w:sz w:val="24"/>
          <w:szCs w:val="24"/>
        </w:rPr>
        <w:t>Logstash</w:t>
      </w:r>
      <w:r w:rsidR="005D4980">
        <w:rPr>
          <w:sz w:val="24"/>
          <w:szCs w:val="24"/>
        </w:rPr>
        <w:t>, Elasti Search, Kibana</w:t>
      </w:r>
      <w:r>
        <w:rPr>
          <w:sz w:val="24"/>
          <w:szCs w:val="24"/>
        </w:rPr>
        <w:t>.</w:t>
      </w:r>
    </w:p>
    <w:p w:rsidR="00B65E65" w:rsidRDefault="00B65E65" w:rsidP="00470722">
      <w:pPr>
        <w:tabs>
          <w:tab w:val="num" w:pos="720"/>
        </w:tabs>
        <w:rPr>
          <w:sz w:val="24"/>
          <w:szCs w:val="24"/>
        </w:rPr>
      </w:pPr>
    </w:p>
    <w:p w:rsidR="000258FA" w:rsidRDefault="000258FA" w:rsidP="00470722">
      <w:pPr>
        <w:tabs>
          <w:tab w:val="num" w:pos="720"/>
        </w:tabs>
        <w:rPr>
          <w:sz w:val="24"/>
          <w:szCs w:val="24"/>
        </w:rPr>
      </w:pPr>
    </w:p>
    <w:p w:rsidR="004765F6" w:rsidRDefault="004765F6" w:rsidP="00ED69E9">
      <w:pPr>
        <w:shd w:val="clear" w:color="auto" w:fill="D9D9D9"/>
        <w:spacing w:before="240" w:after="120"/>
        <w:rPr>
          <w:b/>
          <w:bCs/>
          <w:sz w:val="24"/>
          <w:szCs w:val="24"/>
        </w:rPr>
      </w:pPr>
      <w:r>
        <w:rPr>
          <w:b/>
          <w:bCs/>
          <w:sz w:val="24"/>
          <w:szCs w:val="24"/>
        </w:rPr>
        <w:t>EXPERIENCE</w:t>
      </w:r>
      <w:r w:rsidR="009E26C3">
        <w:rPr>
          <w:b/>
          <w:bCs/>
          <w:sz w:val="24"/>
          <w:szCs w:val="24"/>
        </w:rPr>
        <w:t xml:space="preserve"> AS SOFTWARE DEVELOPER</w:t>
      </w:r>
    </w:p>
    <w:p w:rsidR="004765F6" w:rsidRDefault="004765F6" w:rsidP="00FB40AD">
      <w:pPr>
        <w:rPr>
          <w:b/>
          <w:bCs/>
          <w:sz w:val="24"/>
          <w:szCs w:val="24"/>
        </w:rPr>
      </w:pPr>
      <w:r>
        <w:rPr>
          <w:b/>
          <w:bCs/>
          <w:sz w:val="24"/>
          <w:szCs w:val="24"/>
        </w:rPr>
        <w:t>Altair Technology</w:t>
      </w:r>
      <w:r>
        <w:rPr>
          <w:sz w:val="24"/>
          <w:szCs w:val="24"/>
        </w:rPr>
        <w:t>, Islamabad Pakist</w:t>
      </w:r>
      <w:r w:rsidR="00DF14D8">
        <w:rPr>
          <w:sz w:val="24"/>
          <w:szCs w:val="24"/>
        </w:rPr>
        <w:t>an, October 2010 – December 2013</w:t>
      </w:r>
      <w:r>
        <w:rPr>
          <w:sz w:val="24"/>
          <w:szCs w:val="24"/>
        </w:rPr>
        <w:t>.</w:t>
      </w:r>
    </w:p>
    <w:p w:rsidR="004765F6" w:rsidRDefault="004765F6" w:rsidP="00FB40AD">
      <w:pPr>
        <w:rPr>
          <w:b/>
          <w:bCs/>
          <w:sz w:val="24"/>
          <w:szCs w:val="24"/>
        </w:rPr>
      </w:pPr>
      <w:r>
        <w:rPr>
          <w:b/>
          <w:bCs/>
          <w:sz w:val="24"/>
          <w:szCs w:val="24"/>
        </w:rPr>
        <w:t>Position:</w:t>
      </w:r>
      <w:r>
        <w:rPr>
          <w:sz w:val="24"/>
          <w:szCs w:val="24"/>
        </w:rPr>
        <w:t xml:space="preserve"> Software Engineer</w:t>
      </w:r>
    </w:p>
    <w:p w:rsidR="00FB40AD" w:rsidRDefault="00FB40AD" w:rsidP="00E81ED3">
      <w:pPr>
        <w:shd w:val="clear" w:color="auto" w:fill="D9D9D9"/>
        <w:spacing w:before="240" w:after="120"/>
        <w:rPr>
          <w:b/>
          <w:bCs/>
          <w:sz w:val="24"/>
          <w:szCs w:val="24"/>
        </w:rPr>
      </w:pPr>
      <w:r>
        <w:rPr>
          <w:b/>
          <w:bCs/>
          <w:sz w:val="24"/>
          <w:szCs w:val="24"/>
        </w:rPr>
        <w:t>PROJECTS</w:t>
      </w:r>
    </w:p>
    <w:p w:rsidR="0051366E" w:rsidRPr="006700CC" w:rsidRDefault="0051366E" w:rsidP="006700CC">
      <w:pPr>
        <w:spacing w:before="240" w:after="120"/>
        <w:rPr>
          <w:b/>
          <w:bCs/>
          <w:sz w:val="24"/>
          <w:szCs w:val="24"/>
        </w:rPr>
      </w:pPr>
      <w:r>
        <w:rPr>
          <w:b/>
          <w:bCs/>
          <w:sz w:val="24"/>
          <w:szCs w:val="24"/>
        </w:rPr>
        <w:t xml:space="preserve">Project: </w:t>
      </w:r>
      <w:r>
        <w:rPr>
          <w:sz w:val="24"/>
          <w:szCs w:val="24"/>
        </w:rPr>
        <w:t>Restful Web Services for IPTV box</w:t>
      </w:r>
      <w:r w:rsidR="005610A9">
        <w:rPr>
          <w:sz w:val="24"/>
          <w:szCs w:val="24"/>
        </w:rPr>
        <w:t>es. [Jadoo2 and Jadoo3]</w:t>
      </w:r>
      <w:r w:rsidR="005610A9" w:rsidRPr="005610A9">
        <w:rPr>
          <w:sz w:val="24"/>
          <w:szCs w:val="24"/>
        </w:rPr>
        <w:t xml:space="preserve"> </w:t>
      </w:r>
      <w:proofErr w:type="gramStart"/>
      <w:r w:rsidR="005610A9">
        <w:rPr>
          <w:sz w:val="24"/>
          <w:szCs w:val="24"/>
        </w:rPr>
        <w:t>Tablets and for Android and IOS Applications</w:t>
      </w:r>
      <w:r w:rsidR="00F430A0">
        <w:rPr>
          <w:sz w:val="24"/>
          <w:szCs w:val="24"/>
        </w:rPr>
        <w:t>.</w:t>
      </w:r>
      <w:proofErr w:type="gramEnd"/>
      <w:r>
        <w:rPr>
          <w:sz w:val="24"/>
          <w:szCs w:val="24"/>
        </w:rPr>
        <w:t xml:space="preserve"> </w:t>
      </w:r>
      <w:r w:rsidR="00F430A0">
        <w:rPr>
          <w:b/>
          <w:bCs/>
          <w:sz w:val="24"/>
          <w:szCs w:val="24"/>
        </w:rPr>
        <w:t>Jan 2012 – Dec 2013</w:t>
      </w:r>
    </w:p>
    <w:p w:rsidR="0051366E" w:rsidRDefault="0051366E" w:rsidP="0051366E">
      <w:pPr>
        <w:spacing w:before="240" w:after="120"/>
        <w:rPr>
          <w:b/>
          <w:bCs/>
          <w:sz w:val="24"/>
          <w:szCs w:val="24"/>
        </w:rPr>
      </w:pPr>
      <w:r>
        <w:rPr>
          <w:b/>
          <w:bCs/>
          <w:sz w:val="24"/>
          <w:szCs w:val="24"/>
        </w:rPr>
        <w:t>Responsibilities</w:t>
      </w:r>
    </w:p>
    <w:p w:rsidR="0051366E" w:rsidRDefault="006700CC" w:rsidP="0051366E">
      <w:pPr>
        <w:numPr>
          <w:ilvl w:val="0"/>
          <w:numId w:val="1"/>
        </w:numPr>
        <w:tabs>
          <w:tab w:val="num" w:pos="720"/>
        </w:tabs>
        <w:rPr>
          <w:sz w:val="24"/>
          <w:szCs w:val="24"/>
        </w:rPr>
      </w:pPr>
      <w:r>
        <w:rPr>
          <w:sz w:val="24"/>
          <w:szCs w:val="24"/>
        </w:rPr>
        <w:t>Building JSON and XML based Restful Web Services.</w:t>
      </w:r>
    </w:p>
    <w:p w:rsidR="0051366E" w:rsidRDefault="0051366E" w:rsidP="0051366E">
      <w:pPr>
        <w:numPr>
          <w:ilvl w:val="0"/>
          <w:numId w:val="1"/>
        </w:numPr>
        <w:tabs>
          <w:tab w:val="num" w:pos="720"/>
        </w:tabs>
        <w:rPr>
          <w:sz w:val="24"/>
          <w:szCs w:val="24"/>
        </w:rPr>
      </w:pPr>
      <w:r>
        <w:rPr>
          <w:sz w:val="24"/>
          <w:szCs w:val="24"/>
        </w:rPr>
        <w:t>All server side scripting in PHP.</w:t>
      </w:r>
    </w:p>
    <w:p w:rsidR="0051366E" w:rsidRDefault="0051366E" w:rsidP="0051366E">
      <w:pPr>
        <w:numPr>
          <w:ilvl w:val="0"/>
          <w:numId w:val="1"/>
        </w:numPr>
        <w:tabs>
          <w:tab w:val="num" w:pos="720"/>
        </w:tabs>
        <w:rPr>
          <w:sz w:val="24"/>
          <w:szCs w:val="24"/>
        </w:rPr>
      </w:pPr>
      <w:r>
        <w:rPr>
          <w:sz w:val="24"/>
          <w:szCs w:val="24"/>
        </w:rPr>
        <w:t>Database designing and implementation.</w:t>
      </w:r>
    </w:p>
    <w:p w:rsidR="00F430A0" w:rsidRDefault="0051366E" w:rsidP="00F430A0">
      <w:pPr>
        <w:numPr>
          <w:ilvl w:val="0"/>
          <w:numId w:val="1"/>
        </w:numPr>
        <w:tabs>
          <w:tab w:val="num" w:pos="720"/>
        </w:tabs>
        <w:rPr>
          <w:sz w:val="24"/>
          <w:szCs w:val="24"/>
        </w:rPr>
      </w:pPr>
      <w:r w:rsidRPr="007D3939">
        <w:rPr>
          <w:sz w:val="24"/>
          <w:szCs w:val="24"/>
        </w:rPr>
        <w:t xml:space="preserve">Used: PHP, Apache, MySQL, </w:t>
      </w:r>
      <w:r w:rsidR="007D3939">
        <w:rPr>
          <w:sz w:val="24"/>
          <w:szCs w:val="24"/>
        </w:rPr>
        <w:t>Codeigniter</w:t>
      </w:r>
    </w:p>
    <w:p w:rsidR="007D3939" w:rsidRPr="007D3939" w:rsidRDefault="007D3939" w:rsidP="007D3939">
      <w:pPr>
        <w:tabs>
          <w:tab w:val="num" w:pos="720"/>
        </w:tabs>
        <w:ind w:left="720"/>
        <w:rPr>
          <w:sz w:val="24"/>
          <w:szCs w:val="24"/>
        </w:rPr>
      </w:pPr>
    </w:p>
    <w:p w:rsidR="004765F6" w:rsidRDefault="004765F6" w:rsidP="00695D60">
      <w:pPr>
        <w:spacing w:before="240" w:after="120"/>
        <w:rPr>
          <w:b/>
          <w:bCs/>
          <w:sz w:val="24"/>
          <w:szCs w:val="24"/>
        </w:rPr>
      </w:pPr>
      <w:r>
        <w:rPr>
          <w:b/>
          <w:bCs/>
          <w:sz w:val="24"/>
          <w:szCs w:val="24"/>
        </w:rPr>
        <w:t xml:space="preserve">Project: </w:t>
      </w:r>
      <w:r w:rsidR="005A4DA1">
        <w:rPr>
          <w:sz w:val="24"/>
          <w:szCs w:val="24"/>
        </w:rPr>
        <w:t>Video Management Porta</w:t>
      </w:r>
      <w:r w:rsidR="005A39BD">
        <w:rPr>
          <w:sz w:val="24"/>
          <w:szCs w:val="24"/>
        </w:rPr>
        <w:t>l</w:t>
      </w:r>
      <w:r>
        <w:rPr>
          <w:sz w:val="24"/>
          <w:szCs w:val="24"/>
        </w:rPr>
        <w:t xml:space="preserve"> for JadooTV</w:t>
      </w:r>
      <w:proofErr w:type="gramStart"/>
      <w:r>
        <w:rPr>
          <w:sz w:val="24"/>
          <w:szCs w:val="24"/>
        </w:rPr>
        <w:t>,Inc</w:t>
      </w:r>
      <w:proofErr w:type="gramEnd"/>
      <w:r>
        <w:rPr>
          <w:sz w:val="24"/>
          <w:szCs w:val="24"/>
        </w:rPr>
        <w:t>.</w:t>
      </w:r>
      <w:r>
        <w:rPr>
          <w:b/>
          <w:bCs/>
          <w:sz w:val="24"/>
          <w:szCs w:val="24"/>
        </w:rPr>
        <w:t xml:space="preserve">  March 2011 – </w:t>
      </w:r>
      <w:r w:rsidR="00F430A0">
        <w:rPr>
          <w:b/>
          <w:bCs/>
          <w:sz w:val="24"/>
          <w:szCs w:val="24"/>
        </w:rPr>
        <w:t>Dec 2013</w:t>
      </w:r>
      <w:r>
        <w:rPr>
          <w:b/>
          <w:bCs/>
          <w:sz w:val="24"/>
          <w:szCs w:val="24"/>
        </w:rPr>
        <w:t>:</w:t>
      </w:r>
    </w:p>
    <w:p w:rsidR="004765F6" w:rsidRDefault="004765F6">
      <w:pPr>
        <w:rPr>
          <w:sz w:val="24"/>
          <w:szCs w:val="24"/>
        </w:rPr>
      </w:pPr>
      <w:r>
        <w:rPr>
          <w:sz w:val="24"/>
          <w:szCs w:val="24"/>
        </w:rPr>
        <w:t xml:space="preserve">To build an online admin panel for different JadooTV online applications and merging the previous separate systems into one system using same code base. </w:t>
      </w:r>
      <w:proofErr w:type="gramStart"/>
      <w:r>
        <w:rPr>
          <w:sz w:val="24"/>
          <w:szCs w:val="24"/>
        </w:rPr>
        <w:t>Thus making the whole system consistent, connected and more reliable.</w:t>
      </w:r>
      <w:proofErr w:type="gramEnd"/>
      <w:r>
        <w:rPr>
          <w:sz w:val="24"/>
          <w:szCs w:val="24"/>
        </w:rPr>
        <w:t xml:space="preserve"> </w:t>
      </w:r>
    </w:p>
    <w:p w:rsidR="004765F6" w:rsidRDefault="004765F6" w:rsidP="00695D60">
      <w:pPr>
        <w:spacing w:before="240" w:after="120"/>
        <w:rPr>
          <w:b/>
          <w:bCs/>
          <w:sz w:val="24"/>
          <w:szCs w:val="24"/>
        </w:rPr>
      </w:pPr>
      <w:r>
        <w:rPr>
          <w:b/>
          <w:bCs/>
          <w:sz w:val="24"/>
          <w:szCs w:val="24"/>
        </w:rPr>
        <w:t>Responsibilities</w:t>
      </w:r>
    </w:p>
    <w:p w:rsidR="004765F6" w:rsidRDefault="004765F6">
      <w:pPr>
        <w:numPr>
          <w:ilvl w:val="0"/>
          <w:numId w:val="1"/>
        </w:numPr>
        <w:tabs>
          <w:tab w:val="num" w:pos="720"/>
        </w:tabs>
        <w:rPr>
          <w:sz w:val="24"/>
          <w:szCs w:val="24"/>
        </w:rPr>
      </w:pPr>
      <w:r>
        <w:rPr>
          <w:sz w:val="24"/>
          <w:szCs w:val="24"/>
        </w:rPr>
        <w:t>Implementing web interfaces using HTML, CSS, and Javascript.</w:t>
      </w:r>
    </w:p>
    <w:p w:rsidR="004765F6" w:rsidRDefault="004765F6">
      <w:pPr>
        <w:numPr>
          <w:ilvl w:val="0"/>
          <w:numId w:val="1"/>
        </w:numPr>
        <w:tabs>
          <w:tab w:val="num" w:pos="720"/>
        </w:tabs>
        <w:rPr>
          <w:sz w:val="24"/>
          <w:szCs w:val="24"/>
        </w:rPr>
      </w:pPr>
      <w:r>
        <w:rPr>
          <w:sz w:val="24"/>
          <w:szCs w:val="24"/>
        </w:rPr>
        <w:t>All server side scripting in PHP.</w:t>
      </w:r>
    </w:p>
    <w:p w:rsidR="004765F6" w:rsidRDefault="004765F6">
      <w:pPr>
        <w:numPr>
          <w:ilvl w:val="0"/>
          <w:numId w:val="1"/>
        </w:numPr>
        <w:tabs>
          <w:tab w:val="num" w:pos="720"/>
        </w:tabs>
        <w:rPr>
          <w:sz w:val="24"/>
          <w:szCs w:val="24"/>
        </w:rPr>
      </w:pPr>
      <w:r>
        <w:rPr>
          <w:sz w:val="24"/>
          <w:szCs w:val="24"/>
        </w:rPr>
        <w:t>Database designing and implementation.</w:t>
      </w:r>
    </w:p>
    <w:p w:rsidR="004765F6" w:rsidRDefault="004765F6">
      <w:pPr>
        <w:numPr>
          <w:ilvl w:val="0"/>
          <w:numId w:val="1"/>
        </w:numPr>
        <w:tabs>
          <w:tab w:val="num" w:pos="720"/>
        </w:tabs>
        <w:rPr>
          <w:sz w:val="24"/>
          <w:szCs w:val="24"/>
        </w:rPr>
      </w:pPr>
      <w:r>
        <w:rPr>
          <w:sz w:val="24"/>
          <w:szCs w:val="24"/>
        </w:rPr>
        <w:t>Used: PHP, Apache, MySQL, Dreamweaver CS5, Windows XP, IE Tester, Codeigniter</w:t>
      </w:r>
    </w:p>
    <w:p w:rsidR="00836D06" w:rsidRDefault="00836D06" w:rsidP="00695D60">
      <w:pPr>
        <w:spacing w:before="240" w:after="120"/>
        <w:rPr>
          <w:b/>
          <w:bCs/>
          <w:sz w:val="24"/>
          <w:szCs w:val="24"/>
        </w:rPr>
      </w:pPr>
    </w:p>
    <w:p w:rsidR="004765F6" w:rsidRDefault="004765F6" w:rsidP="00695D60">
      <w:pPr>
        <w:spacing w:before="240" w:after="120"/>
        <w:rPr>
          <w:b/>
          <w:bCs/>
          <w:sz w:val="24"/>
          <w:szCs w:val="24"/>
        </w:rPr>
      </w:pPr>
      <w:r>
        <w:rPr>
          <w:b/>
          <w:bCs/>
          <w:sz w:val="24"/>
          <w:szCs w:val="24"/>
        </w:rPr>
        <w:lastRenderedPageBreak/>
        <w:t xml:space="preserve">Project: </w:t>
      </w:r>
      <w:r>
        <w:rPr>
          <w:sz w:val="24"/>
          <w:szCs w:val="24"/>
        </w:rPr>
        <w:t>MyJadoo Application for JadooTV</w:t>
      </w:r>
      <w:proofErr w:type="gramStart"/>
      <w:r>
        <w:rPr>
          <w:sz w:val="24"/>
          <w:szCs w:val="24"/>
        </w:rPr>
        <w:t>,Inc</w:t>
      </w:r>
      <w:proofErr w:type="gramEnd"/>
      <w:r>
        <w:rPr>
          <w:sz w:val="24"/>
          <w:szCs w:val="24"/>
        </w:rPr>
        <w:t>.</w:t>
      </w:r>
      <w:r w:rsidR="00F430A0">
        <w:rPr>
          <w:b/>
          <w:bCs/>
          <w:sz w:val="24"/>
          <w:szCs w:val="24"/>
        </w:rPr>
        <w:t xml:space="preserve">  Jan 2011 – March 2013</w:t>
      </w:r>
      <w:r>
        <w:rPr>
          <w:b/>
          <w:bCs/>
          <w:sz w:val="24"/>
          <w:szCs w:val="24"/>
        </w:rPr>
        <w:t>:</w:t>
      </w:r>
    </w:p>
    <w:p w:rsidR="004765F6" w:rsidRDefault="004765F6">
      <w:pPr>
        <w:rPr>
          <w:sz w:val="24"/>
          <w:szCs w:val="24"/>
        </w:rPr>
      </w:pPr>
      <w:r>
        <w:rPr>
          <w:sz w:val="24"/>
          <w:szCs w:val="24"/>
        </w:rPr>
        <w:t xml:space="preserve">Building an online application for users/customers of JadooTV, Inc. to enable them to create their account, add channels, subscribe to channels, share channels and join groups. </w:t>
      </w:r>
      <w:proofErr w:type="gramStart"/>
      <w:r>
        <w:rPr>
          <w:sz w:val="24"/>
          <w:szCs w:val="24"/>
        </w:rPr>
        <w:t>So that these channels and groups appear on their IPTV (JadooTV Box).</w:t>
      </w:r>
      <w:proofErr w:type="gramEnd"/>
      <w:r>
        <w:rPr>
          <w:sz w:val="24"/>
          <w:szCs w:val="24"/>
        </w:rPr>
        <w:t xml:space="preserve"> </w:t>
      </w:r>
      <w:proofErr w:type="gramStart"/>
      <w:r>
        <w:rPr>
          <w:sz w:val="24"/>
          <w:szCs w:val="24"/>
        </w:rPr>
        <w:t>Also building admin panel for MyJadoo to manage users/channels/groups.</w:t>
      </w:r>
      <w:proofErr w:type="gramEnd"/>
    </w:p>
    <w:p w:rsidR="004765F6" w:rsidRDefault="004765F6" w:rsidP="00695D60">
      <w:pPr>
        <w:spacing w:before="240" w:after="120"/>
        <w:rPr>
          <w:b/>
          <w:bCs/>
          <w:sz w:val="24"/>
          <w:szCs w:val="24"/>
        </w:rPr>
      </w:pPr>
      <w:r>
        <w:rPr>
          <w:b/>
          <w:bCs/>
          <w:sz w:val="24"/>
          <w:szCs w:val="24"/>
        </w:rPr>
        <w:t>Responsibilities</w:t>
      </w:r>
    </w:p>
    <w:p w:rsidR="004765F6" w:rsidRDefault="004765F6">
      <w:pPr>
        <w:numPr>
          <w:ilvl w:val="0"/>
          <w:numId w:val="2"/>
        </w:numPr>
        <w:tabs>
          <w:tab w:val="num" w:pos="720"/>
        </w:tabs>
        <w:rPr>
          <w:sz w:val="24"/>
          <w:szCs w:val="24"/>
        </w:rPr>
      </w:pPr>
      <w:r>
        <w:rPr>
          <w:sz w:val="24"/>
          <w:szCs w:val="24"/>
        </w:rPr>
        <w:t>Implementing web interfaces using HTML, CSS, and Javascript.</w:t>
      </w:r>
    </w:p>
    <w:p w:rsidR="004765F6" w:rsidRDefault="004765F6">
      <w:pPr>
        <w:numPr>
          <w:ilvl w:val="0"/>
          <w:numId w:val="2"/>
        </w:numPr>
        <w:tabs>
          <w:tab w:val="num" w:pos="720"/>
        </w:tabs>
        <w:rPr>
          <w:sz w:val="24"/>
          <w:szCs w:val="24"/>
        </w:rPr>
      </w:pPr>
      <w:r>
        <w:rPr>
          <w:sz w:val="24"/>
          <w:szCs w:val="24"/>
        </w:rPr>
        <w:t>All server side scripting in PHP.</w:t>
      </w:r>
    </w:p>
    <w:p w:rsidR="00EC005F" w:rsidRPr="00836D06" w:rsidRDefault="004765F6" w:rsidP="00836D06">
      <w:pPr>
        <w:numPr>
          <w:ilvl w:val="0"/>
          <w:numId w:val="2"/>
        </w:numPr>
        <w:tabs>
          <w:tab w:val="num" w:pos="720"/>
        </w:tabs>
        <w:rPr>
          <w:sz w:val="24"/>
          <w:szCs w:val="24"/>
        </w:rPr>
      </w:pPr>
      <w:r>
        <w:rPr>
          <w:sz w:val="24"/>
          <w:szCs w:val="24"/>
        </w:rPr>
        <w:t>Used: PHP, Apache, MySQL, Dreamweaver CS5, Windows XP, IE Tester, Codeigniter</w:t>
      </w:r>
    </w:p>
    <w:p w:rsidR="00836D06" w:rsidRDefault="00836D06" w:rsidP="00695D60">
      <w:pPr>
        <w:spacing w:before="240" w:after="120"/>
        <w:rPr>
          <w:b/>
          <w:bCs/>
          <w:sz w:val="24"/>
          <w:szCs w:val="24"/>
        </w:rPr>
      </w:pPr>
    </w:p>
    <w:p w:rsidR="004765F6" w:rsidRDefault="004765F6" w:rsidP="00695D60">
      <w:pPr>
        <w:spacing w:before="240" w:after="120"/>
        <w:rPr>
          <w:b/>
          <w:bCs/>
          <w:sz w:val="24"/>
          <w:szCs w:val="24"/>
        </w:rPr>
      </w:pPr>
      <w:r>
        <w:rPr>
          <w:b/>
          <w:bCs/>
          <w:sz w:val="24"/>
          <w:szCs w:val="24"/>
        </w:rPr>
        <w:t xml:space="preserve">Project: </w:t>
      </w:r>
      <w:r>
        <w:rPr>
          <w:sz w:val="24"/>
          <w:szCs w:val="24"/>
        </w:rPr>
        <w:t>Online Shop for JadooTV</w:t>
      </w:r>
      <w:proofErr w:type="gramStart"/>
      <w:r>
        <w:rPr>
          <w:sz w:val="24"/>
          <w:szCs w:val="24"/>
        </w:rPr>
        <w:t>,Inc</w:t>
      </w:r>
      <w:proofErr w:type="gramEnd"/>
      <w:r>
        <w:rPr>
          <w:sz w:val="24"/>
          <w:szCs w:val="24"/>
        </w:rPr>
        <w:t>.</w:t>
      </w:r>
      <w:r>
        <w:rPr>
          <w:b/>
          <w:bCs/>
          <w:sz w:val="24"/>
          <w:szCs w:val="24"/>
        </w:rPr>
        <w:t xml:space="preserve">  Oct 18, 2010 – Jan 03, 2011:</w:t>
      </w:r>
    </w:p>
    <w:p w:rsidR="004765F6" w:rsidRDefault="004765F6">
      <w:pPr>
        <w:rPr>
          <w:sz w:val="24"/>
          <w:szCs w:val="24"/>
        </w:rPr>
      </w:pPr>
      <w:r>
        <w:rPr>
          <w:sz w:val="24"/>
          <w:szCs w:val="24"/>
        </w:rPr>
        <w:t xml:space="preserve">Building an online shop for </w:t>
      </w:r>
      <w:proofErr w:type="gramStart"/>
      <w:r>
        <w:rPr>
          <w:sz w:val="24"/>
          <w:szCs w:val="24"/>
        </w:rPr>
        <w:t>JadooTV(</w:t>
      </w:r>
      <w:proofErr w:type="gramEnd"/>
      <w:r>
        <w:rPr>
          <w:sz w:val="24"/>
          <w:szCs w:val="24"/>
        </w:rPr>
        <w:t xml:space="preserve">IPTV), Inc and integrating it with PayPal Website Payment Pro for online payment. </w:t>
      </w:r>
      <w:proofErr w:type="gramStart"/>
      <w:r>
        <w:rPr>
          <w:sz w:val="24"/>
          <w:szCs w:val="24"/>
        </w:rPr>
        <w:t>Also, building its admin panel to manage the orders, customers, and to generate reports efficiently.</w:t>
      </w:r>
      <w:proofErr w:type="gramEnd"/>
    </w:p>
    <w:p w:rsidR="004765F6" w:rsidRDefault="004765F6" w:rsidP="00695D60">
      <w:pPr>
        <w:spacing w:before="240" w:after="120"/>
        <w:rPr>
          <w:b/>
          <w:bCs/>
          <w:sz w:val="24"/>
          <w:szCs w:val="24"/>
        </w:rPr>
      </w:pPr>
      <w:r>
        <w:rPr>
          <w:b/>
          <w:bCs/>
          <w:sz w:val="24"/>
          <w:szCs w:val="24"/>
        </w:rPr>
        <w:t>Responsibilities</w:t>
      </w:r>
    </w:p>
    <w:p w:rsidR="004765F6" w:rsidRDefault="004765F6">
      <w:pPr>
        <w:numPr>
          <w:ilvl w:val="0"/>
          <w:numId w:val="3"/>
        </w:numPr>
        <w:tabs>
          <w:tab w:val="num" w:pos="720"/>
        </w:tabs>
        <w:rPr>
          <w:sz w:val="24"/>
          <w:szCs w:val="24"/>
        </w:rPr>
      </w:pPr>
      <w:r>
        <w:rPr>
          <w:sz w:val="24"/>
          <w:szCs w:val="24"/>
        </w:rPr>
        <w:t xml:space="preserve"> Implemented the user interfaces (UI).</w:t>
      </w:r>
    </w:p>
    <w:p w:rsidR="004765F6" w:rsidRDefault="004765F6">
      <w:pPr>
        <w:numPr>
          <w:ilvl w:val="0"/>
          <w:numId w:val="3"/>
        </w:numPr>
        <w:tabs>
          <w:tab w:val="num" w:pos="720"/>
        </w:tabs>
        <w:rPr>
          <w:sz w:val="24"/>
          <w:szCs w:val="24"/>
        </w:rPr>
      </w:pPr>
      <w:r>
        <w:rPr>
          <w:sz w:val="24"/>
          <w:szCs w:val="24"/>
        </w:rPr>
        <w:t>Coded in PHP to handle all server side requests.</w:t>
      </w:r>
    </w:p>
    <w:p w:rsidR="004765F6" w:rsidRDefault="004765F6">
      <w:pPr>
        <w:numPr>
          <w:ilvl w:val="0"/>
          <w:numId w:val="3"/>
        </w:numPr>
        <w:tabs>
          <w:tab w:val="num" w:pos="720"/>
        </w:tabs>
        <w:rPr>
          <w:sz w:val="24"/>
          <w:szCs w:val="24"/>
        </w:rPr>
      </w:pPr>
      <w:r>
        <w:rPr>
          <w:sz w:val="24"/>
          <w:szCs w:val="24"/>
        </w:rPr>
        <w:t>Integrating with other systems and tools utilizing web services and APIs inluding Paypal Website Payment Pro, Google Checkout, First Data Global Gateway.</w:t>
      </w:r>
    </w:p>
    <w:p w:rsidR="004765F6" w:rsidRDefault="004765F6">
      <w:pPr>
        <w:numPr>
          <w:ilvl w:val="0"/>
          <w:numId w:val="3"/>
        </w:numPr>
        <w:tabs>
          <w:tab w:val="num" w:pos="720"/>
        </w:tabs>
        <w:rPr>
          <w:sz w:val="24"/>
          <w:szCs w:val="24"/>
        </w:rPr>
      </w:pPr>
      <w:r>
        <w:rPr>
          <w:sz w:val="24"/>
          <w:szCs w:val="24"/>
        </w:rPr>
        <w:t>Used: PHP, Apache, MySQL, Dreamweaver CS5, Windows XP, IE Tester</w:t>
      </w:r>
    </w:p>
    <w:p w:rsidR="004765F6" w:rsidRDefault="004765F6" w:rsidP="00695D60">
      <w:pPr>
        <w:spacing w:before="240" w:after="120"/>
        <w:rPr>
          <w:b/>
          <w:bCs/>
          <w:sz w:val="24"/>
          <w:szCs w:val="24"/>
        </w:rPr>
      </w:pPr>
      <w:r>
        <w:rPr>
          <w:b/>
          <w:bCs/>
          <w:sz w:val="24"/>
          <w:szCs w:val="24"/>
        </w:rPr>
        <w:t xml:space="preserve">Project: </w:t>
      </w:r>
      <w:r>
        <w:rPr>
          <w:sz w:val="24"/>
          <w:szCs w:val="24"/>
        </w:rPr>
        <w:t>Reseller Request System for JadooTV</w:t>
      </w:r>
      <w:proofErr w:type="gramStart"/>
      <w:r>
        <w:rPr>
          <w:sz w:val="24"/>
          <w:szCs w:val="24"/>
        </w:rPr>
        <w:t>,Inc</w:t>
      </w:r>
      <w:proofErr w:type="gramEnd"/>
      <w:r>
        <w:rPr>
          <w:sz w:val="24"/>
          <w:szCs w:val="24"/>
        </w:rPr>
        <w:t>.</w:t>
      </w:r>
      <w:r>
        <w:rPr>
          <w:b/>
          <w:bCs/>
          <w:sz w:val="24"/>
          <w:szCs w:val="24"/>
        </w:rPr>
        <w:t xml:space="preserve">  Oct 2010 – Nov 3, 2010:</w:t>
      </w:r>
    </w:p>
    <w:p w:rsidR="004765F6" w:rsidRDefault="004765F6">
      <w:pPr>
        <w:rPr>
          <w:sz w:val="24"/>
          <w:szCs w:val="24"/>
        </w:rPr>
      </w:pPr>
      <w:r>
        <w:rPr>
          <w:sz w:val="24"/>
          <w:szCs w:val="24"/>
        </w:rPr>
        <w:t xml:space="preserve">To build an online application for resellers of JadooTV, Inc. to enable them to create their account, add channels, subscribe to channels, share channels and join groups. So that these channels and groups appear on their IPTV (JadooTV Box) </w:t>
      </w:r>
    </w:p>
    <w:p w:rsidR="004765F6" w:rsidRDefault="004765F6" w:rsidP="00695D60">
      <w:pPr>
        <w:spacing w:before="240" w:after="120"/>
        <w:rPr>
          <w:b/>
          <w:bCs/>
          <w:sz w:val="24"/>
          <w:szCs w:val="24"/>
        </w:rPr>
      </w:pPr>
      <w:r>
        <w:rPr>
          <w:b/>
          <w:bCs/>
          <w:sz w:val="24"/>
          <w:szCs w:val="24"/>
        </w:rPr>
        <w:t>Responsibilities</w:t>
      </w:r>
    </w:p>
    <w:p w:rsidR="004765F6" w:rsidRDefault="004765F6">
      <w:pPr>
        <w:numPr>
          <w:ilvl w:val="0"/>
          <w:numId w:val="1"/>
        </w:numPr>
        <w:tabs>
          <w:tab w:val="num" w:pos="720"/>
        </w:tabs>
        <w:rPr>
          <w:sz w:val="24"/>
          <w:szCs w:val="24"/>
        </w:rPr>
      </w:pPr>
      <w:r>
        <w:rPr>
          <w:sz w:val="24"/>
          <w:szCs w:val="24"/>
        </w:rPr>
        <w:t>Implementing web interfaces using HTML, CSS, and Javascript.</w:t>
      </w:r>
    </w:p>
    <w:p w:rsidR="004765F6" w:rsidRDefault="004765F6">
      <w:pPr>
        <w:numPr>
          <w:ilvl w:val="0"/>
          <w:numId w:val="1"/>
        </w:numPr>
        <w:tabs>
          <w:tab w:val="num" w:pos="720"/>
        </w:tabs>
        <w:rPr>
          <w:sz w:val="24"/>
          <w:szCs w:val="24"/>
        </w:rPr>
      </w:pPr>
      <w:r>
        <w:rPr>
          <w:sz w:val="24"/>
          <w:szCs w:val="24"/>
        </w:rPr>
        <w:t>All server side scripting in PHP</w:t>
      </w:r>
    </w:p>
    <w:p w:rsidR="004765F6" w:rsidRDefault="004765F6">
      <w:pPr>
        <w:numPr>
          <w:ilvl w:val="0"/>
          <w:numId w:val="1"/>
        </w:numPr>
        <w:tabs>
          <w:tab w:val="num" w:pos="720"/>
        </w:tabs>
        <w:rPr>
          <w:sz w:val="24"/>
          <w:szCs w:val="24"/>
        </w:rPr>
      </w:pPr>
      <w:r>
        <w:rPr>
          <w:sz w:val="24"/>
          <w:szCs w:val="24"/>
        </w:rPr>
        <w:t>Database designing and implementation.</w:t>
      </w:r>
    </w:p>
    <w:p w:rsidR="004765F6" w:rsidRDefault="004765F6">
      <w:pPr>
        <w:numPr>
          <w:ilvl w:val="0"/>
          <w:numId w:val="1"/>
        </w:numPr>
        <w:tabs>
          <w:tab w:val="num" w:pos="720"/>
        </w:tabs>
        <w:rPr>
          <w:sz w:val="24"/>
          <w:szCs w:val="24"/>
        </w:rPr>
      </w:pPr>
      <w:r>
        <w:rPr>
          <w:sz w:val="24"/>
          <w:szCs w:val="24"/>
        </w:rPr>
        <w:t>Used: PHP, Apache, MySQL, Dreamweaver CS5, Windows XP, IE Tester, Codeigniter</w:t>
      </w:r>
    </w:p>
    <w:p w:rsidR="00270610" w:rsidRDefault="00270610" w:rsidP="00270610">
      <w:pPr>
        <w:tabs>
          <w:tab w:val="num" w:pos="720"/>
        </w:tabs>
        <w:rPr>
          <w:sz w:val="24"/>
          <w:szCs w:val="24"/>
        </w:rPr>
      </w:pPr>
    </w:p>
    <w:p w:rsidR="005B4FCC" w:rsidRDefault="005B4FCC" w:rsidP="005B4FCC">
      <w:pPr>
        <w:shd w:val="clear" w:color="auto" w:fill="D9D9D9"/>
        <w:spacing w:before="240" w:after="120"/>
        <w:rPr>
          <w:b/>
          <w:bCs/>
          <w:sz w:val="24"/>
          <w:szCs w:val="24"/>
        </w:rPr>
      </w:pPr>
      <w:r>
        <w:rPr>
          <w:b/>
          <w:bCs/>
          <w:sz w:val="24"/>
          <w:szCs w:val="24"/>
        </w:rPr>
        <w:t>REFERENCES</w:t>
      </w:r>
    </w:p>
    <w:p w:rsidR="005B4FCC" w:rsidRDefault="00B471FC">
      <w:pPr>
        <w:rPr>
          <w:sz w:val="24"/>
          <w:szCs w:val="24"/>
        </w:rPr>
      </w:pPr>
      <w:r>
        <w:rPr>
          <w:sz w:val="24"/>
          <w:szCs w:val="24"/>
        </w:rPr>
        <w:t>References will be provided on demand.</w:t>
      </w:r>
    </w:p>
    <w:p w:rsidR="00771045" w:rsidRDefault="00771045">
      <w:pPr>
        <w:rPr>
          <w:sz w:val="24"/>
          <w:szCs w:val="24"/>
        </w:rPr>
      </w:pPr>
    </w:p>
    <w:sectPr w:rsidR="00771045" w:rsidSect="00D505BF">
      <w:pgSz w:w="11909" w:h="16834"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start w:val="1"/>
      <w:numFmt w:val="bullet"/>
      <w:lvlText w:val="●"/>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start w:val="1"/>
      <w:numFmt w:val="bullet"/>
      <w:lvlText w:val="●"/>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start w:val="1"/>
      <w:numFmt w:val="bullet"/>
      <w:lvlText w:val="●"/>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3">
    <w:nsid w:val="18D3192F"/>
    <w:multiLevelType w:val="hybridMultilevel"/>
    <w:tmpl w:val="B2CCB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2D1AA3"/>
    <w:multiLevelType w:val="hybridMultilevel"/>
    <w:tmpl w:val="0B74E1AE"/>
    <w:lvl w:ilvl="0" w:tplc="8C3440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8356EB"/>
    <w:multiLevelType w:val="hybridMultilevel"/>
    <w:tmpl w:val="967238CC"/>
    <w:lvl w:ilvl="0" w:tplc="8C3440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625125"/>
    <w:multiLevelType w:val="hybridMultilevel"/>
    <w:tmpl w:val="40767DE4"/>
    <w:lvl w:ilvl="0" w:tplc="0D967B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532F86"/>
    <w:multiLevelType w:val="hybridMultilevel"/>
    <w:tmpl w:val="B7C6B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414941"/>
    <w:multiLevelType w:val="hybridMultilevel"/>
    <w:tmpl w:val="787C9344"/>
    <w:lvl w:ilvl="0" w:tplc="BA780F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3"/>
  </w:num>
  <w:num w:numId="6">
    <w:abstractNumId w:val="5"/>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5D55"/>
    <w:rsid w:val="00007FA7"/>
    <w:rsid w:val="000126C0"/>
    <w:rsid w:val="000250D8"/>
    <w:rsid w:val="000258FA"/>
    <w:rsid w:val="000274D5"/>
    <w:rsid w:val="000405AF"/>
    <w:rsid w:val="00052BE9"/>
    <w:rsid w:val="0006498F"/>
    <w:rsid w:val="00066157"/>
    <w:rsid w:val="000672B6"/>
    <w:rsid w:val="000774A0"/>
    <w:rsid w:val="00077FDD"/>
    <w:rsid w:val="0008184C"/>
    <w:rsid w:val="00082A25"/>
    <w:rsid w:val="000B2B7A"/>
    <w:rsid w:val="000B5F10"/>
    <w:rsid w:val="000C737F"/>
    <w:rsid w:val="000D1CC0"/>
    <w:rsid w:val="000F64F0"/>
    <w:rsid w:val="000F72F6"/>
    <w:rsid w:val="0010442D"/>
    <w:rsid w:val="0011074D"/>
    <w:rsid w:val="00130B91"/>
    <w:rsid w:val="00151D12"/>
    <w:rsid w:val="00160FA5"/>
    <w:rsid w:val="00163D18"/>
    <w:rsid w:val="001840D9"/>
    <w:rsid w:val="00197552"/>
    <w:rsid w:val="001A6C32"/>
    <w:rsid w:val="001B589F"/>
    <w:rsid w:val="001B655D"/>
    <w:rsid w:val="001D0968"/>
    <w:rsid w:val="001E6DA5"/>
    <w:rsid w:val="00205741"/>
    <w:rsid w:val="0024190C"/>
    <w:rsid w:val="002443A5"/>
    <w:rsid w:val="002626B4"/>
    <w:rsid w:val="00265A51"/>
    <w:rsid w:val="00270610"/>
    <w:rsid w:val="00284266"/>
    <w:rsid w:val="0029015A"/>
    <w:rsid w:val="0029060D"/>
    <w:rsid w:val="002913BD"/>
    <w:rsid w:val="002976A6"/>
    <w:rsid w:val="002A01E9"/>
    <w:rsid w:val="002A066B"/>
    <w:rsid w:val="002B14B9"/>
    <w:rsid w:val="002B219B"/>
    <w:rsid w:val="002B26D4"/>
    <w:rsid w:val="002B46E2"/>
    <w:rsid w:val="002B6A5B"/>
    <w:rsid w:val="002C0B36"/>
    <w:rsid w:val="002C0B46"/>
    <w:rsid w:val="002C1944"/>
    <w:rsid w:val="002C2A4A"/>
    <w:rsid w:val="002C4FA1"/>
    <w:rsid w:val="002D0D39"/>
    <w:rsid w:val="002D5B36"/>
    <w:rsid w:val="002E23B2"/>
    <w:rsid w:val="002E3489"/>
    <w:rsid w:val="002F20E7"/>
    <w:rsid w:val="00303AE0"/>
    <w:rsid w:val="00304512"/>
    <w:rsid w:val="0032167A"/>
    <w:rsid w:val="00327DD3"/>
    <w:rsid w:val="00380375"/>
    <w:rsid w:val="003849B6"/>
    <w:rsid w:val="003878FB"/>
    <w:rsid w:val="003A540D"/>
    <w:rsid w:val="003A5A97"/>
    <w:rsid w:val="003A6BA7"/>
    <w:rsid w:val="003B0C32"/>
    <w:rsid w:val="003B45CF"/>
    <w:rsid w:val="003C6A33"/>
    <w:rsid w:val="003D3C49"/>
    <w:rsid w:val="003E2073"/>
    <w:rsid w:val="004032F4"/>
    <w:rsid w:val="00405A8F"/>
    <w:rsid w:val="0042326C"/>
    <w:rsid w:val="00426AE2"/>
    <w:rsid w:val="0043623E"/>
    <w:rsid w:val="004426A3"/>
    <w:rsid w:val="00454A73"/>
    <w:rsid w:val="00467A9A"/>
    <w:rsid w:val="004701B9"/>
    <w:rsid w:val="00470722"/>
    <w:rsid w:val="004765F6"/>
    <w:rsid w:val="004911A4"/>
    <w:rsid w:val="00495177"/>
    <w:rsid w:val="00496C4B"/>
    <w:rsid w:val="004975F0"/>
    <w:rsid w:val="004A6884"/>
    <w:rsid w:val="004A6FE1"/>
    <w:rsid w:val="004D51FA"/>
    <w:rsid w:val="004D67ED"/>
    <w:rsid w:val="004D68AD"/>
    <w:rsid w:val="004E312D"/>
    <w:rsid w:val="004F1754"/>
    <w:rsid w:val="004F2D97"/>
    <w:rsid w:val="004F3D68"/>
    <w:rsid w:val="00502E26"/>
    <w:rsid w:val="00511EF6"/>
    <w:rsid w:val="0051366E"/>
    <w:rsid w:val="00522FFB"/>
    <w:rsid w:val="00527F19"/>
    <w:rsid w:val="00534A02"/>
    <w:rsid w:val="00536563"/>
    <w:rsid w:val="00542372"/>
    <w:rsid w:val="00543488"/>
    <w:rsid w:val="005464D9"/>
    <w:rsid w:val="00546E16"/>
    <w:rsid w:val="0055224C"/>
    <w:rsid w:val="005610A9"/>
    <w:rsid w:val="00561453"/>
    <w:rsid w:val="00567B3A"/>
    <w:rsid w:val="0057015E"/>
    <w:rsid w:val="00575B65"/>
    <w:rsid w:val="005775EF"/>
    <w:rsid w:val="00581AED"/>
    <w:rsid w:val="00594A70"/>
    <w:rsid w:val="005A26BB"/>
    <w:rsid w:val="005A39BD"/>
    <w:rsid w:val="005A48A4"/>
    <w:rsid w:val="005A4DA1"/>
    <w:rsid w:val="005B4C25"/>
    <w:rsid w:val="005B4FCC"/>
    <w:rsid w:val="005B6B69"/>
    <w:rsid w:val="005B7B22"/>
    <w:rsid w:val="005D0153"/>
    <w:rsid w:val="005D4980"/>
    <w:rsid w:val="005E63EB"/>
    <w:rsid w:val="00603685"/>
    <w:rsid w:val="0060419B"/>
    <w:rsid w:val="006122F1"/>
    <w:rsid w:val="00634717"/>
    <w:rsid w:val="006376B1"/>
    <w:rsid w:val="006410CF"/>
    <w:rsid w:val="00645F5C"/>
    <w:rsid w:val="00654FB7"/>
    <w:rsid w:val="00666E20"/>
    <w:rsid w:val="006700CC"/>
    <w:rsid w:val="006836B3"/>
    <w:rsid w:val="00695D60"/>
    <w:rsid w:val="006A0112"/>
    <w:rsid w:val="006C6713"/>
    <w:rsid w:val="006C7AE0"/>
    <w:rsid w:val="006D4FFC"/>
    <w:rsid w:val="00706953"/>
    <w:rsid w:val="00724CC3"/>
    <w:rsid w:val="00725D5C"/>
    <w:rsid w:val="00735BB0"/>
    <w:rsid w:val="00752AFF"/>
    <w:rsid w:val="0075785F"/>
    <w:rsid w:val="00760B10"/>
    <w:rsid w:val="00771045"/>
    <w:rsid w:val="007757E0"/>
    <w:rsid w:val="007A27BE"/>
    <w:rsid w:val="007C5045"/>
    <w:rsid w:val="007D3939"/>
    <w:rsid w:val="007E50CE"/>
    <w:rsid w:val="007E7AB4"/>
    <w:rsid w:val="008047B8"/>
    <w:rsid w:val="00814084"/>
    <w:rsid w:val="00817576"/>
    <w:rsid w:val="00825042"/>
    <w:rsid w:val="00835AAC"/>
    <w:rsid w:val="00836D06"/>
    <w:rsid w:val="00841A1B"/>
    <w:rsid w:val="008553AF"/>
    <w:rsid w:val="00873D67"/>
    <w:rsid w:val="0087637C"/>
    <w:rsid w:val="00891BC7"/>
    <w:rsid w:val="008A7B58"/>
    <w:rsid w:val="008C4BB6"/>
    <w:rsid w:val="008E6F86"/>
    <w:rsid w:val="00904C28"/>
    <w:rsid w:val="00906B05"/>
    <w:rsid w:val="00907EB7"/>
    <w:rsid w:val="009418CD"/>
    <w:rsid w:val="00942411"/>
    <w:rsid w:val="009450D8"/>
    <w:rsid w:val="00946CEC"/>
    <w:rsid w:val="0097516A"/>
    <w:rsid w:val="009A1B0E"/>
    <w:rsid w:val="009A463A"/>
    <w:rsid w:val="009A61B1"/>
    <w:rsid w:val="009A736F"/>
    <w:rsid w:val="009A74A3"/>
    <w:rsid w:val="009C14DE"/>
    <w:rsid w:val="009E26B8"/>
    <w:rsid w:val="009E26C3"/>
    <w:rsid w:val="009E4CBA"/>
    <w:rsid w:val="00A01267"/>
    <w:rsid w:val="00A0211A"/>
    <w:rsid w:val="00A412E7"/>
    <w:rsid w:val="00A51142"/>
    <w:rsid w:val="00A56D5C"/>
    <w:rsid w:val="00A6366A"/>
    <w:rsid w:val="00A63CA4"/>
    <w:rsid w:val="00AA6322"/>
    <w:rsid w:val="00AB12D7"/>
    <w:rsid w:val="00AE31F4"/>
    <w:rsid w:val="00AF0BC7"/>
    <w:rsid w:val="00AF545F"/>
    <w:rsid w:val="00B0584C"/>
    <w:rsid w:val="00B1103D"/>
    <w:rsid w:val="00B23099"/>
    <w:rsid w:val="00B33C31"/>
    <w:rsid w:val="00B374EE"/>
    <w:rsid w:val="00B40864"/>
    <w:rsid w:val="00B43114"/>
    <w:rsid w:val="00B471FC"/>
    <w:rsid w:val="00B56769"/>
    <w:rsid w:val="00B6466A"/>
    <w:rsid w:val="00B65E65"/>
    <w:rsid w:val="00B8706B"/>
    <w:rsid w:val="00BC3CE0"/>
    <w:rsid w:val="00BD36A3"/>
    <w:rsid w:val="00BE00A5"/>
    <w:rsid w:val="00BE0C71"/>
    <w:rsid w:val="00BE69AE"/>
    <w:rsid w:val="00C10154"/>
    <w:rsid w:val="00C15E46"/>
    <w:rsid w:val="00C370DF"/>
    <w:rsid w:val="00C41AD8"/>
    <w:rsid w:val="00C512E1"/>
    <w:rsid w:val="00C51822"/>
    <w:rsid w:val="00C60FBA"/>
    <w:rsid w:val="00C64A44"/>
    <w:rsid w:val="00C64AE7"/>
    <w:rsid w:val="00C70CAD"/>
    <w:rsid w:val="00C850D3"/>
    <w:rsid w:val="00C919E9"/>
    <w:rsid w:val="00CB0AD8"/>
    <w:rsid w:val="00CB0C42"/>
    <w:rsid w:val="00CB7384"/>
    <w:rsid w:val="00CC0391"/>
    <w:rsid w:val="00CC684C"/>
    <w:rsid w:val="00CD4BB4"/>
    <w:rsid w:val="00CF1DBA"/>
    <w:rsid w:val="00D003D5"/>
    <w:rsid w:val="00D06E4F"/>
    <w:rsid w:val="00D119B7"/>
    <w:rsid w:val="00D168AF"/>
    <w:rsid w:val="00D31E13"/>
    <w:rsid w:val="00D430FA"/>
    <w:rsid w:val="00D47226"/>
    <w:rsid w:val="00D505BF"/>
    <w:rsid w:val="00D55F26"/>
    <w:rsid w:val="00D96669"/>
    <w:rsid w:val="00DC183A"/>
    <w:rsid w:val="00DC2054"/>
    <w:rsid w:val="00DC61A9"/>
    <w:rsid w:val="00DC74A4"/>
    <w:rsid w:val="00DD1D8F"/>
    <w:rsid w:val="00DD47A9"/>
    <w:rsid w:val="00DE1837"/>
    <w:rsid w:val="00DF14D8"/>
    <w:rsid w:val="00DF1D3D"/>
    <w:rsid w:val="00E13037"/>
    <w:rsid w:val="00E13C68"/>
    <w:rsid w:val="00E14588"/>
    <w:rsid w:val="00E256C1"/>
    <w:rsid w:val="00E43CC5"/>
    <w:rsid w:val="00E470FA"/>
    <w:rsid w:val="00E57D00"/>
    <w:rsid w:val="00E76D3E"/>
    <w:rsid w:val="00E81ED3"/>
    <w:rsid w:val="00E859C2"/>
    <w:rsid w:val="00E979DC"/>
    <w:rsid w:val="00EB2D4A"/>
    <w:rsid w:val="00EC005F"/>
    <w:rsid w:val="00ED41F6"/>
    <w:rsid w:val="00ED4460"/>
    <w:rsid w:val="00ED4E25"/>
    <w:rsid w:val="00ED69E9"/>
    <w:rsid w:val="00EF1F69"/>
    <w:rsid w:val="00F107D1"/>
    <w:rsid w:val="00F15CD3"/>
    <w:rsid w:val="00F17874"/>
    <w:rsid w:val="00F20D64"/>
    <w:rsid w:val="00F26254"/>
    <w:rsid w:val="00F34ABB"/>
    <w:rsid w:val="00F37F72"/>
    <w:rsid w:val="00F430A0"/>
    <w:rsid w:val="00F4366A"/>
    <w:rsid w:val="00F7380F"/>
    <w:rsid w:val="00FA4104"/>
    <w:rsid w:val="00FB40AD"/>
    <w:rsid w:val="00FE30A6"/>
    <w:rsid w:val="00FE3732"/>
    <w:rsid w:val="00FE7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2"/>
      <w:szCs w:val="22"/>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55224C"/>
    <w:rPr>
      <w:color w:val="0000FF"/>
      <w:u w:val="single"/>
    </w:rPr>
  </w:style>
  <w:style w:type="paragraph" w:customStyle="1" w:styleId="Default">
    <w:name w:val="Default"/>
    <w:rsid w:val="00502E26"/>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2"/>
      <w:szCs w:val="22"/>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55224C"/>
    <w:rPr>
      <w:color w:val="0000FF"/>
      <w:u w:val="single"/>
    </w:rPr>
  </w:style>
  <w:style w:type="paragraph" w:customStyle="1" w:styleId="Default">
    <w:name w:val="Default"/>
    <w:rsid w:val="00502E26"/>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515735">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mair.anw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Links>
    <vt:vector size="6" baseType="variant">
      <vt:variant>
        <vt:i4>1507445</vt:i4>
      </vt:variant>
      <vt:variant>
        <vt:i4>0</vt:i4>
      </vt:variant>
      <vt:variant>
        <vt:i4>0</vt:i4>
      </vt:variant>
      <vt:variant>
        <vt:i4>5</vt:i4>
      </vt:variant>
      <vt:variant>
        <vt:lpwstr>mailto:umair.anwr@gmail.com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Umair</dc:creator>
  <cp:lastModifiedBy>Umiar Anwar</cp:lastModifiedBy>
  <cp:revision>2</cp:revision>
  <cp:lastPrinted>2015-12-12T18:14:00Z</cp:lastPrinted>
  <dcterms:created xsi:type="dcterms:W3CDTF">2015-12-28T13:55:00Z</dcterms:created>
  <dcterms:modified xsi:type="dcterms:W3CDTF">2015-12-28T13:55:00Z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1CY7-_dm_FhJIge8paNPuHFjfYj5lDP3zEcPVGwIHI9c</vt:lpwstr>
  </property>
  <property fmtid="{D5CDD505-2E9C-101B-9397-08002B2CF9AE}" pid="4" name="Google.Documents.RevisionId">
    <vt:lpwstr>02621915506579904657</vt:lpwstr>
  </property>
  <property fmtid="{D5CDD505-2E9C-101B-9397-08002B2CF9AE}" pid="5" name="Google.Documents.PreviousRevisionId">
    <vt:lpwstr>01671813790179757396</vt:lpwstr>
  </property>
  <property fmtid="{D5CDD505-2E9C-101B-9397-08002B2CF9AE}" pid="6" name="Google.Documents.PluginVersion">
    <vt:lpwstr>2.0.2662.553</vt:lpwstr>
  </property>
  <property fmtid="{D5CDD505-2E9C-101B-9397-08002B2CF9AE}" pid="7" name="Google.Documents.MergeIncapabilityFlags">
    <vt:i4>0</vt:i4>
  </property>
</Properties>
</file>