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41" w:rightFromText="141" w:vertAnchor="page" w:horzAnchor="margin" w:tblpX="-176" w:tblpY="946"/>
        <w:tblW w:w="9606" w:type="dxa"/>
        <w:tblLook w:val="04A0" w:firstRow="1" w:lastRow="0" w:firstColumn="1" w:lastColumn="0" w:noHBand="0" w:noVBand="1"/>
      </w:tblPr>
      <w:tblGrid>
        <w:gridCol w:w="3412"/>
        <w:gridCol w:w="6194"/>
      </w:tblGrid>
      <w:tr w:rsidR="00CF6BD8" w:rsidRPr="007B19AC" w:rsidTr="0005588A">
        <w:tc>
          <w:tcPr>
            <w:tcW w:w="3412" w:type="dxa"/>
          </w:tcPr>
          <w:p w:rsidR="00CF6BD8" w:rsidRDefault="00D93D0F" w:rsidP="00D93D0F">
            <w:pPr>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14:anchorId="1B4805ED" wp14:editId="351822B9">
                  <wp:extent cx="9525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 umairanwar PortraitUrl_100.jpg"/>
                          <pic:cNvPicPr/>
                        </pic:nvPicPr>
                        <pic:blipFill>
                          <a:blip r:embed="rId6">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rsidR="00CF6BD8" w:rsidRDefault="009F771D" w:rsidP="00167E9B">
            <w:pPr>
              <w:rPr>
                <w:rFonts w:ascii="Times New Roman" w:hAnsi="Times New Roman" w:cs="Times New Roman"/>
                <w:b/>
                <w:sz w:val="32"/>
                <w:szCs w:val="32"/>
              </w:rPr>
            </w:pPr>
            <w:r>
              <w:rPr>
                <w:rFonts w:ascii="Times New Roman" w:hAnsi="Times New Roman" w:cs="Times New Roman"/>
                <w:b/>
                <w:sz w:val="32"/>
                <w:szCs w:val="32"/>
              </w:rPr>
              <w:t>Umair Anwar</w:t>
            </w:r>
          </w:p>
          <w:p w:rsidR="00CF6BD8" w:rsidRPr="00A7206F" w:rsidRDefault="009F04C2" w:rsidP="00167E9B">
            <w:pPr>
              <w:rPr>
                <w:rFonts w:ascii="Times New Roman" w:hAnsi="Times New Roman" w:cs="Times New Roman"/>
                <w:b/>
              </w:rPr>
            </w:pPr>
            <w:r>
              <w:rPr>
                <w:rFonts w:ascii="Times New Roman" w:hAnsi="Times New Roman" w:cs="Times New Roman"/>
                <w:b/>
              </w:rPr>
              <w:t>Software Engineer</w:t>
            </w:r>
          </w:p>
          <w:p w:rsidR="00CF6BD8" w:rsidRDefault="00CF6BD8" w:rsidP="00167E9B">
            <w:pPr>
              <w:rPr>
                <w:rFonts w:ascii="Times New Roman" w:hAnsi="Times New Roman" w:cs="Times New Roman"/>
                <w:b/>
              </w:rPr>
            </w:pPr>
          </w:p>
          <w:p w:rsidR="00CF6BD8" w:rsidRDefault="00CF6BD8" w:rsidP="00167E9B">
            <w:pPr>
              <w:rPr>
                <w:rFonts w:ascii="Times New Roman" w:hAnsi="Times New Roman" w:cs="Times New Roman"/>
              </w:rPr>
            </w:pPr>
          </w:p>
          <w:p w:rsidR="00CF6BD8" w:rsidRDefault="00CF6BD8" w:rsidP="00167E9B">
            <w:pPr>
              <w:rPr>
                <w:rFonts w:ascii="Times New Roman" w:hAnsi="Times New Roman" w:cs="Times New Roman"/>
              </w:rPr>
            </w:pPr>
          </w:p>
          <w:p w:rsidR="00CF6BD8" w:rsidRPr="005C4F8A" w:rsidRDefault="00CF6BD8" w:rsidP="00167E9B">
            <w:pPr>
              <w:rPr>
                <w:rFonts w:ascii="Times New Roman" w:hAnsi="Times New Roman" w:cs="Times New Roman"/>
                <w:b/>
              </w:rPr>
            </w:pPr>
            <w:r w:rsidRPr="005C4F8A">
              <w:rPr>
                <w:rFonts w:ascii="Times New Roman" w:hAnsi="Times New Roman" w:cs="Times New Roman"/>
                <w:b/>
              </w:rPr>
              <w:t>Personal Details</w:t>
            </w:r>
          </w:p>
          <w:p w:rsidR="00CF6BD8" w:rsidRPr="005C4F8A" w:rsidRDefault="009F771D" w:rsidP="009F771D">
            <w:pPr>
              <w:rPr>
                <w:rFonts w:ascii="Times New Roman" w:hAnsi="Times New Roman" w:cs="Times New Roman"/>
                <w:i/>
                <w:sz w:val="20"/>
                <w:szCs w:val="20"/>
              </w:rPr>
            </w:pPr>
            <w:r>
              <w:rPr>
                <w:rFonts w:ascii="Times New Roman" w:hAnsi="Times New Roman" w:cs="Times New Roman"/>
                <w:i/>
                <w:sz w:val="20"/>
                <w:szCs w:val="20"/>
              </w:rPr>
              <w:t>House# BXIV 200 Jada, Jhelum, Pakistan.</w:t>
            </w:r>
          </w:p>
          <w:p w:rsidR="00CF6BD8" w:rsidRPr="005C4F8A" w:rsidRDefault="00CF6BD8" w:rsidP="00167E9B">
            <w:pPr>
              <w:rPr>
                <w:rFonts w:ascii="Times New Roman" w:hAnsi="Times New Roman" w:cs="Times New Roman"/>
                <w:i/>
                <w:sz w:val="20"/>
                <w:szCs w:val="20"/>
              </w:rPr>
            </w:pPr>
          </w:p>
          <w:p w:rsidR="00CF6BD8" w:rsidRPr="005C4F8A" w:rsidRDefault="009F771D" w:rsidP="00167E9B">
            <w:pPr>
              <w:rPr>
                <w:rFonts w:ascii="Times New Roman" w:hAnsi="Times New Roman" w:cs="Times New Roman"/>
                <w:i/>
                <w:sz w:val="20"/>
                <w:szCs w:val="20"/>
              </w:rPr>
            </w:pPr>
            <w:r>
              <w:rPr>
                <w:rFonts w:ascii="Times New Roman" w:hAnsi="Times New Roman" w:cs="Times New Roman"/>
                <w:i/>
                <w:sz w:val="20"/>
                <w:szCs w:val="20"/>
              </w:rPr>
              <w:t>M: +92</w:t>
            </w:r>
            <w:r w:rsidR="00CF6BD8" w:rsidRPr="005C4F8A">
              <w:rPr>
                <w:rFonts w:ascii="Times New Roman" w:hAnsi="Times New Roman" w:cs="Times New Roman"/>
                <w:i/>
                <w:sz w:val="20"/>
                <w:szCs w:val="20"/>
              </w:rPr>
              <w:t>-</w:t>
            </w:r>
            <w:r>
              <w:rPr>
                <w:rFonts w:ascii="Times New Roman" w:hAnsi="Times New Roman" w:cs="Times New Roman"/>
                <w:i/>
                <w:sz w:val="20"/>
                <w:szCs w:val="20"/>
              </w:rPr>
              <w:t>3215405363</w:t>
            </w:r>
          </w:p>
          <w:p w:rsidR="00CF6BD8" w:rsidRPr="005C4F8A" w:rsidRDefault="00CF6BD8" w:rsidP="00167E9B">
            <w:pPr>
              <w:rPr>
                <w:rFonts w:ascii="Times New Roman" w:hAnsi="Times New Roman" w:cs="Times New Roman"/>
                <w:i/>
                <w:sz w:val="20"/>
                <w:szCs w:val="20"/>
              </w:rPr>
            </w:pPr>
            <w:r w:rsidRPr="005C4F8A">
              <w:rPr>
                <w:rFonts w:ascii="Times New Roman" w:hAnsi="Times New Roman" w:cs="Times New Roman"/>
                <w:i/>
                <w:sz w:val="20"/>
                <w:szCs w:val="20"/>
              </w:rPr>
              <w:t xml:space="preserve">E: </w:t>
            </w:r>
            <w:hyperlink r:id="rId7" w:history="1">
              <w:r w:rsidR="0093151B" w:rsidRPr="004F477C">
                <w:rPr>
                  <w:rStyle w:val="Hyperlink"/>
                  <w:rFonts w:ascii="Times New Roman" w:hAnsi="Times New Roman" w:cs="Times New Roman"/>
                  <w:i/>
                  <w:sz w:val="20"/>
                  <w:szCs w:val="20"/>
                </w:rPr>
                <w:t>umair.anwr@gmail.com</w:t>
              </w:r>
            </w:hyperlink>
          </w:p>
          <w:p w:rsidR="005C4F8A" w:rsidRPr="005C4F8A" w:rsidRDefault="005C4F8A" w:rsidP="00167E9B">
            <w:pPr>
              <w:rPr>
                <w:rFonts w:ascii="Times New Roman" w:hAnsi="Times New Roman" w:cs="Times New Roman"/>
                <w:i/>
                <w:sz w:val="20"/>
                <w:szCs w:val="20"/>
              </w:rPr>
            </w:pPr>
          </w:p>
          <w:p w:rsidR="00CF6BD8" w:rsidRPr="005C4F8A" w:rsidRDefault="00CF6BD8" w:rsidP="00167E9B">
            <w:pPr>
              <w:rPr>
                <w:rFonts w:ascii="Times New Roman" w:hAnsi="Times New Roman" w:cs="Times New Roman"/>
                <w:i/>
                <w:sz w:val="20"/>
                <w:szCs w:val="20"/>
              </w:rPr>
            </w:pPr>
            <w:r w:rsidRPr="005C4F8A">
              <w:rPr>
                <w:rFonts w:ascii="Times New Roman" w:hAnsi="Times New Roman" w:cs="Times New Roman"/>
                <w:i/>
                <w:sz w:val="20"/>
                <w:szCs w:val="20"/>
              </w:rPr>
              <w:t xml:space="preserve">DOB: </w:t>
            </w:r>
            <w:r w:rsidR="0093151B">
              <w:rPr>
                <w:rFonts w:ascii="Times New Roman" w:hAnsi="Times New Roman" w:cs="Times New Roman"/>
                <w:i/>
                <w:sz w:val="20"/>
                <w:szCs w:val="20"/>
              </w:rPr>
              <w:t>23</w:t>
            </w:r>
            <w:r w:rsidRPr="005C4F8A">
              <w:rPr>
                <w:rFonts w:ascii="Times New Roman" w:hAnsi="Times New Roman" w:cs="Times New Roman"/>
                <w:i/>
                <w:sz w:val="20"/>
                <w:szCs w:val="20"/>
              </w:rPr>
              <w:t>/0</w:t>
            </w:r>
            <w:r w:rsidR="0093151B">
              <w:rPr>
                <w:rFonts w:ascii="Times New Roman" w:hAnsi="Times New Roman" w:cs="Times New Roman"/>
                <w:i/>
                <w:sz w:val="20"/>
                <w:szCs w:val="20"/>
              </w:rPr>
              <w:t>9/1988</w:t>
            </w:r>
          </w:p>
          <w:p w:rsidR="00CF6BD8" w:rsidRDefault="005C4F8A" w:rsidP="00167E9B">
            <w:pPr>
              <w:rPr>
                <w:rFonts w:ascii="Times New Roman" w:hAnsi="Times New Roman" w:cs="Times New Roman"/>
                <w:i/>
                <w:lang w:val="en-US"/>
              </w:rPr>
            </w:pPr>
            <w:r w:rsidRPr="005C4F8A">
              <w:rPr>
                <w:rFonts w:ascii="Times New Roman" w:hAnsi="Times New Roman" w:cs="Times New Roman"/>
                <w:i/>
                <w:lang w:val="en-US"/>
              </w:rPr>
              <w:t>Nationality: Pakistani</w:t>
            </w:r>
          </w:p>
          <w:p w:rsidR="005C4F8A" w:rsidRPr="006835BD" w:rsidRDefault="005C4F8A" w:rsidP="00167E9B">
            <w:pPr>
              <w:rPr>
                <w:rFonts w:ascii="Times New Roman" w:hAnsi="Times New Roman" w:cs="Times New Roman"/>
                <w:lang w:val="en-US"/>
              </w:rPr>
            </w:pPr>
          </w:p>
          <w:p w:rsidR="002F6865" w:rsidRDefault="005C4F8A" w:rsidP="00167E9B">
            <w:pPr>
              <w:rPr>
                <w:rFonts w:ascii="Times New Roman" w:hAnsi="Times New Roman" w:cs="Times New Roman"/>
                <w:b/>
                <w:lang w:val="en"/>
              </w:rPr>
            </w:pPr>
            <w:r>
              <w:rPr>
                <w:rFonts w:ascii="Times New Roman" w:hAnsi="Times New Roman" w:cs="Times New Roman"/>
                <w:b/>
                <w:lang w:val="en"/>
              </w:rPr>
              <w:t>Personal Skills</w:t>
            </w:r>
          </w:p>
          <w:p w:rsidR="005C4F8A" w:rsidRPr="00937FF3" w:rsidRDefault="005C4F8A" w:rsidP="00167E9B">
            <w:pPr>
              <w:rPr>
                <w:rFonts w:ascii="Times New Roman" w:hAnsi="Times New Roman" w:cs="Times New Roman"/>
                <w:i/>
                <w:sz w:val="20"/>
                <w:szCs w:val="20"/>
                <w:lang w:val="en"/>
              </w:rPr>
            </w:pPr>
            <w:r w:rsidRPr="00937FF3">
              <w:rPr>
                <w:rFonts w:ascii="Times New Roman" w:hAnsi="Times New Roman" w:cs="Times New Roman"/>
                <w:i/>
                <w:sz w:val="20"/>
                <w:szCs w:val="20"/>
                <w:lang w:val="en"/>
              </w:rPr>
              <w:t>Managing workload</w:t>
            </w:r>
          </w:p>
          <w:p w:rsidR="002F6865" w:rsidRPr="00937FF3" w:rsidRDefault="00937FF3" w:rsidP="00167E9B">
            <w:pPr>
              <w:rPr>
                <w:rStyle w:val="hps"/>
                <w:rFonts w:ascii="Times New Roman" w:hAnsi="Times New Roman" w:cs="Times New Roman"/>
                <w:i/>
                <w:sz w:val="20"/>
                <w:szCs w:val="20"/>
              </w:rPr>
            </w:pPr>
            <w:r w:rsidRPr="00937FF3">
              <w:rPr>
                <w:rStyle w:val="hps"/>
                <w:rFonts w:ascii="Times New Roman" w:hAnsi="Times New Roman" w:cs="Times New Roman"/>
                <w:i/>
                <w:sz w:val="20"/>
                <w:szCs w:val="20"/>
              </w:rPr>
              <w:t>Empathetic and Flexible</w:t>
            </w:r>
          </w:p>
          <w:p w:rsidR="00342E18" w:rsidRPr="00937FF3" w:rsidRDefault="00937FF3" w:rsidP="00167E9B">
            <w:pPr>
              <w:rPr>
                <w:rStyle w:val="hps"/>
                <w:rFonts w:ascii="Times New Roman" w:hAnsi="Times New Roman" w:cs="Times New Roman"/>
                <w:i/>
                <w:sz w:val="20"/>
                <w:szCs w:val="20"/>
              </w:rPr>
            </w:pPr>
            <w:r w:rsidRPr="00937FF3">
              <w:rPr>
                <w:rStyle w:val="hps"/>
                <w:rFonts w:ascii="Times New Roman" w:hAnsi="Times New Roman" w:cs="Times New Roman"/>
                <w:i/>
                <w:sz w:val="20"/>
                <w:szCs w:val="20"/>
              </w:rPr>
              <w:t>Competent, Creative and  Resourcefulness</w:t>
            </w:r>
          </w:p>
          <w:p w:rsidR="008F5AF5" w:rsidRDefault="00937FF3" w:rsidP="008F5AF5">
            <w:pPr>
              <w:rPr>
                <w:rStyle w:val="hps"/>
                <w:rFonts w:ascii="Times New Roman" w:hAnsi="Times New Roman" w:cs="Times New Roman"/>
                <w:i/>
                <w:sz w:val="20"/>
                <w:szCs w:val="20"/>
              </w:rPr>
            </w:pPr>
            <w:r w:rsidRPr="00937FF3">
              <w:rPr>
                <w:rStyle w:val="hps"/>
                <w:rFonts w:ascii="Times New Roman" w:hAnsi="Times New Roman" w:cs="Times New Roman"/>
                <w:i/>
                <w:sz w:val="20"/>
                <w:szCs w:val="20"/>
              </w:rPr>
              <w:t>Analytical and interpersonal skills</w:t>
            </w:r>
          </w:p>
          <w:p w:rsidR="002F6865" w:rsidRPr="008F5AF5" w:rsidRDefault="00937FF3" w:rsidP="008F5AF5">
            <w:pPr>
              <w:rPr>
                <w:rFonts w:ascii="Times New Roman" w:hAnsi="Times New Roman" w:cs="Times New Roman"/>
              </w:rPr>
            </w:pPr>
            <w:r w:rsidRPr="00937FF3">
              <w:rPr>
                <w:rStyle w:val="hps"/>
                <w:rFonts w:ascii="Times New Roman" w:hAnsi="Times New Roman" w:cs="Times New Roman"/>
              </w:rPr>
              <w:cr/>
            </w:r>
            <w:r w:rsidR="008F5AF5" w:rsidRPr="008F5AF5">
              <w:rPr>
                <w:rStyle w:val="hps"/>
                <w:rFonts w:ascii="Times New Roman" w:hAnsi="Times New Roman" w:cs="Times New Roman"/>
                <w:b/>
              </w:rPr>
              <w:t>Professional</w:t>
            </w:r>
            <w:r w:rsidR="00D46561">
              <w:rPr>
                <w:rStyle w:val="hps"/>
                <w:rFonts w:ascii="Times New Roman" w:hAnsi="Times New Roman" w:cs="Times New Roman"/>
                <w:b/>
              </w:rPr>
              <w:t xml:space="preserve"> Skills</w:t>
            </w:r>
          </w:p>
          <w:p w:rsidR="00D46561" w:rsidRPr="0005588A" w:rsidRDefault="00D46561" w:rsidP="00D46561">
            <w:pPr>
              <w:pStyle w:val="Default"/>
              <w:rPr>
                <w:i/>
                <w:iCs/>
                <w:sz w:val="20"/>
                <w:szCs w:val="23"/>
              </w:rPr>
            </w:pPr>
            <w:r w:rsidRPr="0005588A">
              <w:rPr>
                <w:i/>
                <w:iCs/>
                <w:sz w:val="20"/>
                <w:szCs w:val="23"/>
              </w:rPr>
              <w:t xml:space="preserve">Specialties: </w:t>
            </w:r>
          </w:p>
          <w:p w:rsidR="00D46561" w:rsidRPr="0005588A" w:rsidRDefault="00D46561" w:rsidP="00D46561">
            <w:pPr>
              <w:pStyle w:val="Default"/>
              <w:numPr>
                <w:ilvl w:val="0"/>
                <w:numId w:val="20"/>
              </w:numPr>
              <w:rPr>
                <w:sz w:val="20"/>
                <w:szCs w:val="23"/>
              </w:rPr>
            </w:pPr>
            <w:r w:rsidRPr="0005588A">
              <w:rPr>
                <w:iCs/>
                <w:sz w:val="20"/>
                <w:szCs w:val="23"/>
              </w:rPr>
              <w:t>Web Services</w:t>
            </w:r>
          </w:p>
          <w:p w:rsidR="00D46561" w:rsidRPr="0005588A" w:rsidRDefault="00D46561" w:rsidP="00D46561">
            <w:pPr>
              <w:pStyle w:val="Default"/>
              <w:numPr>
                <w:ilvl w:val="0"/>
                <w:numId w:val="20"/>
              </w:numPr>
              <w:rPr>
                <w:sz w:val="20"/>
                <w:szCs w:val="23"/>
              </w:rPr>
            </w:pPr>
            <w:r w:rsidRPr="0005588A">
              <w:rPr>
                <w:sz w:val="20"/>
                <w:szCs w:val="23"/>
              </w:rPr>
              <w:t xml:space="preserve">Managing </w:t>
            </w:r>
            <w:r w:rsidRPr="0005588A">
              <w:rPr>
                <w:sz w:val="20"/>
                <w:szCs w:val="23"/>
              </w:rPr>
              <w:t xml:space="preserve">AWS </w:t>
            </w:r>
            <w:r w:rsidRPr="0005588A">
              <w:rPr>
                <w:sz w:val="20"/>
                <w:szCs w:val="23"/>
              </w:rPr>
              <w:t>Cloud</w:t>
            </w:r>
          </w:p>
          <w:p w:rsidR="00D46561" w:rsidRPr="0005588A" w:rsidRDefault="00D46561" w:rsidP="00D46561">
            <w:pPr>
              <w:pStyle w:val="Default"/>
              <w:numPr>
                <w:ilvl w:val="0"/>
                <w:numId w:val="20"/>
              </w:numPr>
              <w:rPr>
                <w:sz w:val="20"/>
                <w:szCs w:val="23"/>
              </w:rPr>
            </w:pPr>
            <w:r w:rsidRPr="0005588A">
              <w:rPr>
                <w:sz w:val="20"/>
                <w:szCs w:val="23"/>
              </w:rPr>
              <w:t>Open-source technologies</w:t>
            </w:r>
          </w:p>
          <w:p w:rsidR="00BD117D" w:rsidRPr="0005588A" w:rsidRDefault="004064C7" w:rsidP="00BD117D">
            <w:pPr>
              <w:pStyle w:val="Default"/>
              <w:numPr>
                <w:ilvl w:val="1"/>
                <w:numId w:val="20"/>
              </w:numPr>
              <w:rPr>
                <w:sz w:val="20"/>
                <w:szCs w:val="23"/>
              </w:rPr>
            </w:pPr>
            <w:r w:rsidRPr="0005588A">
              <w:rPr>
                <w:sz w:val="20"/>
                <w:szCs w:val="23"/>
              </w:rPr>
              <w:t xml:space="preserve">PHP, </w:t>
            </w:r>
            <w:r w:rsidR="00BD117D" w:rsidRPr="0005588A">
              <w:rPr>
                <w:sz w:val="20"/>
                <w:szCs w:val="23"/>
              </w:rPr>
              <w:t>JavaServlets and JSP</w:t>
            </w:r>
          </w:p>
          <w:p w:rsidR="00D46561" w:rsidRPr="0005588A" w:rsidRDefault="004064C7" w:rsidP="00D46561">
            <w:pPr>
              <w:pStyle w:val="Default"/>
              <w:numPr>
                <w:ilvl w:val="1"/>
                <w:numId w:val="20"/>
              </w:numPr>
              <w:rPr>
                <w:sz w:val="20"/>
                <w:szCs w:val="23"/>
              </w:rPr>
            </w:pPr>
            <w:r w:rsidRPr="0005588A">
              <w:rPr>
                <w:sz w:val="20"/>
                <w:szCs w:val="23"/>
              </w:rPr>
              <w:t>MySQL</w:t>
            </w:r>
          </w:p>
          <w:p w:rsidR="00BD117D" w:rsidRPr="0005588A" w:rsidRDefault="00BD117D" w:rsidP="00D46561">
            <w:pPr>
              <w:pStyle w:val="Default"/>
              <w:numPr>
                <w:ilvl w:val="1"/>
                <w:numId w:val="20"/>
              </w:numPr>
              <w:rPr>
                <w:sz w:val="20"/>
                <w:szCs w:val="23"/>
              </w:rPr>
            </w:pPr>
            <w:r w:rsidRPr="0005588A">
              <w:rPr>
                <w:sz w:val="20"/>
                <w:szCs w:val="23"/>
              </w:rPr>
              <w:t>HTML, CSS, Javascript</w:t>
            </w:r>
          </w:p>
          <w:p w:rsidR="00BD117D" w:rsidRPr="0005588A" w:rsidRDefault="00BD117D" w:rsidP="006D4E56">
            <w:pPr>
              <w:pStyle w:val="Default"/>
              <w:numPr>
                <w:ilvl w:val="0"/>
                <w:numId w:val="20"/>
              </w:numPr>
              <w:rPr>
                <w:sz w:val="20"/>
                <w:szCs w:val="23"/>
              </w:rPr>
            </w:pPr>
            <w:r w:rsidRPr="0005588A">
              <w:rPr>
                <w:sz w:val="20"/>
                <w:szCs w:val="23"/>
              </w:rPr>
              <w:t>Object oriented concepts</w:t>
            </w:r>
          </w:p>
          <w:p w:rsidR="00D46561" w:rsidRPr="0005588A" w:rsidRDefault="00D46561" w:rsidP="00D46561">
            <w:pPr>
              <w:pStyle w:val="Default"/>
              <w:numPr>
                <w:ilvl w:val="0"/>
                <w:numId w:val="20"/>
              </w:numPr>
              <w:rPr>
                <w:sz w:val="20"/>
                <w:szCs w:val="23"/>
              </w:rPr>
            </w:pPr>
            <w:r w:rsidRPr="0005588A">
              <w:rPr>
                <w:sz w:val="20"/>
                <w:szCs w:val="23"/>
              </w:rPr>
              <w:t>Linux Hands On</w:t>
            </w:r>
          </w:p>
          <w:p w:rsidR="00D46561" w:rsidRPr="0005588A" w:rsidRDefault="00D46561" w:rsidP="00D46561">
            <w:pPr>
              <w:pStyle w:val="Default"/>
              <w:numPr>
                <w:ilvl w:val="0"/>
                <w:numId w:val="20"/>
              </w:numPr>
              <w:rPr>
                <w:sz w:val="20"/>
                <w:szCs w:val="23"/>
              </w:rPr>
            </w:pPr>
            <w:r w:rsidRPr="0005588A">
              <w:rPr>
                <w:sz w:val="20"/>
                <w:szCs w:val="23"/>
              </w:rPr>
              <w:t xml:space="preserve">GIT </w:t>
            </w:r>
            <w:r w:rsidR="006D4E56" w:rsidRPr="0005588A">
              <w:rPr>
                <w:sz w:val="20"/>
                <w:szCs w:val="23"/>
              </w:rPr>
              <w:t>version control</w:t>
            </w:r>
          </w:p>
          <w:p w:rsidR="00D46561" w:rsidRDefault="00D46561" w:rsidP="00D46561">
            <w:pPr>
              <w:pStyle w:val="Default"/>
              <w:rPr>
                <w:i/>
                <w:iCs/>
                <w:sz w:val="23"/>
                <w:szCs w:val="23"/>
              </w:rPr>
            </w:pPr>
          </w:p>
          <w:tbl>
            <w:tblPr>
              <w:tblW w:w="0" w:type="auto"/>
              <w:tblBorders>
                <w:top w:val="nil"/>
                <w:left w:val="nil"/>
                <w:bottom w:val="nil"/>
                <w:right w:val="nil"/>
              </w:tblBorders>
              <w:tblLook w:val="0000" w:firstRow="0" w:lastRow="0" w:firstColumn="0" w:lastColumn="0" w:noHBand="0" w:noVBand="0"/>
            </w:tblPr>
            <w:tblGrid>
              <w:gridCol w:w="3196"/>
            </w:tblGrid>
            <w:tr w:rsidR="00382D8E" w:rsidRPr="00382D8E" w:rsidTr="00374FE2">
              <w:trPr>
                <w:trHeight w:val="2268"/>
              </w:trPr>
              <w:tc>
                <w:tcPr>
                  <w:tcW w:w="0" w:type="auto"/>
                </w:tcPr>
                <w:p w:rsidR="00C56966" w:rsidRDefault="00C56966" w:rsidP="009F771D">
                  <w:pPr>
                    <w:pStyle w:val="Default"/>
                    <w:framePr w:hSpace="141" w:wrap="around" w:vAnchor="page" w:hAnchor="margin" w:x="-176" w:y="946"/>
                    <w:rPr>
                      <w:b/>
                      <w:bCs/>
                      <w:sz w:val="22"/>
                      <w:szCs w:val="22"/>
                    </w:rPr>
                  </w:pPr>
                  <w:r w:rsidRPr="00C56966">
                    <w:rPr>
                      <w:b/>
                      <w:bCs/>
                      <w:sz w:val="22"/>
                      <w:szCs w:val="22"/>
                    </w:rPr>
                    <w:t xml:space="preserve">Language Skills </w:t>
                  </w:r>
                </w:p>
                <w:p w:rsidR="00FD1A81" w:rsidRPr="003B3FC1" w:rsidRDefault="007210F1" w:rsidP="009F771D">
                  <w:pPr>
                    <w:pStyle w:val="Default"/>
                    <w:framePr w:hSpace="141" w:wrap="around" w:vAnchor="page" w:hAnchor="margin" w:x="-176" w:y="946"/>
                    <w:rPr>
                      <w:bCs/>
                      <w:sz w:val="20"/>
                      <w:szCs w:val="20"/>
                    </w:rPr>
                  </w:pPr>
                  <w:r w:rsidRPr="003B3FC1">
                    <w:rPr>
                      <w:bCs/>
                      <w:sz w:val="20"/>
                      <w:szCs w:val="20"/>
                    </w:rPr>
                    <w:t>E</w:t>
                  </w:r>
                  <w:r w:rsidR="003B3FC1" w:rsidRPr="003B3FC1">
                    <w:rPr>
                      <w:bCs/>
                      <w:sz w:val="20"/>
                      <w:szCs w:val="20"/>
                    </w:rPr>
                    <w:t xml:space="preserve">nglish             </w:t>
                  </w:r>
                  <w:r w:rsidR="002651D4" w:rsidRPr="003B3FC1">
                    <w:rPr>
                      <w:bCs/>
                      <w:sz w:val="20"/>
                      <w:szCs w:val="20"/>
                    </w:rPr>
                    <w:t>Working Proficiency</w:t>
                  </w:r>
                </w:p>
                <w:p w:rsidR="00FD1A81" w:rsidRPr="003B3FC1" w:rsidRDefault="00FD1A81" w:rsidP="009F771D">
                  <w:pPr>
                    <w:pStyle w:val="Default"/>
                    <w:framePr w:hSpace="141" w:wrap="around" w:vAnchor="page" w:hAnchor="margin" w:x="-176" w:y="946"/>
                    <w:rPr>
                      <w:bCs/>
                      <w:sz w:val="20"/>
                      <w:szCs w:val="20"/>
                    </w:rPr>
                  </w:pPr>
                  <w:r w:rsidRPr="003B3FC1">
                    <w:rPr>
                      <w:bCs/>
                      <w:sz w:val="20"/>
                      <w:szCs w:val="20"/>
                    </w:rPr>
                    <w:t xml:space="preserve">Punjabi           </w:t>
                  </w:r>
                  <w:r w:rsidR="00775F78" w:rsidRPr="003B3FC1">
                    <w:rPr>
                      <w:bCs/>
                      <w:sz w:val="20"/>
                      <w:szCs w:val="20"/>
                    </w:rPr>
                    <w:t xml:space="preserve"> </w:t>
                  </w:r>
                  <w:r w:rsidR="002651D4">
                    <w:rPr>
                      <w:bCs/>
                      <w:sz w:val="20"/>
                      <w:szCs w:val="20"/>
                    </w:rPr>
                    <w:t>M</w:t>
                  </w:r>
                  <w:r w:rsidR="00775F78" w:rsidRPr="003B3FC1">
                    <w:rPr>
                      <w:bCs/>
                      <w:sz w:val="20"/>
                      <w:szCs w:val="20"/>
                    </w:rPr>
                    <w:t>other tongue</w:t>
                  </w:r>
                </w:p>
                <w:p w:rsidR="00FD1A81" w:rsidRPr="003B3FC1" w:rsidRDefault="003B3FC1" w:rsidP="009F771D">
                  <w:pPr>
                    <w:pStyle w:val="Default"/>
                    <w:framePr w:hSpace="141" w:wrap="around" w:vAnchor="page" w:hAnchor="margin" w:x="-176" w:y="946"/>
                    <w:rPr>
                      <w:bCs/>
                      <w:sz w:val="20"/>
                      <w:szCs w:val="20"/>
                    </w:rPr>
                  </w:pPr>
                  <w:r w:rsidRPr="003B3FC1">
                    <w:rPr>
                      <w:bCs/>
                      <w:sz w:val="20"/>
                      <w:szCs w:val="20"/>
                    </w:rPr>
                    <w:t>Urdu                 Native</w:t>
                  </w:r>
                </w:p>
                <w:p w:rsidR="00C56966" w:rsidRDefault="00C56966" w:rsidP="009F771D">
                  <w:pPr>
                    <w:pStyle w:val="Default"/>
                    <w:framePr w:hSpace="141" w:wrap="around" w:vAnchor="page" w:hAnchor="margin" w:x="-176" w:y="946"/>
                    <w:rPr>
                      <w:rFonts w:ascii="Wingdings" w:hAnsi="Wingdings" w:cs="Wingdings"/>
                      <w:sz w:val="20"/>
                      <w:szCs w:val="20"/>
                    </w:rPr>
                  </w:pPr>
                </w:p>
                <w:p w:rsidR="009F6C0D" w:rsidRPr="008F5AF5" w:rsidRDefault="009F6C0D" w:rsidP="009F6C0D">
                  <w:pPr>
                    <w:rPr>
                      <w:rFonts w:ascii="Times New Roman" w:hAnsi="Times New Roman" w:cs="Times New Roman"/>
                    </w:rPr>
                  </w:pPr>
                  <w:r>
                    <w:rPr>
                      <w:rStyle w:val="hps"/>
                      <w:rFonts w:ascii="Times New Roman" w:hAnsi="Times New Roman" w:cs="Times New Roman"/>
                      <w:b/>
                    </w:rPr>
                    <w:t>Certifications</w:t>
                  </w:r>
                </w:p>
                <w:p w:rsidR="005661D1" w:rsidRPr="005661D1" w:rsidRDefault="005661D1" w:rsidP="005661D1">
                  <w:pPr>
                    <w:pStyle w:val="Default"/>
                    <w:numPr>
                      <w:ilvl w:val="0"/>
                      <w:numId w:val="31"/>
                    </w:numPr>
                    <w:rPr>
                      <w:iCs/>
                      <w:sz w:val="20"/>
                      <w:szCs w:val="23"/>
                    </w:rPr>
                  </w:pPr>
                  <w:r w:rsidRPr="005661D1">
                    <w:rPr>
                      <w:iCs/>
                      <w:sz w:val="20"/>
                      <w:szCs w:val="23"/>
                    </w:rPr>
                    <w:t>Ethical Hacking, Trillium Information Security Systems (License# 0052449), March 2014.</w:t>
                  </w:r>
                </w:p>
                <w:p w:rsidR="005661D1" w:rsidRPr="005661D1" w:rsidRDefault="005661D1" w:rsidP="005661D1">
                  <w:pPr>
                    <w:pStyle w:val="Default"/>
                    <w:numPr>
                      <w:ilvl w:val="0"/>
                      <w:numId w:val="31"/>
                    </w:numPr>
                    <w:rPr>
                      <w:iCs/>
                      <w:sz w:val="20"/>
                      <w:szCs w:val="23"/>
                    </w:rPr>
                  </w:pPr>
                  <w:r w:rsidRPr="005661D1">
                    <w:rPr>
                      <w:iCs/>
                      <w:sz w:val="20"/>
                      <w:szCs w:val="23"/>
                    </w:rPr>
                    <w:t>Certificate in Computer Hardware, Military College Jhelum.</w:t>
                  </w:r>
                </w:p>
                <w:p w:rsidR="00F17837" w:rsidRDefault="00F17837" w:rsidP="009F771D">
                  <w:pPr>
                    <w:pStyle w:val="Default"/>
                    <w:framePr w:hSpace="141" w:wrap="around" w:vAnchor="page" w:hAnchor="margin" w:x="-176" w:y="946"/>
                    <w:rPr>
                      <w:b/>
                    </w:rPr>
                  </w:pPr>
                </w:p>
                <w:p w:rsidR="009F6C0D" w:rsidRPr="008F5AF5" w:rsidRDefault="007745F0" w:rsidP="009F6C0D">
                  <w:pPr>
                    <w:rPr>
                      <w:rFonts w:ascii="Times New Roman" w:hAnsi="Times New Roman" w:cs="Times New Roman"/>
                    </w:rPr>
                  </w:pPr>
                  <w:r>
                    <w:rPr>
                      <w:rStyle w:val="hps"/>
                      <w:rFonts w:ascii="Times New Roman" w:hAnsi="Times New Roman" w:cs="Times New Roman"/>
                      <w:b/>
                    </w:rPr>
                    <w:t>Education</w:t>
                  </w:r>
                </w:p>
                <w:p w:rsidR="00374FE2" w:rsidRPr="00374FE2" w:rsidRDefault="00374FE2" w:rsidP="00374FE2">
                  <w:pPr>
                    <w:pStyle w:val="Default"/>
                    <w:numPr>
                      <w:ilvl w:val="0"/>
                      <w:numId w:val="32"/>
                    </w:numPr>
                    <w:rPr>
                      <w:iCs/>
                      <w:sz w:val="20"/>
                      <w:szCs w:val="23"/>
                    </w:rPr>
                  </w:pPr>
                  <w:r w:rsidRPr="00374FE2">
                    <w:rPr>
                      <w:iCs/>
                      <w:sz w:val="20"/>
                      <w:szCs w:val="23"/>
                    </w:rPr>
                    <w:t>MS in Information Technology, National University of Science and Tech</w:t>
                  </w:r>
                  <w:r>
                    <w:rPr>
                      <w:iCs/>
                      <w:sz w:val="20"/>
                      <w:szCs w:val="23"/>
                    </w:rPr>
                    <w:t>no</w:t>
                  </w:r>
                  <w:r w:rsidRPr="00374FE2">
                    <w:rPr>
                      <w:iCs/>
                      <w:sz w:val="20"/>
                      <w:szCs w:val="23"/>
                    </w:rPr>
                    <w:t>logy (NUST), Islamabad, Pakistan.</w:t>
                  </w:r>
                </w:p>
                <w:p w:rsidR="00374FE2" w:rsidRPr="00374FE2" w:rsidRDefault="00374FE2" w:rsidP="00374FE2">
                  <w:pPr>
                    <w:pStyle w:val="Default"/>
                    <w:ind w:left="720"/>
                    <w:rPr>
                      <w:iCs/>
                      <w:sz w:val="20"/>
                      <w:szCs w:val="23"/>
                    </w:rPr>
                  </w:pPr>
                  <w:r w:rsidRPr="00374FE2">
                    <w:rPr>
                      <w:iCs/>
                      <w:sz w:val="20"/>
                      <w:szCs w:val="23"/>
                    </w:rPr>
                    <w:t>Completion Year: 2015</w:t>
                  </w:r>
                </w:p>
                <w:p w:rsidR="00374FE2" w:rsidRPr="00374FE2" w:rsidRDefault="00374FE2" w:rsidP="00374FE2">
                  <w:pPr>
                    <w:pStyle w:val="Default"/>
                    <w:rPr>
                      <w:iCs/>
                      <w:sz w:val="20"/>
                      <w:szCs w:val="23"/>
                    </w:rPr>
                  </w:pPr>
                </w:p>
                <w:p w:rsidR="00374FE2" w:rsidRPr="00374FE2" w:rsidRDefault="00374FE2" w:rsidP="00374FE2">
                  <w:pPr>
                    <w:pStyle w:val="Default"/>
                    <w:numPr>
                      <w:ilvl w:val="0"/>
                      <w:numId w:val="32"/>
                    </w:numPr>
                    <w:rPr>
                      <w:iCs/>
                      <w:sz w:val="20"/>
                      <w:szCs w:val="23"/>
                    </w:rPr>
                  </w:pPr>
                  <w:r w:rsidRPr="00374FE2">
                    <w:rPr>
                      <w:iCs/>
                      <w:sz w:val="20"/>
                      <w:szCs w:val="23"/>
                    </w:rPr>
                    <w:t>MSc in Information Technology, University of Gujrat (UOG), Gujrat, Pakistan.</w:t>
                  </w:r>
                </w:p>
                <w:p w:rsidR="009F6C0D" w:rsidRPr="00374FE2" w:rsidRDefault="00374FE2" w:rsidP="00374FE2">
                  <w:pPr>
                    <w:pStyle w:val="Default"/>
                    <w:ind w:left="720"/>
                    <w:rPr>
                      <w:iCs/>
                      <w:sz w:val="20"/>
                      <w:szCs w:val="23"/>
                    </w:rPr>
                  </w:pPr>
                  <w:r w:rsidRPr="00374FE2">
                    <w:rPr>
                      <w:iCs/>
                      <w:sz w:val="20"/>
                      <w:szCs w:val="23"/>
                    </w:rPr>
                    <w:t>Completion Year: 2010</w:t>
                  </w:r>
                </w:p>
                <w:p w:rsidR="00374FE2" w:rsidRPr="0005588A" w:rsidRDefault="00374FE2" w:rsidP="00374FE2">
                  <w:pPr>
                    <w:pStyle w:val="Default"/>
                    <w:rPr>
                      <w:sz w:val="20"/>
                      <w:szCs w:val="23"/>
                    </w:rPr>
                  </w:pPr>
                </w:p>
                <w:p w:rsidR="009F6C0D" w:rsidRPr="008F5AF5" w:rsidRDefault="004833D4" w:rsidP="009F6C0D">
                  <w:pPr>
                    <w:rPr>
                      <w:rFonts w:ascii="Times New Roman" w:hAnsi="Times New Roman" w:cs="Times New Roman"/>
                    </w:rPr>
                  </w:pPr>
                  <w:r>
                    <w:rPr>
                      <w:rStyle w:val="hps"/>
                      <w:rFonts w:ascii="Times New Roman" w:hAnsi="Times New Roman" w:cs="Times New Roman"/>
                      <w:b/>
                    </w:rPr>
                    <w:t>Honor</w:t>
                  </w:r>
                  <w:r w:rsidR="009F6C0D">
                    <w:rPr>
                      <w:rStyle w:val="hps"/>
                      <w:rFonts w:ascii="Times New Roman" w:hAnsi="Times New Roman" w:cs="Times New Roman"/>
                      <w:b/>
                    </w:rPr>
                    <w:t>s</w:t>
                  </w:r>
                </w:p>
                <w:p w:rsidR="009F6C0D" w:rsidRPr="005661D1" w:rsidRDefault="00095AD6" w:rsidP="00095AD6">
                  <w:pPr>
                    <w:pStyle w:val="Default"/>
                    <w:numPr>
                      <w:ilvl w:val="0"/>
                      <w:numId w:val="31"/>
                    </w:numPr>
                    <w:rPr>
                      <w:iCs/>
                      <w:sz w:val="20"/>
                      <w:szCs w:val="23"/>
                    </w:rPr>
                  </w:pPr>
                  <w:r w:rsidRPr="00095AD6">
                    <w:rPr>
                      <w:iCs/>
                      <w:sz w:val="20"/>
                      <w:szCs w:val="23"/>
                    </w:rPr>
                    <w:t>I stood 3rd in All Pakistan Computer Science Quiz Competition in FAST-NUCES</w:t>
                  </w:r>
                  <w:r w:rsidR="009F6C0D" w:rsidRPr="005661D1">
                    <w:rPr>
                      <w:iCs/>
                      <w:sz w:val="20"/>
                      <w:szCs w:val="23"/>
                    </w:rPr>
                    <w:t>.</w:t>
                  </w:r>
                </w:p>
                <w:p w:rsidR="009F6C0D" w:rsidRDefault="009F6C0D" w:rsidP="009F771D">
                  <w:pPr>
                    <w:pStyle w:val="Default"/>
                    <w:framePr w:hSpace="141" w:wrap="around" w:vAnchor="page" w:hAnchor="margin" w:x="-176" w:y="946"/>
                    <w:rPr>
                      <w:b/>
                    </w:rPr>
                  </w:pPr>
                </w:p>
                <w:p w:rsidR="009F6C0D" w:rsidRPr="00F17837" w:rsidRDefault="009F6C0D" w:rsidP="00BD12E7">
                  <w:pPr>
                    <w:rPr>
                      <w:b/>
                    </w:rPr>
                  </w:pPr>
                </w:p>
              </w:tc>
            </w:tr>
            <w:tr w:rsidR="001F7BBB" w:rsidRPr="00382D8E" w:rsidTr="00374FE2">
              <w:trPr>
                <w:trHeight w:val="2340"/>
              </w:trPr>
              <w:tc>
                <w:tcPr>
                  <w:tcW w:w="0" w:type="auto"/>
                </w:tcPr>
                <w:p w:rsidR="001F7BBB" w:rsidRDefault="001F7BBB" w:rsidP="009F771D">
                  <w:pPr>
                    <w:framePr w:hSpace="141" w:wrap="around" w:vAnchor="page" w:hAnchor="margin" w:x="-176" w:y="946"/>
                    <w:autoSpaceDE w:val="0"/>
                    <w:autoSpaceDN w:val="0"/>
                    <w:adjustRightInd w:val="0"/>
                    <w:spacing w:after="0" w:line="240" w:lineRule="auto"/>
                    <w:rPr>
                      <w:rFonts w:ascii="Times New Roman" w:hAnsi="Times New Roman" w:cs="Times New Roman"/>
                      <w:b/>
                      <w:color w:val="000000"/>
                      <w:sz w:val="20"/>
                      <w:szCs w:val="20"/>
                    </w:rPr>
                  </w:pPr>
                </w:p>
                <w:p w:rsidR="005C4F8A" w:rsidRPr="001F7BBB" w:rsidRDefault="005C4F8A" w:rsidP="009F771D">
                  <w:pPr>
                    <w:framePr w:hSpace="141" w:wrap="around" w:vAnchor="page" w:hAnchor="margin" w:x="-176" w:y="946"/>
                    <w:autoSpaceDE w:val="0"/>
                    <w:autoSpaceDN w:val="0"/>
                    <w:adjustRightInd w:val="0"/>
                    <w:spacing w:after="0" w:line="240" w:lineRule="auto"/>
                    <w:rPr>
                      <w:rFonts w:ascii="Times New Roman" w:hAnsi="Times New Roman" w:cs="Times New Roman"/>
                      <w:b/>
                      <w:color w:val="000000"/>
                      <w:sz w:val="20"/>
                      <w:szCs w:val="20"/>
                    </w:rPr>
                  </w:pPr>
                </w:p>
              </w:tc>
            </w:tr>
          </w:tbl>
          <w:p w:rsidR="0069091E" w:rsidRDefault="0069091E" w:rsidP="00167E9B">
            <w:pPr>
              <w:rPr>
                <w:rStyle w:val="hps"/>
                <w:rFonts w:ascii="Times New Roman" w:hAnsi="Times New Roman" w:cs="Times New Roman"/>
              </w:rPr>
            </w:pPr>
          </w:p>
          <w:tbl>
            <w:tblPr>
              <w:tblW w:w="0" w:type="auto"/>
              <w:tblBorders>
                <w:top w:val="nil"/>
                <w:left w:val="nil"/>
                <w:bottom w:val="nil"/>
                <w:right w:val="nil"/>
              </w:tblBorders>
              <w:tblLook w:val="0000" w:firstRow="0" w:lastRow="0" w:firstColumn="0" w:lastColumn="0" w:noHBand="0" w:noVBand="0"/>
            </w:tblPr>
            <w:tblGrid>
              <w:gridCol w:w="222"/>
            </w:tblGrid>
            <w:tr w:rsidR="00917D89" w:rsidRPr="00917D89">
              <w:trPr>
                <w:trHeight w:val="90"/>
              </w:trPr>
              <w:tc>
                <w:tcPr>
                  <w:tcW w:w="0" w:type="auto"/>
                </w:tcPr>
                <w:p w:rsidR="00917D89" w:rsidRPr="00917D89" w:rsidRDefault="00917D89" w:rsidP="009F771D">
                  <w:pPr>
                    <w:framePr w:hSpace="141" w:wrap="around" w:vAnchor="page" w:hAnchor="margin" w:x="-176" w:y="946"/>
                    <w:autoSpaceDE w:val="0"/>
                    <w:autoSpaceDN w:val="0"/>
                    <w:adjustRightInd w:val="0"/>
                    <w:spacing w:after="0" w:line="240" w:lineRule="auto"/>
                    <w:rPr>
                      <w:rFonts w:ascii="Times New Roman" w:hAnsi="Times New Roman" w:cs="Times New Roman"/>
                      <w:color w:val="000000"/>
                      <w:sz w:val="20"/>
                      <w:szCs w:val="20"/>
                    </w:rPr>
                  </w:pPr>
                </w:p>
              </w:tc>
            </w:tr>
          </w:tbl>
          <w:p w:rsidR="00CF6BD8" w:rsidRPr="0069091E" w:rsidRDefault="00CF6BD8" w:rsidP="00167E9B">
            <w:pPr>
              <w:pStyle w:val="Default"/>
              <w:rPr>
                <w:sz w:val="20"/>
                <w:szCs w:val="20"/>
              </w:rPr>
            </w:pPr>
          </w:p>
          <w:p w:rsidR="00372CEE" w:rsidRDefault="00372CEE" w:rsidP="00167E9B">
            <w:pPr>
              <w:jc w:val="both"/>
              <w:rPr>
                <w:rFonts w:ascii="Wingdings" w:hAnsi="Wingdings" w:cs="Wingdings"/>
                <w:sz w:val="20"/>
                <w:szCs w:val="20"/>
              </w:rPr>
            </w:pPr>
          </w:p>
          <w:p w:rsidR="00372CEE" w:rsidRDefault="00372CEE" w:rsidP="00167E9B">
            <w:pPr>
              <w:jc w:val="both"/>
              <w:rPr>
                <w:rFonts w:ascii="Wingdings" w:hAnsi="Wingdings" w:cs="Wingdings"/>
                <w:sz w:val="20"/>
                <w:szCs w:val="20"/>
              </w:rPr>
            </w:pPr>
          </w:p>
          <w:p w:rsidR="002F6865" w:rsidRPr="007B19AC" w:rsidRDefault="002F6865" w:rsidP="002F6865">
            <w:pPr>
              <w:jc w:val="both"/>
              <w:rPr>
                <w:rFonts w:ascii="Times New Roman" w:hAnsi="Times New Roman" w:cs="Times New Roman"/>
              </w:rPr>
            </w:pPr>
          </w:p>
        </w:tc>
        <w:tc>
          <w:tcPr>
            <w:tcW w:w="6194" w:type="dxa"/>
          </w:tcPr>
          <w:p w:rsidR="001114A5" w:rsidRPr="003020E3" w:rsidRDefault="001114A5" w:rsidP="001114A5">
            <w:pPr>
              <w:shd w:val="clear" w:color="auto" w:fill="D9D9D9"/>
              <w:spacing w:before="240" w:after="120"/>
              <w:rPr>
                <w:rFonts w:ascii="Times New Roman" w:hAnsi="Times New Roman" w:cs="Times New Roman"/>
                <w:b/>
                <w:bCs/>
                <w:sz w:val="24"/>
                <w:szCs w:val="24"/>
              </w:rPr>
            </w:pPr>
            <w:r w:rsidRPr="003020E3">
              <w:rPr>
                <w:rFonts w:ascii="Times New Roman" w:hAnsi="Times New Roman" w:cs="Times New Roman"/>
                <w:b/>
                <w:bCs/>
                <w:sz w:val="24"/>
                <w:szCs w:val="24"/>
              </w:rPr>
              <w:t>Areas of Expertise</w:t>
            </w:r>
          </w:p>
          <w:p w:rsidR="001114A5" w:rsidRPr="003020E3" w:rsidRDefault="001114A5" w:rsidP="001114A5">
            <w:pPr>
              <w:numPr>
                <w:ilvl w:val="0"/>
                <w:numId w:val="21"/>
              </w:numPr>
              <w:jc w:val="both"/>
              <w:rPr>
                <w:rFonts w:ascii="Times New Roman" w:hAnsi="Times New Roman" w:cs="Times New Roman"/>
                <w:sz w:val="20"/>
                <w:szCs w:val="24"/>
              </w:rPr>
            </w:pPr>
            <w:r w:rsidRPr="003020E3">
              <w:rPr>
                <w:rFonts w:ascii="Times New Roman" w:hAnsi="Times New Roman" w:cs="Times New Roman"/>
                <w:sz w:val="20"/>
                <w:szCs w:val="24"/>
              </w:rPr>
              <w:t>Good understanding of typical multi-tier architectures:</w:t>
            </w:r>
            <w:r w:rsidR="00097229">
              <w:rPr>
                <w:rFonts w:ascii="Times New Roman" w:hAnsi="Times New Roman" w:cs="Times New Roman"/>
                <w:sz w:val="20"/>
                <w:szCs w:val="24"/>
              </w:rPr>
              <w:t xml:space="preserve"> web servers, caching</w:t>
            </w:r>
            <w:r w:rsidRPr="003020E3">
              <w:rPr>
                <w:rFonts w:ascii="Times New Roman" w:hAnsi="Times New Roman" w:cs="Times New Roman"/>
                <w:sz w:val="20"/>
                <w:szCs w:val="24"/>
              </w:rPr>
              <w:t xml:space="preserve"> and load balancers.</w:t>
            </w:r>
          </w:p>
          <w:p w:rsidR="001114A5" w:rsidRPr="003020E3" w:rsidRDefault="001114A5" w:rsidP="001114A5">
            <w:pPr>
              <w:numPr>
                <w:ilvl w:val="0"/>
                <w:numId w:val="21"/>
              </w:numPr>
              <w:jc w:val="both"/>
              <w:rPr>
                <w:rFonts w:ascii="Times New Roman" w:hAnsi="Times New Roman" w:cs="Times New Roman"/>
                <w:sz w:val="20"/>
                <w:szCs w:val="24"/>
              </w:rPr>
            </w:pPr>
            <w:r w:rsidRPr="003020E3">
              <w:rPr>
                <w:rFonts w:ascii="Times New Roman" w:hAnsi="Times New Roman" w:cs="Times New Roman"/>
                <w:sz w:val="20"/>
                <w:szCs w:val="24"/>
              </w:rPr>
              <w:t>RDBMS (MySQL), NoSQL.</w:t>
            </w:r>
          </w:p>
          <w:p w:rsidR="001114A5" w:rsidRPr="003020E3" w:rsidRDefault="001114A5" w:rsidP="001114A5">
            <w:pPr>
              <w:numPr>
                <w:ilvl w:val="0"/>
                <w:numId w:val="21"/>
              </w:numPr>
              <w:jc w:val="both"/>
              <w:rPr>
                <w:rFonts w:ascii="Times New Roman" w:hAnsi="Times New Roman" w:cs="Times New Roman"/>
                <w:sz w:val="20"/>
                <w:szCs w:val="24"/>
              </w:rPr>
            </w:pPr>
            <w:r w:rsidRPr="003020E3">
              <w:rPr>
                <w:rFonts w:ascii="Times New Roman" w:hAnsi="Times New Roman" w:cs="Times New Roman"/>
                <w:sz w:val="20"/>
                <w:szCs w:val="24"/>
              </w:rPr>
              <w:t>Experience with CDN and performance concepts.</w:t>
            </w:r>
          </w:p>
          <w:p w:rsidR="001114A5" w:rsidRPr="003020E3" w:rsidRDefault="001A4DA7" w:rsidP="001114A5">
            <w:pPr>
              <w:numPr>
                <w:ilvl w:val="0"/>
                <w:numId w:val="21"/>
              </w:numPr>
              <w:jc w:val="both"/>
              <w:rPr>
                <w:rFonts w:ascii="Times New Roman" w:hAnsi="Times New Roman" w:cs="Times New Roman"/>
                <w:sz w:val="20"/>
                <w:szCs w:val="24"/>
              </w:rPr>
            </w:pPr>
            <w:r>
              <w:rPr>
                <w:rFonts w:ascii="Times New Roman" w:hAnsi="Times New Roman" w:cs="Times New Roman"/>
                <w:sz w:val="20"/>
                <w:szCs w:val="24"/>
              </w:rPr>
              <w:t>E</w:t>
            </w:r>
            <w:r w:rsidR="001114A5" w:rsidRPr="003020E3">
              <w:rPr>
                <w:rFonts w:ascii="Times New Roman" w:hAnsi="Times New Roman" w:cs="Times New Roman"/>
                <w:sz w:val="20"/>
                <w:szCs w:val="24"/>
              </w:rPr>
              <w:t xml:space="preserve">xperience with </w:t>
            </w:r>
            <w:r>
              <w:rPr>
                <w:rFonts w:ascii="Times New Roman" w:hAnsi="Times New Roman" w:cs="Times New Roman"/>
                <w:sz w:val="20"/>
                <w:szCs w:val="24"/>
              </w:rPr>
              <w:t xml:space="preserve">HTTP and </w:t>
            </w:r>
            <w:r w:rsidR="001114A5" w:rsidRPr="003020E3">
              <w:rPr>
                <w:rFonts w:ascii="Times New Roman" w:hAnsi="Times New Roman" w:cs="Times New Roman"/>
                <w:sz w:val="20"/>
                <w:szCs w:val="24"/>
              </w:rPr>
              <w:t>DNS.</w:t>
            </w:r>
          </w:p>
          <w:p w:rsidR="001114A5" w:rsidRPr="003020E3" w:rsidRDefault="00160908" w:rsidP="001114A5">
            <w:pPr>
              <w:numPr>
                <w:ilvl w:val="0"/>
                <w:numId w:val="21"/>
              </w:numPr>
              <w:jc w:val="both"/>
              <w:rPr>
                <w:rFonts w:ascii="Times New Roman" w:hAnsi="Times New Roman" w:cs="Times New Roman"/>
                <w:sz w:val="20"/>
                <w:szCs w:val="24"/>
              </w:rPr>
            </w:pPr>
            <w:r>
              <w:rPr>
                <w:rFonts w:ascii="Times New Roman" w:hAnsi="Times New Roman" w:cs="Times New Roman"/>
                <w:sz w:val="20"/>
                <w:szCs w:val="24"/>
              </w:rPr>
              <w:t>Good</w:t>
            </w:r>
            <w:r w:rsidR="001114A5" w:rsidRPr="003020E3">
              <w:rPr>
                <w:rFonts w:ascii="Times New Roman" w:hAnsi="Times New Roman" w:cs="Times New Roman"/>
                <w:sz w:val="20"/>
                <w:szCs w:val="24"/>
              </w:rPr>
              <w:t xml:space="preserve"> understanding of TCP/IP protocol suite.</w:t>
            </w:r>
          </w:p>
          <w:p w:rsidR="001114A5" w:rsidRPr="003020E3" w:rsidRDefault="001114A5" w:rsidP="001114A5">
            <w:pPr>
              <w:numPr>
                <w:ilvl w:val="0"/>
                <w:numId w:val="21"/>
              </w:numPr>
              <w:jc w:val="both"/>
              <w:rPr>
                <w:rFonts w:ascii="Times New Roman" w:hAnsi="Times New Roman" w:cs="Times New Roman"/>
                <w:sz w:val="20"/>
                <w:szCs w:val="24"/>
              </w:rPr>
            </w:pPr>
            <w:r w:rsidRPr="003020E3">
              <w:rPr>
                <w:rFonts w:ascii="Times New Roman" w:hAnsi="Times New Roman" w:cs="Times New Roman"/>
                <w:sz w:val="20"/>
                <w:szCs w:val="24"/>
              </w:rPr>
              <w:t>Knowledge of developing RESTful Web Services</w:t>
            </w:r>
          </w:p>
          <w:p w:rsidR="001114A5" w:rsidRPr="003020E3" w:rsidRDefault="001114A5" w:rsidP="001114A5">
            <w:pPr>
              <w:numPr>
                <w:ilvl w:val="0"/>
                <w:numId w:val="21"/>
              </w:numPr>
              <w:jc w:val="both"/>
              <w:rPr>
                <w:rFonts w:ascii="Times New Roman" w:hAnsi="Times New Roman" w:cs="Times New Roman"/>
                <w:sz w:val="20"/>
                <w:szCs w:val="24"/>
              </w:rPr>
            </w:pPr>
            <w:r w:rsidRPr="003020E3">
              <w:rPr>
                <w:rFonts w:ascii="Times New Roman" w:hAnsi="Times New Roman" w:cs="Times New Roman"/>
                <w:sz w:val="20"/>
                <w:szCs w:val="24"/>
              </w:rPr>
              <w:t>Familiarity with the software development lifecycle.</w:t>
            </w:r>
          </w:p>
          <w:p w:rsidR="001114A5" w:rsidRDefault="001114A5" w:rsidP="001114A5">
            <w:pPr>
              <w:numPr>
                <w:ilvl w:val="0"/>
                <w:numId w:val="21"/>
              </w:numPr>
              <w:jc w:val="both"/>
              <w:rPr>
                <w:rFonts w:ascii="Times New Roman" w:hAnsi="Times New Roman" w:cs="Times New Roman"/>
                <w:sz w:val="20"/>
                <w:szCs w:val="24"/>
              </w:rPr>
            </w:pPr>
            <w:r w:rsidRPr="003020E3">
              <w:rPr>
                <w:rFonts w:ascii="Times New Roman" w:hAnsi="Times New Roman" w:cs="Times New Roman"/>
                <w:sz w:val="20"/>
                <w:szCs w:val="24"/>
              </w:rPr>
              <w:t>Work experience with information and application security.</w:t>
            </w:r>
          </w:p>
          <w:p w:rsidR="00372CEE" w:rsidRPr="003A1782" w:rsidRDefault="00817B69" w:rsidP="003A1782">
            <w:pPr>
              <w:numPr>
                <w:ilvl w:val="0"/>
                <w:numId w:val="21"/>
              </w:numPr>
              <w:jc w:val="both"/>
              <w:rPr>
                <w:rFonts w:ascii="Times New Roman" w:hAnsi="Times New Roman" w:cs="Times New Roman"/>
                <w:sz w:val="20"/>
                <w:szCs w:val="24"/>
              </w:rPr>
            </w:pPr>
            <w:r>
              <w:rPr>
                <w:rFonts w:ascii="Times New Roman" w:hAnsi="Times New Roman" w:cs="Times New Roman"/>
                <w:sz w:val="20"/>
                <w:szCs w:val="24"/>
              </w:rPr>
              <w:t>Good AWS knowledge.</w:t>
            </w:r>
          </w:p>
          <w:p w:rsidR="00926539" w:rsidRDefault="00926539" w:rsidP="00167E9B">
            <w:pPr>
              <w:pStyle w:val="Default"/>
              <w:rPr>
                <w:b/>
                <w:color w:val="auto"/>
                <w:sz w:val="22"/>
                <w:szCs w:val="22"/>
              </w:rPr>
            </w:pPr>
          </w:p>
          <w:p w:rsidR="00CF6BD8" w:rsidRDefault="00CF6BD8" w:rsidP="00167E9B">
            <w:pPr>
              <w:pStyle w:val="Default"/>
              <w:rPr>
                <w:b/>
                <w:bCs/>
                <w:color w:val="auto"/>
                <w:sz w:val="22"/>
                <w:szCs w:val="22"/>
              </w:rPr>
            </w:pPr>
            <w:r w:rsidRPr="00DA5BA3">
              <w:rPr>
                <w:b/>
                <w:bCs/>
                <w:color w:val="auto"/>
                <w:sz w:val="22"/>
                <w:szCs w:val="22"/>
              </w:rPr>
              <w:t xml:space="preserve">Professional Experience </w:t>
            </w:r>
          </w:p>
          <w:p w:rsidR="00C555C1" w:rsidRPr="007A1AF5" w:rsidRDefault="00C555C1" w:rsidP="00C555C1">
            <w:pPr>
              <w:shd w:val="clear" w:color="auto" w:fill="D9D9D9"/>
              <w:spacing w:before="240" w:after="120"/>
              <w:rPr>
                <w:rFonts w:ascii="Times New Roman" w:hAnsi="Times New Roman" w:cs="Times New Roman"/>
                <w:b/>
                <w:bCs/>
                <w:sz w:val="24"/>
                <w:szCs w:val="24"/>
              </w:rPr>
            </w:pPr>
            <w:r>
              <w:rPr>
                <w:rFonts w:ascii="Times New Roman" w:hAnsi="Times New Roman" w:cs="Times New Roman"/>
                <w:b/>
                <w:bCs/>
                <w:sz w:val="24"/>
                <w:szCs w:val="24"/>
              </w:rPr>
              <w:t xml:space="preserve">Experience as </w:t>
            </w:r>
            <w:r>
              <w:rPr>
                <w:rFonts w:ascii="Times New Roman" w:hAnsi="Times New Roman" w:cs="Times New Roman"/>
                <w:b/>
                <w:bCs/>
                <w:sz w:val="24"/>
                <w:szCs w:val="24"/>
              </w:rPr>
              <w:t>Freelancer</w:t>
            </w:r>
          </w:p>
          <w:p w:rsidR="00C555C1" w:rsidRPr="00454410" w:rsidRDefault="00C555C1" w:rsidP="00C555C1">
            <w:pPr>
              <w:spacing w:before="240" w:after="120"/>
              <w:rPr>
                <w:rFonts w:ascii="Times New Roman" w:hAnsi="Times New Roman" w:cs="Times New Roman"/>
                <w:b/>
                <w:bCs/>
                <w:sz w:val="20"/>
                <w:szCs w:val="24"/>
              </w:rPr>
            </w:pPr>
            <w:r w:rsidRPr="00454410">
              <w:rPr>
                <w:rFonts w:ascii="Times New Roman" w:hAnsi="Times New Roman" w:cs="Times New Roman"/>
                <w:b/>
                <w:bCs/>
                <w:sz w:val="20"/>
                <w:szCs w:val="24"/>
              </w:rPr>
              <w:t xml:space="preserve">Project: </w:t>
            </w:r>
            <w:r w:rsidR="0005588A">
              <w:rPr>
                <w:rFonts w:ascii="Times New Roman" w:hAnsi="Times New Roman" w:cs="Times New Roman"/>
                <w:sz w:val="20"/>
                <w:szCs w:val="24"/>
              </w:rPr>
              <w:t>Third party v</w:t>
            </w:r>
            <w:r>
              <w:rPr>
                <w:rFonts w:ascii="Times New Roman" w:hAnsi="Times New Roman" w:cs="Times New Roman"/>
                <w:sz w:val="20"/>
                <w:szCs w:val="24"/>
              </w:rPr>
              <w:t xml:space="preserve">ideo </w:t>
            </w:r>
            <w:r w:rsidR="00DD535C">
              <w:rPr>
                <w:rFonts w:ascii="Times New Roman" w:hAnsi="Times New Roman" w:cs="Times New Roman"/>
                <w:sz w:val="20"/>
                <w:szCs w:val="24"/>
              </w:rPr>
              <w:t>portal</w:t>
            </w:r>
            <w:r>
              <w:rPr>
                <w:rFonts w:ascii="Times New Roman" w:hAnsi="Times New Roman" w:cs="Times New Roman"/>
                <w:sz w:val="20"/>
                <w:szCs w:val="24"/>
              </w:rPr>
              <w:t xml:space="preserve"> for PakWeb</w:t>
            </w:r>
            <w:r w:rsidRPr="00454410">
              <w:rPr>
                <w:rFonts w:ascii="Times New Roman" w:hAnsi="Times New Roman" w:cs="Times New Roman"/>
                <w:sz w:val="20"/>
                <w:szCs w:val="24"/>
              </w:rPr>
              <w:t xml:space="preserve">.  </w:t>
            </w:r>
            <w:r>
              <w:rPr>
                <w:rFonts w:ascii="Times New Roman" w:hAnsi="Times New Roman" w:cs="Times New Roman"/>
                <w:b/>
                <w:bCs/>
                <w:sz w:val="20"/>
                <w:szCs w:val="24"/>
              </w:rPr>
              <w:t>Present</w:t>
            </w:r>
          </w:p>
          <w:p w:rsidR="00C555C1" w:rsidRPr="00454410" w:rsidRDefault="00C555C1" w:rsidP="00C555C1">
            <w:pPr>
              <w:spacing w:before="240" w:after="120"/>
              <w:rPr>
                <w:rFonts w:ascii="Times New Roman" w:hAnsi="Times New Roman" w:cs="Times New Roman"/>
                <w:b/>
                <w:bCs/>
                <w:sz w:val="20"/>
                <w:szCs w:val="24"/>
              </w:rPr>
            </w:pPr>
            <w:r w:rsidRPr="00454410">
              <w:rPr>
                <w:rFonts w:ascii="Times New Roman" w:hAnsi="Times New Roman" w:cs="Times New Roman"/>
                <w:b/>
                <w:bCs/>
                <w:sz w:val="20"/>
                <w:szCs w:val="24"/>
              </w:rPr>
              <w:t>Responsibilities</w:t>
            </w:r>
          </w:p>
          <w:p w:rsidR="00C555C1" w:rsidRPr="00454410" w:rsidRDefault="00C555C1" w:rsidP="00C555C1">
            <w:pPr>
              <w:numPr>
                <w:ilvl w:val="0"/>
                <w:numId w:val="23"/>
              </w:numPr>
              <w:tabs>
                <w:tab w:val="num" w:pos="720"/>
              </w:tabs>
              <w:rPr>
                <w:rFonts w:ascii="Times New Roman" w:hAnsi="Times New Roman" w:cs="Times New Roman"/>
                <w:sz w:val="20"/>
                <w:szCs w:val="24"/>
              </w:rPr>
            </w:pPr>
            <w:r>
              <w:rPr>
                <w:rFonts w:ascii="Times New Roman" w:hAnsi="Times New Roman" w:cs="Times New Roman"/>
                <w:sz w:val="20"/>
                <w:szCs w:val="24"/>
              </w:rPr>
              <w:t>Building respo</w:t>
            </w:r>
            <w:r w:rsidR="0005588A">
              <w:rPr>
                <w:rFonts w:ascii="Times New Roman" w:hAnsi="Times New Roman" w:cs="Times New Roman"/>
                <w:sz w:val="20"/>
                <w:szCs w:val="24"/>
              </w:rPr>
              <w:t>nsive html user interface</w:t>
            </w:r>
            <w:r w:rsidRPr="00454410">
              <w:rPr>
                <w:rFonts w:ascii="Times New Roman" w:hAnsi="Times New Roman" w:cs="Times New Roman"/>
                <w:sz w:val="20"/>
                <w:szCs w:val="24"/>
              </w:rPr>
              <w:t xml:space="preserve">. </w:t>
            </w:r>
          </w:p>
          <w:p w:rsidR="00C555C1" w:rsidRDefault="0005588A" w:rsidP="00C555C1">
            <w:pPr>
              <w:numPr>
                <w:ilvl w:val="0"/>
                <w:numId w:val="23"/>
              </w:numPr>
              <w:tabs>
                <w:tab w:val="num" w:pos="720"/>
              </w:tabs>
              <w:rPr>
                <w:rFonts w:ascii="Times New Roman" w:hAnsi="Times New Roman" w:cs="Times New Roman"/>
                <w:sz w:val="20"/>
                <w:szCs w:val="24"/>
              </w:rPr>
            </w:pPr>
            <w:r>
              <w:rPr>
                <w:rFonts w:ascii="Times New Roman" w:hAnsi="Times New Roman" w:cs="Times New Roman"/>
                <w:sz w:val="20"/>
                <w:szCs w:val="24"/>
              </w:rPr>
              <w:t>Using Google datastore for storing data.</w:t>
            </w:r>
          </w:p>
          <w:p w:rsidR="00C555C1" w:rsidRPr="0093746C" w:rsidRDefault="0005588A" w:rsidP="0093746C">
            <w:pPr>
              <w:numPr>
                <w:ilvl w:val="0"/>
                <w:numId w:val="23"/>
              </w:numPr>
              <w:tabs>
                <w:tab w:val="num" w:pos="720"/>
              </w:tabs>
              <w:rPr>
                <w:rFonts w:ascii="Times New Roman" w:hAnsi="Times New Roman" w:cs="Times New Roman"/>
                <w:sz w:val="20"/>
                <w:szCs w:val="24"/>
              </w:rPr>
            </w:pPr>
            <w:r>
              <w:rPr>
                <w:rFonts w:ascii="Times New Roman" w:hAnsi="Times New Roman" w:cs="Times New Roman"/>
                <w:sz w:val="20"/>
                <w:szCs w:val="24"/>
              </w:rPr>
              <w:t xml:space="preserve">Used: Bootstrap, </w:t>
            </w:r>
            <w:r w:rsidRPr="0005588A">
              <w:rPr>
                <w:rFonts w:ascii="Times New Roman" w:hAnsi="Times New Roman" w:cs="Times New Roman"/>
                <w:sz w:val="20"/>
                <w:szCs w:val="24"/>
              </w:rPr>
              <w:t>JavaServlets and JSP</w:t>
            </w:r>
          </w:p>
          <w:p w:rsidR="007A1AF5" w:rsidRPr="007A1AF5" w:rsidRDefault="007A1AF5" w:rsidP="007A1AF5">
            <w:pPr>
              <w:shd w:val="clear" w:color="auto" w:fill="D9D9D9"/>
              <w:spacing w:before="240" w:after="120"/>
              <w:rPr>
                <w:rFonts w:ascii="Times New Roman" w:hAnsi="Times New Roman" w:cs="Times New Roman"/>
                <w:b/>
                <w:bCs/>
                <w:sz w:val="24"/>
                <w:szCs w:val="24"/>
              </w:rPr>
            </w:pPr>
            <w:r>
              <w:rPr>
                <w:rFonts w:ascii="Times New Roman" w:hAnsi="Times New Roman" w:cs="Times New Roman"/>
                <w:b/>
                <w:bCs/>
                <w:sz w:val="24"/>
                <w:szCs w:val="24"/>
              </w:rPr>
              <w:t>Experience as Teamlead</w:t>
            </w:r>
          </w:p>
          <w:p w:rsidR="007A1AF5" w:rsidRPr="002F2B63" w:rsidRDefault="007A1AF5" w:rsidP="007A1AF5">
            <w:pPr>
              <w:rPr>
                <w:rFonts w:ascii="Times New Roman" w:hAnsi="Times New Roman" w:cs="Times New Roman"/>
                <w:b/>
                <w:bCs/>
                <w:sz w:val="20"/>
                <w:szCs w:val="24"/>
              </w:rPr>
            </w:pPr>
            <w:r w:rsidRPr="002F2B63">
              <w:rPr>
                <w:rFonts w:ascii="Times New Roman" w:hAnsi="Times New Roman" w:cs="Times New Roman"/>
                <w:b/>
                <w:bCs/>
                <w:sz w:val="20"/>
                <w:szCs w:val="24"/>
              </w:rPr>
              <w:t>Altair Technology</w:t>
            </w:r>
            <w:r w:rsidRPr="002F2B63">
              <w:rPr>
                <w:rFonts w:ascii="Times New Roman" w:hAnsi="Times New Roman" w:cs="Times New Roman"/>
                <w:sz w:val="20"/>
                <w:szCs w:val="24"/>
              </w:rPr>
              <w:t>, Islamabad Pakistan, December 2013 - Present.</w:t>
            </w:r>
          </w:p>
          <w:p w:rsidR="007A1AF5" w:rsidRPr="002F2B63" w:rsidRDefault="007A1AF5" w:rsidP="007A1AF5">
            <w:pPr>
              <w:rPr>
                <w:rFonts w:ascii="Times New Roman" w:hAnsi="Times New Roman" w:cs="Times New Roman"/>
                <w:sz w:val="20"/>
                <w:szCs w:val="24"/>
              </w:rPr>
            </w:pPr>
            <w:r w:rsidRPr="002F2B63">
              <w:rPr>
                <w:rFonts w:ascii="Times New Roman" w:hAnsi="Times New Roman" w:cs="Times New Roman"/>
                <w:b/>
                <w:bCs/>
                <w:sz w:val="20"/>
                <w:szCs w:val="24"/>
              </w:rPr>
              <w:t>Position:</w:t>
            </w:r>
            <w:r w:rsidRPr="002F2B63">
              <w:rPr>
                <w:rFonts w:ascii="Times New Roman" w:hAnsi="Times New Roman" w:cs="Times New Roman"/>
                <w:sz w:val="20"/>
                <w:szCs w:val="24"/>
              </w:rPr>
              <w:t xml:space="preserve"> Team lead</w:t>
            </w:r>
          </w:p>
          <w:p w:rsidR="007A1AF5" w:rsidRPr="002F2B63" w:rsidRDefault="007A1AF5" w:rsidP="007A1AF5">
            <w:pPr>
              <w:spacing w:before="240" w:after="120"/>
              <w:rPr>
                <w:rFonts w:ascii="Times New Roman" w:hAnsi="Times New Roman" w:cs="Times New Roman"/>
                <w:b/>
                <w:bCs/>
                <w:sz w:val="20"/>
                <w:szCs w:val="24"/>
              </w:rPr>
            </w:pPr>
            <w:r w:rsidRPr="002F2B63">
              <w:rPr>
                <w:rFonts w:ascii="Times New Roman" w:hAnsi="Times New Roman" w:cs="Times New Roman"/>
                <w:b/>
                <w:bCs/>
                <w:sz w:val="20"/>
                <w:szCs w:val="24"/>
              </w:rPr>
              <w:t>Responsibilities</w:t>
            </w:r>
          </w:p>
          <w:p w:rsidR="007A1AF5" w:rsidRPr="002F2B63" w:rsidRDefault="007A1AF5" w:rsidP="007A1AF5">
            <w:pPr>
              <w:pStyle w:val="Default"/>
              <w:rPr>
                <w:sz w:val="20"/>
              </w:rPr>
            </w:pPr>
            <w:r w:rsidRPr="002F2B63">
              <w:rPr>
                <w:sz w:val="20"/>
              </w:rPr>
              <w:t xml:space="preserve">My primary responsibilities can be categorized into 3 roles; </w:t>
            </w:r>
          </w:p>
          <w:p w:rsidR="007A1AF5" w:rsidRPr="002F2B63" w:rsidRDefault="007A1AF5" w:rsidP="007A1AF5">
            <w:pPr>
              <w:pStyle w:val="Default"/>
              <w:numPr>
                <w:ilvl w:val="0"/>
                <w:numId w:val="26"/>
              </w:numPr>
              <w:rPr>
                <w:sz w:val="20"/>
              </w:rPr>
            </w:pPr>
            <w:r w:rsidRPr="002F2B63">
              <w:rPr>
                <w:sz w:val="20"/>
              </w:rPr>
              <w:t>Development:</w:t>
            </w:r>
          </w:p>
          <w:p w:rsidR="007A1AF5" w:rsidRPr="002F2B63" w:rsidRDefault="007A1AF5" w:rsidP="007A1AF5">
            <w:pPr>
              <w:pStyle w:val="Default"/>
              <w:numPr>
                <w:ilvl w:val="1"/>
                <w:numId w:val="26"/>
              </w:numPr>
              <w:rPr>
                <w:sz w:val="20"/>
              </w:rPr>
            </w:pPr>
            <w:r w:rsidRPr="002F2B63">
              <w:rPr>
                <w:sz w:val="20"/>
              </w:rPr>
              <w:t>Design and architect web applications and services.</w:t>
            </w:r>
          </w:p>
          <w:p w:rsidR="007A1AF5" w:rsidRPr="002F2B63" w:rsidRDefault="007A1AF5" w:rsidP="007A1AF5">
            <w:pPr>
              <w:pStyle w:val="Default"/>
              <w:numPr>
                <w:ilvl w:val="1"/>
                <w:numId w:val="26"/>
              </w:numPr>
              <w:rPr>
                <w:sz w:val="20"/>
              </w:rPr>
            </w:pPr>
            <w:r w:rsidRPr="002F2B63">
              <w:rPr>
                <w:sz w:val="20"/>
              </w:rPr>
              <w:t>Collaborating with other teams</w:t>
            </w:r>
          </w:p>
          <w:p w:rsidR="007A1AF5" w:rsidRPr="002F2B63" w:rsidRDefault="007A1AF5" w:rsidP="007A1AF5">
            <w:pPr>
              <w:pStyle w:val="Default"/>
              <w:numPr>
                <w:ilvl w:val="0"/>
                <w:numId w:val="26"/>
              </w:numPr>
              <w:rPr>
                <w:sz w:val="20"/>
              </w:rPr>
            </w:pPr>
            <w:r w:rsidRPr="002F2B63">
              <w:rPr>
                <w:sz w:val="20"/>
              </w:rPr>
              <w:t>Service Monitoring:</w:t>
            </w:r>
          </w:p>
          <w:p w:rsidR="007A1AF5" w:rsidRPr="002F2B63" w:rsidRDefault="007A1AF5" w:rsidP="007A1AF5">
            <w:pPr>
              <w:pStyle w:val="Default"/>
              <w:numPr>
                <w:ilvl w:val="1"/>
                <w:numId w:val="26"/>
              </w:numPr>
              <w:rPr>
                <w:sz w:val="20"/>
              </w:rPr>
            </w:pPr>
            <w:r w:rsidRPr="002F2B63">
              <w:rPr>
                <w:sz w:val="20"/>
              </w:rPr>
              <w:t>Servers monitoring and remain on call and if any issue occurs.</w:t>
            </w:r>
          </w:p>
          <w:p w:rsidR="007A1AF5" w:rsidRPr="002F2B63" w:rsidRDefault="007A1AF5" w:rsidP="007A1AF5">
            <w:pPr>
              <w:pStyle w:val="Default"/>
              <w:numPr>
                <w:ilvl w:val="1"/>
                <w:numId w:val="26"/>
              </w:numPr>
              <w:rPr>
                <w:sz w:val="20"/>
              </w:rPr>
            </w:pPr>
            <w:r w:rsidRPr="002F2B63">
              <w:rPr>
                <w:sz w:val="20"/>
              </w:rPr>
              <w:t>Resolve issues by interacting with technical and non-technical people.</w:t>
            </w:r>
          </w:p>
          <w:p w:rsidR="007A1AF5" w:rsidRPr="002F2B63" w:rsidRDefault="007A1AF5" w:rsidP="007A1AF5">
            <w:pPr>
              <w:pStyle w:val="Default"/>
              <w:numPr>
                <w:ilvl w:val="0"/>
                <w:numId w:val="26"/>
              </w:numPr>
              <w:rPr>
                <w:sz w:val="20"/>
              </w:rPr>
            </w:pPr>
            <w:r w:rsidRPr="002F2B63">
              <w:rPr>
                <w:sz w:val="20"/>
              </w:rPr>
              <w:t>Helping the Team:</w:t>
            </w:r>
          </w:p>
          <w:p w:rsidR="007A1AF5" w:rsidRPr="002F2B63" w:rsidRDefault="007A1AF5" w:rsidP="007A1AF5">
            <w:pPr>
              <w:pStyle w:val="Default"/>
              <w:numPr>
                <w:ilvl w:val="1"/>
                <w:numId w:val="26"/>
              </w:numPr>
              <w:rPr>
                <w:sz w:val="20"/>
              </w:rPr>
            </w:pPr>
            <w:r w:rsidRPr="002F2B63">
              <w:rPr>
                <w:sz w:val="20"/>
              </w:rPr>
              <w:t>Assigning tasks to team members.</w:t>
            </w:r>
          </w:p>
          <w:p w:rsidR="007A1AF5" w:rsidRPr="002F2B63" w:rsidRDefault="007A1AF5" w:rsidP="007A1AF5">
            <w:pPr>
              <w:pStyle w:val="Default"/>
              <w:numPr>
                <w:ilvl w:val="1"/>
                <w:numId w:val="26"/>
              </w:numPr>
              <w:rPr>
                <w:sz w:val="20"/>
              </w:rPr>
            </w:pPr>
            <w:r w:rsidRPr="002F2B63">
              <w:rPr>
                <w:sz w:val="20"/>
              </w:rPr>
              <w:t>Reviewing other team members’ code.</w:t>
            </w:r>
          </w:p>
          <w:p w:rsidR="007A1AF5" w:rsidRPr="002F2B63" w:rsidRDefault="007A1AF5" w:rsidP="007A1AF5">
            <w:pPr>
              <w:pStyle w:val="Default"/>
              <w:numPr>
                <w:ilvl w:val="1"/>
                <w:numId w:val="26"/>
              </w:numPr>
              <w:rPr>
                <w:sz w:val="20"/>
              </w:rPr>
            </w:pPr>
            <w:r w:rsidRPr="002F2B63">
              <w:rPr>
                <w:sz w:val="20"/>
              </w:rPr>
              <w:t>Merging and deploying code.</w:t>
            </w:r>
          </w:p>
          <w:p w:rsidR="007A1AF5" w:rsidRPr="007A1AF5" w:rsidRDefault="007A1AF5" w:rsidP="007A1AF5">
            <w:pPr>
              <w:shd w:val="clear" w:color="auto" w:fill="D9D9D9"/>
              <w:spacing w:before="240" w:after="120"/>
              <w:rPr>
                <w:rFonts w:ascii="Times New Roman" w:hAnsi="Times New Roman" w:cs="Times New Roman"/>
                <w:b/>
                <w:bCs/>
                <w:sz w:val="24"/>
                <w:szCs w:val="24"/>
              </w:rPr>
            </w:pPr>
            <w:r w:rsidRPr="007A1AF5">
              <w:rPr>
                <w:rFonts w:ascii="Times New Roman" w:hAnsi="Times New Roman" w:cs="Times New Roman"/>
                <w:b/>
                <w:bCs/>
                <w:sz w:val="24"/>
                <w:szCs w:val="24"/>
              </w:rPr>
              <w:t>P</w:t>
            </w:r>
            <w:r w:rsidR="00803A1C">
              <w:rPr>
                <w:rFonts w:ascii="Times New Roman" w:hAnsi="Times New Roman" w:cs="Times New Roman"/>
                <w:b/>
                <w:bCs/>
                <w:sz w:val="24"/>
                <w:szCs w:val="24"/>
              </w:rPr>
              <w:t>rojects</w:t>
            </w:r>
          </w:p>
          <w:p w:rsidR="00614EA2" w:rsidRPr="00454410" w:rsidRDefault="00614EA2" w:rsidP="00614EA2">
            <w:pPr>
              <w:spacing w:before="240" w:after="120"/>
              <w:rPr>
                <w:rFonts w:ascii="Times New Roman" w:hAnsi="Times New Roman" w:cs="Times New Roman"/>
                <w:b/>
                <w:bCs/>
                <w:sz w:val="20"/>
                <w:szCs w:val="24"/>
              </w:rPr>
            </w:pPr>
            <w:r w:rsidRPr="00454410">
              <w:rPr>
                <w:rFonts w:ascii="Times New Roman" w:hAnsi="Times New Roman" w:cs="Times New Roman"/>
                <w:b/>
                <w:bCs/>
                <w:sz w:val="20"/>
                <w:szCs w:val="24"/>
              </w:rPr>
              <w:t xml:space="preserve">Project: </w:t>
            </w:r>
            <w:r w:rsidR="00B31AE1">
              <w:rPr>
                <w:rFonts w:ascii="Times New Roman" w:hAnsi="Times New Roman" w:cs="Times New Roman"/>
                <w:sz w:val="20"/>
                <w:szCs w:val="24"/>
              </w:rPr>
              <w:t>SmartTV App</w:t>
            </w:r>
            <w:r w:rsidRPr="00454410">
              <w:rPr>
                <w:rFonts w:ascii="Times New Roman" w:hAnsi="Times New Roman" w:cs="Times New Roman"/>
                <w:sz w:val="20"/>
                <w:szCs w:val="24"/>
              </w:rPr>
              <w:t xml:space="preserve">.  </w:t>
            </w:r>
            <w:r w:rsidR="004609B9">
              <w:rPr>
                <w:rFonts w:ascii="Times New Roman" w:hAnsi="Times New Roman" w:cs="Times New Roman"/>
                <w:b/>
                <w:bCs/>
                <w:sz w:val="20"/>
                <w:szCs w:val="24"/>
              </w:rPr>
              <w:t>Present</w:t>
            </w:r>
          </w:p>
          <w:p w:rsidR="00614EA2" w:rsidRPr="00454410" w:rsidRDefault="00614EA2" w:rsidP="00614EA2">
            <w:pPr>
              <w:spacing w:before="240" w:after="120"/>
              <w:rPr>
                <w:rFonts w:ascii="Times New Roman" w:hAnsi="Times New Roman" w:cs="Times New Roman"/>
                <w:b/>
                <w:bCs/>
                <w:sz w:val="20"/>
                <w:szCs w:val="24"/>
              </w:rPr>
            </w:pPr>
            <w:r w:rsidRPr="00454410">
              <w:rPr>
                <w:rFonts w:ascii="Times New Roman" w:hAnsi="Times New Roman" w:cs="Times New Roman"/>
                <w:b/>
                <w:bCs/>
                <w:sz w:val="20"/>
                <w:szCs w:val="24"/>
              </w:rPr>
              <w:t>Responsibilities</w:t>
            </w:r>
          </w:p>
          <w:p w:rsidR="00614EA2" w:rsidRPr="00454410" w:rsidRDefault="00EE5A33" w:rsidP="00614EA2">
            <w:pPr>
              <w:numPr>
                <w:ilvl w:val="0"/>
                <w:numId w:val="23"/>
              </w:numPr>
              <w:tabs>
                <w:tab w:val="num" w:pos="720"/>
              </w:tabs>
              <w:rPr>
                <w:rFonts w:ascii="Times New Roman" w:hAnsi="Times New Roman" w:cs="Times New Roman"/>
                <w:sz w:val="20"/>
                <w:szCs w:val="24"/>
              </w:rPr>
            </w:pPr>
            <w:r>
              <w:rPr>
                <w:rFonts w:ascii="Times New Roman" w:hAnsi="Times New Roman" w:cs="Times New Roman"/>
                <w:sz w:val="20"/>
                <w:szCs w:val="24"/>
              </w:rPr>
              <w:t>Restful Web-services</w:t>
            </w:r>
            <w:r w:rsidR="00614EA2" w:rsidRPr="00454410">
              <w:rPr>
                <w:rFonts w:ascii="Times New Roman" w:hAnsi="Times New Roman" w:cs="Times New Roman"/>
                <w:sz w:val="20"/>
                <w:szCs w:val="24"/>
              </w:rPr>
              <w:t xml:space="preserve">. </w:t>
            </w:r>
          </w:p>
          <w:p w:rsidR="00614EA2" w:rsidRDefault="00716BE2" w:rsidP="00614EA2">
            <w:pPr>
              <w:numPr>
                <w:ilvl w:val="0"/>
                <w:numId w:val="23"/>
              </w:numPr>
              <w:tabs>
                <w:tab w:val="num" w:pos="720"/>
              </w:tabs>
              <w:rPr>
                <w:rFonts w:ascii="Times New Roman" w:hAnsi="Times New Roman" w:cs="Times New Roman"/>
                <w:sz w:val="20"/>
                <w:szCs w:val="24"/>
              </w:rPr>
            </w:pPr>
            <w:r>
              <w:rPr>
                <w:rFonts w:ascii="Times New Roman" w:hAnsi="Times New Roman" w:cs="Times New Roman"/>
                <w:sz w:val="20"/>
                <w:szCs w:val="24"/>
              </w:rPr>
              <w:t>HTML5 App</w:t>
            </w:r>
          </w:p>
          <w:p w:rsidR="007A1AF5" w:rsidRPr="00454410" w:rsidRDefault="007A1AF5" w:rsidP="007A1AF5">
            <w:pPr>
              <w:spacing w:before="240" w:after="120"/>
              <w:rPr>
                <w:rFonts w:ascii="Times New Roman" w:hAnsi="Times New Roman" w:cs="Times New Roman"/>
                <w:b/>
                <w:bCs/>
                <w:sz w:val="20"/>
                <w:szCs w:val="24"/>
              </w:rPr>
            </w:pPr>
            <w:r w:rsidRPr="00454410">
              <w:rPr>
                <w:rFonts w:ascii="Times New Roman" w:hAnsi="Times New Roman" w:cs="Times New Roman"/>
                <w:b/>
                <w:bCs/>
                <w:sz w:val="20"/>
                <w:szCs w:val="24"/>
              </w:rPr>
              <w:t xml:space="preserve">Project: </w:t>
            </w:r>
            <w:r w:rsidRPr="00454410">
              <w:rPr>
                <w:rFonts w:ascii="Times New Roman" w:hAnsi="Times New Roman" w:cs="Times New Roman"/>
                <w:sz w:val="20"/>
                <w:szCs w:val="24"/>
              </w:rPr>
              <w:t xml:space="preserve">Web Services for IPTV box [Jadoo4].  </w:t>
            </w:r>
            <w:r w:rsidRPr="00454410">
              <w:rPr>
                <w:rFonts w:ascii="Times New Roman" w:hAnsi="Times New Roman" w:cs="Times New Roman"/>
                <w:b/>
                <w:bCs/>
                <w:sz w:val="20"/>
                <w:szCs w:val="24"/>
              </w:rPr>
              <w:t>Jan 2013 – Jan 2015</w:t>
            </w:r>
          </w:p>
          <w:p w:rsidR="007A1AF5" w:rsidRPr="00454410" w:rsidRDefault="007A1AF5" w:rsidP="007A1AF5">
            <w:pPr>
              <w:spacing w:before="240" w:after="120"/>
              <w:rPr>
                <w:rFonts w:ascii="Times New Roman" w:hAnsi="Times New Roman" w:cs="Times New Roman"/>
                <w:b/>
                <w:bCs/>
                <w:sz w:val="20"/>
                <w:szCs w:val="24"/>
              </w:rPr>
            </w:pPr>
            <w:r w:rsidRPr="00454410">
              <w:rPr>
                <w:rFonts w:ascii="Times New Roman" w:hAnsi="Times New Roman" w:cs="Times New Roman"/>
                <w:b/>
                <w:bCs/>
                <w:sz w:val="20"/>
                <w:szCs w:val="24"/>
              </w:rPr>
              <w:t>Responsibilities</w:t>
            </w:r>
          </w:p>
          <w:p w:rsidR="007A1AF5" w:rsidRPr="00454410" w:rsidRDefault="007A1AF5" w:rsidP="007A1AF5">
            <w:pPr>
              <w:numPr>
                <w:ilvl w:val="0"/>
                <w:numId w:val="23"/>
              </w:numPr>
              <w:tabs>
                <w:tab w:val="num" w:pos="720"/>
              </w:tabs>
              <w:rPr>
                <w:rFonts w:ascii="Times New Roman" w:hAnsi="Times New Roman" w:cs="Times New Roman"/>
                <w:sz w:val="20"/>
                <w:szCs w:val="24"/>
              </w:rPr>
            </w:pPr>
            <w:r w:rsidRPr="00454410">
              <w:rPr>
                <w:rFonts w:ascii="Times New Roman" w:hAnsi="Times New Roman" w:cs="Times New Roman"/>
                <w:sz w:val="20"/>
                <w:szCs w:val="24"/>
              </w:rPr>
              <w:t xml:space="preserve">Collaborating with other teams. </w:t>
            </w:r>
          </w:p>
          <w:p w:rsidR="007A1AF5" w:rsidRPr="00454410" w:rsidRDefault="007A1AF5" w:rsidP="007A1AF5">
            <w:pPr>
              <w:numPr>
                <w:ilvl w:val="0"/>
                <w:numId w:val="23"/>
              </w:numPr>
              <w:tabs>
                <w:tab w:val="num" w:pos="720"/>
              </w:tabs>
              <w:rPr>
                <w:rFonts w:ascii="Times New Roman" w:hAnsi="Times New Roman" w:cs="Times New Roman"/>
                <w:sz w:val="20"/>
                <w:szCs w:val="24"/>
              </w:rPr>
            </w:pPr>
            <w:r w:rsidRPr="00454410">
              <w:rPr>
                <w:rFonts w:ascii="Times New Roman" w:hAnsi="Times New Roman" w:cs="Times New Roman"/>
                <w:sz w:val="20"/>
                <w:szCs w:val="24"/>
              </w:rPr>
              <w:t>Building JSON and XML based Restful Web Services.</w:t>
            </w:r>
          </w:p>
          <w:p w:rsidR="007A1AF5" w:rsidRPr="00454410" w:rsidRDefault="007A1AF5" w:rsidP="007A1AF5">
            <w:pPr>
              <w:numPr>
                <w:ilvl w:val="0"/>
                <w:numId w:val="23"/>
              </w:numPr>
              <w:tabs>
                <w:tab w:val="num" w:pos="720"/>
              </w:tabs>
              <w:rPr>
                <w:rFonts w:ascii="Times New Roman" w:hAnsi="Times New Roman" w:cs="Times New Roman"/>
                <w:sz w:val="20"/>
                <w:szCs w:val="24"/>
              </w:rPr>
            </w:pPr>
            <w:r w:rsidRPr="00454410">
              <w:rPr>
                <w:rFonts w:ascii="Times New Roman" w:hAnsi="Times New Roman" w:cs="Times New Roman"/>
                <w:sz w:val="20"/>
                <w:szCs w:val="24"/>
              </w:rPr>
              <w:t>Database designing and implementation.</w:t>
            </w:r>
          </w:p>
          <w:p w:rsidR="007A1AF5" w:rsidRPr="009B2482" w:rsidRDefault="007A1AF5" w:rsidP="007A1AF5">
            <w:pPr>
              <w:numPr>
                <w:ilvl w:val="0"/>
                <w:numId w:val="23"/>
              </w:numPr>
              <w:tabs>
                <w:tab w:val="num" w:pos="720"/>
              </w:tabs>
              <w:rPr>
                <w:rFonts w:ascii="Times New Roman" w:hAnsi="Times New Roman" w:cs="Times New Roman"/>
                <w:sz w:val="20"/>
                <w:szCs w:val="24"/>
              </w:rPr>
            </w:pPr>
            <w:r w:rsidRPr="00454410">
              <w:rPr>
                <w:rFonts w:ascii="Times New Roman" w:hAnsi="Times New Roman" w:cs="Times New Roman"/>
                <w:sz w:val="20"/>
                <w:szCs w:val="24"/>
              </w:rPr>
              <w:t>Used: PHP, Apache, MySQL, Codeigniter, SOAP</w:t>
            </w:r>
          </w:p>
          <w:p w:rsidR="007A1AF5" w:rsidRPr="00454410" w:rsidRDefault="007A1AF5" w:rsidP="007A1AF5">
            <w:pPr>
              <w:spacing w:before="240" w:after="120"/>
              <w:rPr>
                <w:rFonts w:ascii="Times New Roman" w:hAnsi="Times New Roman" w:cs="Times New Roman"/>
                <w:b/>
                <w:bCs/>
                <w:sz w:val="20"/>
                <w:szCs w:val="24"/>
              </w:rPr>
            </w:pPr>
            <w:r w:rsidRPr="00454410">
              <w:rPr>
                <w:rFonts w:ascii="Times New Roman" w:hAnsi="Times New Roman" w:cs="Times New Roman"/>
                <w:b/>
                <w:bCs/>
                <w:sz w:val="20"/>
                <w:szCs w:val="24"/>
              </w:rPr>
              <w:t xml:space="preserve">Project: </w:t>
            </w:r>
            <w:r w:rsidRPr="00454410">
              <w:rPr>
                <w:rFonts w:ascii="Times New Roman" w:hAnsi="Times New Roman" w:cs="Times New Roman"/>
                <w:sz w:val="20"/>
                <w:szCs w:val="24"/>
              </w:rPr>
              <w:t xml:space="preserve">Web Services for Tablets [JadooTab8], Android and IOS Applications [JadooGO]. </w:t>
            </w:r>
            <w:r w:rsidRPr="00454410">
              <w:rPr>
                <w:rFonts w:ascii="Times New Roman" w:hAnsi="Times New Roman" w:cs="Times New Roman"/>
                <w:b/>
                <w:bCs/>
                <w:sz w:val="20"/>
                <w:szCs w:val="24"/>
              </w:rPr>
              <w:t>Jan 2014 – Jun 2015</w:t>
            </w:r>
          </w:p>
          <w:p w:rsidR="007A1AF5" w:rsidRPr="00454410" w:rsidRDefault="007A1AF5" w:rsidP="007A1AF5">
            <w:pPr>
              <w:spacing w:before="240" w:after="120"/>
              <w:rPr>
                <w:rFonts w:ascii="Times New Roman" w:hAnsi="Times New Roman" w:cs="Times New Roman"/>
                <w:b/>
                <w:bCs/>
                <w:sz w:val="20"/>
                <w:szCs w:val="24"/>
              </w:rPr>
            </w:pPr>
            <w:r w:rsidRPr="00454410">
              <w:rPr>
                <w:rFonts w:ascii="Times New Roman" w:hAnsi="Times New Roman" w:cs="Times New Roman"/>
                <w:b/>
                <w:bCs/>
                <w:sz w:val="20"/>
                <w:szCs w:val="24"/>
              </w:rPr>
              <w:t>Responsibilities</w:t>
            </w:r>
          </w:p>
          <w:p w:rsidR="0045315D" w:rsidRDefault="007A1AF5" w:rsidP="007A1AF5">
            <w:pPr>
              <w:numPr>
                <w:ilvl w:val="0"/>
                <w:numId w:val="23"/>
              </w:numPr>
              <w:tabs>
                <w:tab w:val="num" w:pos="720"/>
              </w:tabs>
              <w:rPr>
                <w:rFonts w:ascii="Times New Roman" w:hAnsi="Times New Roman" w:cs="Times New Roman"/>
                <w:sz w:val="20"/>
                <w:szCs w:val="24"/>
              </w:rPr>
            </w:pPr>
            <w:r w:rsidRPr="0045315D">
              <w:rPr>
                <w:rFonts w:ascii="Times New Roman" w:hAnsi="Times New Roman" w:cs="Times New Roman"/>
                <w:sz w:val="20"/>
                <w:szCs w:val="24"/>
              </w:rPr>
              <w:t xml:space="preserve">Collaborating with other teams </w:t>
            </w:r>
            <w:r w:rsidR="0045315D">
              <w:rPr>
                <w:rFonts w:ascii="Times New Roman" w:hAnsi="Times New Roman" w:cs="Times New Roman"/>
                <w:sz w:val="20"/>
                <w:szCs w:val="24"/>
              </w:rPr>
              <w:t>.</w:t>
            </w:r>
          </w:p>
          <w:p w:rsidR="007A1AF5" w:rsidRPr="0045315D" w:rsidRDefault="007A1AF5" w:rsidP="007A1AF5">
            <w:pPr>
              <w:numPr>
                <w:ilvl w:val="0"/>
                <w:numId w:val="23"/>
              </w:numPr>
              <w:tabs>
                <w:tab w:val="num" w:pos="720"/>
              </w:tabs>
              <w:rPr>
                <w:rFonts w:ascii="Times New Roman" w:hAnsi="Times New Roman" w:cs="Times New Roman"/>
                <w:sz w:val="20"/>
                <w:szCs w:val="24"/>
              </w:rPr>
            </w:pPr>
            <w:r w:rsidRPr="0045315D">
              <w:rPr>
                <w:rFonts w:ascii="Times New Roman" w:hAnsi="Times New Roman" w:cs="Times New Roman"/>
                <w:sz w:val="20"/>
                <w:szCs w:val="24"/>
              </w:rPr>
              <w:t>Building XML based Restful Web Services.</w:t>
            </w:r>
          </w:p>
          <w:p w:rsidR="007A1AF5" w:rsidRPr="00454410" w:rsidRDefault="007A1AF5" w:rsidP="007A1AF5">
            <w:pPr>
              <w:numPr>
                <w:ilvl w:val="0"/>
                <w:numId w:val="23"/>
              </w:numPr>
              <w:tabs>
                <w:tab w:val="num" w:pos="720"/>
              </w:tabs>
              <w:rPr>
                <w:rFonts w:ascii="Times New Roman" w:hAnsi="Times New Roman" w:cs="Times New Roman"/>
                <w:sz w:val="20"/>
                <w:szCs w:val="24"/>
              </w:rPr>
            </w:pPr>
            <w:r w:rsidRPr="00454410">
              <w:rPr>
                <w:rFonts w:ascii="Times New Roman" w:hAnsi="Times New Roman" w:cs="Times New Roman"/>
                <w:sz w:val="20"/>
                <w:szCs w:val="24"/>
              </w:rPr>
              <w:t>Database designing and implementation.</w:t>
            </w:r>
          </w:p>
          <w:p w:rsidR="007A1AF5" w:rsidRPr="007F273A" w:rsidRDefault="007A1AF5" w:rsidP="007F273A">
            <w:pPr>
              <w:numPr>
                <w:ilvl w:val="0"/>
                <w:numId w:val="23"/>
              </w:numPr>
              <w:tabs>
                <w:tab w:val="num" w:pos="720"/>
              </w:tabs>
              <w:rPr>
                <w:rFonts w:ascii="Times New Roman" w:hAnsi="Times New Roman" w:cs="Times New Roman"/>
                <w:sz w:val="20"/>
                <w:szCs w:val="24"/>
              </w:rPr>
            </w:pPr>
            <w:r w:rsidRPr="00454410">
              <w:rPr>
                <w:rFonts w:ascii="Times New Roman" w:hAnsi="Times New Roman" w:cs="Times New Roman"/>
                <w:sz w:val="20"/>
                <w:szCs w:val="24"/>
              </w:rPr>
              <w:t>Used: PHP, Apache, MySQL, Codeigniter, oAuth.</w:t>
            </w:r>
          </w:p>
          <w:p w:rsidR="007A1AF5" w:rsidRPr="00454410" w:rsidRDefault="007A1AF5" w:rsidP="007A1AF5">
            <w:pPr>
              <w:spacing w:before="240" w:after="120"/>
              <w:rPr>
                <w:rFonts w:ascii="Times New Roman" w:hAnsi="Times New Roman" w:cs="Times New Roman"/>
                <w:b/>
                <w:bCs/>
                <w:sz w:val="20"/>
                <w:szCs w:val="24"/>
              </w:rPr>
            </w:pPr>
            <w:r w:rsidRPr="00454410">
              <w:rPr>
                <w:rFonts w:ascii="Times New Roman" w:hAnsi="Times New Roman" w:cs="Times New Roman"/>
                <w:b/>
                <w:bCs/>
                <w:sz w:val="20"/>
                <w:szCs w:val="24"/>
              </w:rPr>
              <w:t xml:space="preserve">Project: </w:t>
            </w:r>
            <w:r w:rsidRPr="00454410">
              <w:rPr>
                <w:rFonts w:ascii="Times New Roman" w:hAnsi="Times New Roman" w:cs="Times New Roman"/>
                <w:sz w:val="20"/>
                <w:szCs w:val="24"/>
              </w:rPr>
              <w:t xml:space="preserve">Setting up database replicas in different regions and load balancing between read replicas on Amazon Cloud. </w:t>
            </w:r>
          </w:p>
          <w:p w:rsidR="007A1AF5" w:rsidRPr="00454410" w:rsidRDefault="007A1AF5" w:rsidP="007A1AF5">
            <w:pPr>
              <w:spacing w:before="240" w:after="120"/>
              <w:rPr>
                <w:rFonts w:ascii="Times New Roman" w:hAnsi="Times New Roman" w:cs="Times New Roman"/>
                <w:b/>
                <w:bCs/>
                <w:sz w:val="20"/>
                <w:szCs w:val="24"/>
              </w:rPr>
            </w:pPr>
            <w:r w:rsidRPr="00454410">
              <w:rPr>
                <w:rFonts w:ascii="Times New Roman" w:hAnsi="Times New Roman" w:cs="Times New Roman"/>
                <w:b/>
                <w:bCs/>
                <w:sz w:val="20"/>
                <w:szCs w:val="24"/>
              </w:rPr>
              <w:t>Responsibilities</w:t>
            </w:r>
          </w:p>
          <w:p w:rsidR="007A1AF5" w:rsidRPr="00454410" w:rsidRDefault="007A1AF5" w:rsidP="007A1AF5">
            <w:pPr>
              <w:numPr>
                <w:ilvl w:val="0"/>
                <w:numId w:val="23"/>
              </w:numPr>
              <w:tabs>
                <w:tab w:val="num" w:pos="720"/>
              </w:tabs>
              <w:rPr>
                <w:rFonts w:ascii="Times New Roman" w:hAnsi="Times New Roman" w:cs="Times New Roman"/>
                <w:sz w:val="20"/>
                <w:szCs w:val="24"/>
              </w:rPr>
            </w:pPr>
            <w:r w:rsidRPr="00454410">
              <w:rPr>
                <w:rFonts w:ascii="Times New Roman" w:hAnsi="Times New Roman" w:cs="Times New Roman"/>
                <w:sz w:val="20"/>
                <w:szCs w:val="24"/>
              </w:rPr>
              <w:t>Setting up ha-proxy and read-replicas and distributing load across these replicas.</w:t>
            </w:r>
          </w:p>
          <w:p w:rsidR="007A1AF5" w:rsidRPr="00454410" w:rsidRDefault="007A1AF5" w:rsidP="007A1AF5">
            <w:pPr>
              <w:numPr>
                <w:ilvl w:val="0"/>
                <w:numId w:val="23"/>
              </w:numPr>
              <w:tabs>
                <w:tab w:val="num" w:pos="720"/>
              </w:tabs>
              <w:rPr>
                <w:rFonts w:ascii="Times New Roman" w:hAnsi="Times New Roman" w:cs="Times New Roman"/>
                <w:sz w:val="20"/>
                <w:szCs w:val="24"/>
              </w:rPr>
            </w:pPr>
            <w:r w:rsidRPr="00454410">
              <w:rPr>
                <w:rFonts w:ascii="Times New Roman" w:hAnsi="Times New Roman" w:cs="Times New Roman"/>
                <w:sz w:val="20"/>
                <w:szCs w:val="24"/>
              </w:rPr>
              <w:t>Monitoring DB servers and Optimizing Queries.</w:t>
            </w:r>
          </w:p>
          <w:p w:rsidR="007A1AF5" w:rsidRPr="002B48A2" w:rsidRDefault="007A1AF5" w:rsidP="007A1AF5">
            <w:pPr>
              <w:numPr>
                <w:ilvl w:val="0"/>
                <w:numId w:val="23"/>
              </w:numPr>
              <w:tabs>
                <w:tab w:val="num" w:pos="720"/>
              </w:tabs>
              <w:rPr>
                <w:rFonts w:ascii="Times New Roman" w:hAnsi="Times New Roman" w:cs="Times New Roman"/>
                <w:sz w:val="20"/>
                <w:szCs w:val="24"/>
              </w:rPr>
            </w:pPr>
            <w:r w:rsidRPr="00454410">
              <w:rPr>
                <w:rFonts w:ascii="Times New Roman" w:hAnsi="Times New Roman" w:cs="Times New Roman"/>
                <w:sz w:val="20"/>
                <w:szCs w:val="24"/>
              </w:rPr>
              <w:t>Used: MySQL, RDS, HA-Proxy.</w:t>
            </w:r>
          </w:p>
          <w:p w:rsidR="007A1AF5" w:rsidRPr="00454410" w:rsidRDefault="007A1AF5" w:rsidP="007A1AF5">
            <w:pPr>
              <w:spacing w:before="240" w:after="120"/>
              <w:rPr>
                <w:rFonts w:ascii="Times New Roman" w:hAnsi="Times New Roman" w:cs="Times New Roman"/>
                <w:b/>
                <w:bCs/>
                <w:sz w:val="20"/>
                <w:szCs w:val="24"/>
              </w:rPr>
            </w:pPr>
            <w:r w:rsidRPr="00454410">
              <w:rPr>
                <w:rFonts w:ascii="Times New Roman" w:hAnsi="Times New Roman" w:cs="Times New Roman"/>
                <w:b/>
                <w:bCs/>
                <w:sz w:val="20"/>
                <w:szCs w:val="24"/>
              </w:rPr>
              <w:t xml:space="preserve">Project: </w:t>
            </w:r>
            <w:r w:rsidRPr="00454410">
              <w:rPr>
                <w:rFonts w:ascii="Times New Roman" w:hAnsi="Times New Roman" w:cs="Times New Roman"/>
                <w:bCs/>
                <w:sz w:val="20"/>
                <w:szCs w:val="24"/>
              </w:rPr>
              <w:t>Using GIT version control and Training Team.</w:t>
            </w:r>
            <w:r w:rsidRPr="00454410">
              <w:rPr>
                <w:rFonts w:ascii="Times New Roman" w:hAnsi="Times New Roman" w:cs="Times New Roman"/>
                <w:sz w:val="20"/>
                <w:szCs w:val="24"/>
              </w:rPr>
              <w:t xml:space="preserve"> </w:t>
            </w:r>
          </w:p>
          <w:p w:rsidR="007A1AF5" w:rsidRPr="00454410" w:rsidRDefault="007A1AF5" w:rsidP="007A1AF5">
            <w:pPr>
              <w:spacing w:before="240" w:after="120"/>
              <w:rPr>
                <w:rFonts w:ascii="Times New Roman" w:hAnsi="Times New Roman" w:cs="Times New Roman"/>
                <w:b/>
                <w:bCs/>
                <w:sz w:val="20"/>
                <w:szCs w:val="24"/>
              </w:rPr>
            </w:pPr>
            <w:r w:rsidRPr="00454410">
              <w:rPr>
                <w:rFonts w:ascii="Times New Roman" w:hAnsi="Times New Roman" w:cs="Times New Roman"/>
                <w:b/>
                <w:bCs/>
                <w:sz w:val="20"/>
                <w:szCs w:val="24"/>
              </w:rPr>
              <w:t>Responsibilities</w:t>
            </w:r>
          </w:p>
          <w:p w:rsidR="007A1AF5" w:rsidRPr="00454410" w:rsidRDefault="007A1AF5" w:rsidP="007A1AF5">
            <w:pPr>
              <w:numPr>
                <w:ilvl w:val="0"/>
                <w:numId w:val="23"/>
              </w:numPr>
              <w:tabs>
                <w:tab w:val="num" w:pos="720"/>
              </w:tabs>
              <w:rPr>
                <w:rFonts w:ascii="Times New Roman" w:hAnsi="Times New Roman" w:cs="Times New Roman"/>
                <w:sz w:val="20"/>
                <w:szCs w:val="24"/>
              </w:rPr>
            </w:pPr>
            <w:r w:rsidRPr="00454410">
              <w:rPr>
                <w:rFonts w:ascii="Times New Roman" w:hAnsi="Times New Roman" w:cs="Times New Roman"/>
                <w:sz w:val="20"/>
                <w:szCs w:val="24"/>
              </w:rPr>
              <w:t>Semantic Versioning.</w:t>
            </w:r>
          </w:p>
          <w:p w:rsidR="007A1AF5" w:rsidRPr="00454410" w:rsidRDefault="007A1AF5" w:rsidP="007A1AF5">
            <w:pPr>
              <w:numPr>
                <w:ilvl w:val="0"/>
                <w:numId w:val="23"/>
              </w:numPr>
              <w:tabs>
                <w:tab w:val="num" w:pos="720"/>
              </w:tabs>
              <w:rPr>
                <w:rFonts w:ascii="Times New Roman" w:hAnsi="Times New Roman" w:cs="Times New Roman"/>
                <w:sz w:val="20"/>
                <w:szCs w:val="24"/>
              </w:rPr>
            </w:pPr>
            <w:r w:rsidRPr="00454410">
              <w:rPr>
                <w:rFonts w:ascii="Times New Roman" w:hAnsi="Times New Roman" w:cs="Times New Roman"/>
                <w:sz w:val="20"/>
                <w:szCs w:val="24"/>
              </w:rPr>
              <w:t>Enforcing coding conventions.</w:t>
            </w:r>
          </w:p>
          <w:p w:rsidR="007A1AF5" w:rsidRPr="00454410" w:rsidRDefault="007A1AF5" w:rsidP="007A1AF5">
            <w:pPr>
              <w:numPr>
                <w:ilvl w:val="0"/>
                <w:numId w:val="23"/>
              </w:numPr>
              <w:tabs>
                <w:tab w:val="num" w:pos="720"/>
              </w:tabs>
              <w:rPr>
                <w:rFonts w:ascii="Times New Roman" w:hAnsi="Times New Roman" w:cs="Times New Roman"/>
                <w:sz w:val="20"/>
                <w:szCs w:val="24"/>
              </w:rPr>
            </w:pPr>
            <w:r w:rsidRPr="00454410">
              <w:rPr>
                <w:rFonts w:ascii="Times New Roman" w:hAnsi="Times New Roman" w:cs="Times New Roman"/>
                <w:sz w:val="20"/>
                <w:szCs w:val="24"/>
              </w:rPr>
              <w:t>Creating Procedure for creating and giving Software Releases to QA.</w:t>
            </w:r>
          </w:p>
          <w:p w:rsidR="007A1AF5" w:rsidRPr="00454410" w:rsidRDefault="007A1AF5" w:rsidP="007A1AF5">
            <w:pPr>
              <w:numPr>
                <w:ilvl w:val="0"/>
                <w:numId w:val="23"/>
              </w:numPr>
              <w:tabs>
                <w:tab w:val="num" w:pos="720"/>
              </w:tabs>
              <w:rPr>
                <w:rFonts w:ascii="Times New Roman" w:hAnsi="Times New Roman" w:cs="Times New Roman"/>
                <w:sz w:val="20"/>
                <w:szCs w:val="24"/>
              </w:rPr>
            </w:pPr>
            <w:r w:rsidRPr="00454410">
              <w:rPr>
                <w:rFonts w:ascii="Times New Roman" w:hAnsi="Times New Roman" w:cs="Times New Roman"/>
                <w:sz w:val="20"/>
                <w:szCs w:val="24"/>
              </w:rPr>
              <w:t>Reviewing Code.</w:t>
            </w:r>
          </w:p>
          <w:p w:rsidR="007A1AF5" w:rsidRPr="00454410" w:rsidRDefault="007A1AF5" w:rsidP="007A1AF5">
            <w:pPr>
              <w:numPr>
                <w:ilvl w:val="0"/>
                <w:numId w:val="23"/>
              </w:numPr>
              <w:tabs>
                <w:tab w:val="num" w:pos="720"/>
              </w:tabs>
              <w:rPr>
                <w:rFonts w:ascii="Times New Roman" w:hAnsi="Times New Roman" w:cs="Times New Roman"/>
                <w:sz w:val="20"/>
                <w:szCs w:val="24"/>
              </w:rPr>
            </w:pPr>
            <w:r w:rsidRPr="00454410">
              <w:rPr>
                <w:rFonts w:ascii="Times New Roman" w:hAnsi="Times New Roman" w:cs="Times New Roman"/>
                <w:sz w:val="20"/>
                <w:szCs w:val="24"/>
              </w:rPr>
              <w:t>Training Team.</w:t>
            </w:r>
          </w:p>
          <w:p w:rsidR="007A1AF5" w:rsidRPr="00454410" w:rsidRDefault="007A1AF5" w:rsidP="007A1AF5">
            <w:pPr>
              <w:numPr>
                <w:ilvl w:val="0"/>
                <w:numId w:val="23"/>
              </w:numPr>
              <w:tabs>
                <w:tab w:val="num" w:pos="720"/>
              </w:tabs>
              <w:rPr>
                <w:rFonts w:ascii="Times New Roman" w:hAnsi="Times New Roman" w:cs="Times New Roman"/>
                <w:sz w:val="20"/>
                <w:szCs w:val="24"/>
              </w:rPr>
            </w:pPr>
            <w:r w:rsidRPr="00454410">
              <w:rPr>
                <w:rFonts w:ascii="Times New Roman" w:hAnsi="Times New Roman" w:cs="Times New Roman"/>
                <w:sz w:val="20"/>
                <w:szCs w:val="24"/>
              </w:rPr>
              <w:t>Used: GITLab, SourceTree.</w:t>
            </w:r>
          </w:p>
          <w:p w:rsidR="007A1AF5" w:rsidRPr="007A1AF5" w:rsidRDefault="007A1AF5" w:rsidP="007A1AF5">
            <w:pPr>
              <w:shd w:val="clear" w:color="auto" w:fill="D9D9D9"/>
              <w:spacing w:before="240" w:after="120"/>
              <w:rPr>
                <w:rFonts w:ascii="Times New Roman" w:hAnsi="Times New Roman" w:cs="Times New Roman"/>
                <w:b/>
                <w:bCs/>
                <w:sz w:val="24"/>
                <w:szCs w:val="24"/>
              </w:rPr>
            </w:pPr>
            <w:r w:rsidRPr="007A1AF5">
              <w:rPr>
                <w:rFonts w:ascii="Times New Roman" w:hAnsi="Times New Roman" w:cs="Times New Roman"/>
                <w:b/>
                <w:bCs/>
                <w:sz w:val="24"/>
                <w:szCs w:val="24"/>
              </w:rPr>
              <w:t>E</w:t>
            </w:r>
            <w:r w:rsidR="001A4920">
              <w:rPr>
                <w:rFonts w:ascii="Times New Roman" w:hAnsi="Times New Roman" w:cs="Times New Roman"/>
                <w:b/>
                <w:bCs/>
                <w:sz w:val="24"/>
                <w:szCs w:val="24"/>
              </w:rPr>
              <w:t>xperience as Software Developer</w:t>
            </w:r>
          </w:p>
          <w:p w:rsidR="007A1AF5" w:rsidRPr="00360B5A" w:rsidRDefault="007A1AF5" w:rsidP="007A1AF5">
            <w:pPr>
              <w:rPr>
                <w:rFonts w:ascii="Times New Roman" w:hAnsi="Times New Roman" w:cs="Times New Roman"/>
                <w:b/>
                <w:bCs/>
                <w:sz w:val="20"/>
                <w:szCs w:val="24"/>
              </w:rPr>
            </w:pPr>
            <w:r w:rsidRPr="00360B5A">
              <w:rPr>
                <w:rFonts w:ascii="Times New Roman" w:hAnsi="Times New Roman" w:cs="Times New Roman"/>
                <w:b/>
                <w:bCs/>
                <w:sz w:val="20"/>
                <w:szCs w:val="24"/>
              </w:rPr>
              <w:t>Altair Technology</w:t>
            </w:r>
            <w:r w:rsidRPr="00360B5A">
              <w:rPr>
                <w:rFonts w:ascii="Times New Roman" w:hAnsi="Times New Roman" w:cs="Times New Roman"/>
                <w:sz w:val="20"/>
                <w:szCs w:val="24"/>
              </w:rPr>
              <w:t>, Islamabad Pakistan, October 2010 – December 2013.</w:t>
            </w:r>
          </w:p>
          <w:p w:rsidR="007A1AF5" w:rsidRPr="00360B5A" w:rsidRDefault="007A1AF5" w:rsidP="007A1AF5">
            <w:pPr>
              <w:rPr>
                <w:rFonts w:ascii="Times New Roman" w:hAnsi="Times New Roman" w:cs="Times New Roman"/>
                <w:b/>
                <w:bCs/>
                <w:sz w:val="20"/>
                <w:szCs w:val="24"/>
              </w:rPr>
            </w:pPr>
            <w:r w:rsidRPr="00360B5A">
              <w:rPr>
                <w:rFonts w:ascii="Times New Roman" w:hAnsi="Times New Roman" w:cs="Times New Roman"/>
                <w:b/>
                <w:bCs/>
                <w:sz w:val="20"/>
                <w:szCs w:val="24"/>
              </w:rPr>
              <w:t>Position:</w:t>
            </w:r>
            <w:r w:rsidRPr="00360B5A">
              <w:rPr>
                <w:rFonts w:ascii="Times New Roman" w:hAnsi="Times New Roman" w:cs="Times New Roman"/>
                <w:sz w:val="20"/>
                <w:szCs w:val="24"/>
              </w:rPr>
              <w:t xml:space="preserve"> Software Engineer</w:t>
            </w:r>
          </w:p>
          <w:p w:rsidR="007A1AF5" w:rsidRPr="007A1AF5" w:rsidRDefault="005530FC" w:rsidP="007A1AF5">
            <w:pPr>
              <w:shd w:val="clear" w:color="auto" w:fill="D9D9D9"/>
              <w:spacing w:before="240" w:after="120"/>
              <w:rPr>
                <w:rFonts w:ascii="Times New Roman" w:hAnsi="Times New Roman" w:cs="Times New Roman"/>
                <w:b/>
                <w:bCs/>
                <w:sz w:val="24"/>
                <w:szCs w:val="24"/>
              </w:rPr>
            </w:pPr>
            <w:r>
              <w:rPr>
                <w:rFonts w:ascii="Times New Roman" w:hAnsi="Times New Roman" w:cs="Times New Roman"/>
                <w:b/>
                <w:bCs/>
                <w:sz w:val="24"/>
                <w:szCs w:val="24"/>
              </w:rPr>
              <w:t>Projects</w:t>
            </w:r>
          </w:p>
          <w:p w:rsidR="007A1AF5" w:rsidRPr="00360B5A" w:rsidRDefault="007A1AF5" w:rsidP="007A1AF5">
            <w:pPr>
              <w:spacing w:before="240" w:after="120"/>
              <w:rPr>
                <w:rFonts w:ascii="Times New Roman" w:hAnsi="Times New Roman" w:cs="Times New Roman"/>
                <w:b/>
                <w:bCs/>
                <w:sz w:val="20"/>
                <w:szCs w:val="24"/>
              </w:rPr>
            </w:pPr>
            <w:r w:rsidRPr="00360B5A">
              <w:rPr>
                <w:rFonts w:ascii="Times New Roman" w:hAnsi="Times New Roman" w:cs="Times New Roman"/>
                <w:b/>
                <w:bCs/>
                <w:sz w:val="20"/>
                <w:szCs w:val="24"/>
              </w:rPr>
              <w:t xml:space="preserve">Project: </w:t>
            </w:r>
            <w:r w:rsidRPr="00360B5A">
              <w:rPr>
                <w:rFonts w:ascii="Times New Roman" w:hAnsi="Times New Roman" w:cs="Times New Roman"/>
                <w:sz w:val="20"/>
                <w:szCs w:val="24"/>
              </w:rPr>
              <w:t xml:space="preserve">Restful Web Services for IPTV boxes. [Jadoo2 and Jadoo3] Tablets and for Android and IOS Applications. </w:t>
            </w:r>
            <w:r w:rsidRPr="00360B5A">
              <w:rPr>
                <w:rFonts w:ascii="Times New Roman" w:hAnsi="Times New Roman" w:cs="Times New Roman"/>
                <w:b/>
                <w:bCs/>
                <w:sz w:val="20"/>
                <w:szCs w:val="24"/>
              </w:rPr>
              <w:t>Jan 2012 – Dec 2013</w:t>
            </w:r>
          </w:p>
          <w:p w:rsidR="007A1AF5" w:rsidRPr="00360B5A" w:rsidRDefault="007A1AF5" w:rsidP="007A1AF5">
            <w:pPr>
              <w:spacing w:before="240" w:after="120"/>
              <w:rPr>
                <w:rFonts w:ascii="Times New Roman" w:hAnsi="Times New Roman" w:cs="Times New Roman"/>
                <w:b/>
                <w:bCs/>
                <w:sz w:val="20"/>
                <w:szCs w:val="24"/>
              </w:rPr>
            </w:pPr>
            <w:r w:rsidRPr="00360B5A">
              <w:rPr>
                <w:rFonts w:ascii="Times New Roman" w:hAnsi="Times New Roman" w:cs="Times New Roman"/>
                <w:b/>
                <w:bCs/>
                <w:sz w:val="20"/>
                <w:szCs w:val="24"/>
              </w:rPr>
              <w:t>Responsibilities</w:t>
            </w:r>
          </w:p>
          <w:p w:rsidR="007A1AF5" w:rsidRPr="00360B5A" w:rsidRDefault="007A1AF5" w:rsidP="007A1AF5">
            <w:pPr>
              <w:numPr>
                <w:ilvl w:val="0"/>
                <w:numId w:val="23"/>
              </w:numPr>
              <w:tabs>
                <w:tab w:val="num" w:pos="720"/>
              </w:tabs>
              <w:rPr>
                <w:rFonts w:ascii="Times New Roman" w:hAnsi="Times New Roman" w:cs="Times New Roman"/>
                <w:sz w:val="20"/>
                <w:szCs w:val="24"/>
              </w:rPr>
            </w:pPr>
            <w:r w:rsidRPr="00360B5A">
              <w:rPr>
                <w:rFonts w:ascii="Times New Roman" w:hAnsi="Times New Roman" w:cs="Times New Roman"/>
                <w:sz w:val="20"/>
                <w:szCs w:val="24"/>
              </w:rPr>
              <w:t>Building JSON and XML based Restful Web Services.</w:t>
            </w:r>
          </w:p>
          <w:p w:rsidR="007A1AF5" w:rsidRPr="00360B5A" w:rsidRDefault="007A1AF5" w:rsidP="007A1AF5">
            <w:pPr>
              <w:numPr>
                <w:ilvl w:val="0"/>
                <w:numId w:val="23"/>
              </w:numPr>
              <w:tabs>
                <w:tab w:val="num" w:pos="720"/>
              </w:tabs>
              <w:rPr>
                <w:rFonts w:ascii="Times New Roman" w:hAnsi="Times New Roman" w:cs="Times New Roman"/>
                <w:sz w:val="20"/>
                <w:szCs w:val="24"/>
              </w:rPr>
            </w:pPr>
            <w:r w:rsidRPr="00360B5A">
              <w:rPr>
                <w:rFonts w:ascii="Times New Roman" w:hAnsi="Times New Roman" w:cs="Times New Roman"/>
                <w:sz w:val="20"/>
                <w:szCs w:val="24"/>
              </w:rPr>
              <w:t>All server side scripting in PHP.</w:t>
            </w:r>
          </w:p>
          <w:p w:rsidR="007A1AF5" w:rsidRPr="00360B5A" w:rsidRDefault="007A1AF5" w:rsidP="007A1AF5">
            <w:pPr>
              <w:numPr>
                <w:ilvl w:val="0"/>
                <w:numId w:val="23"/>
              </w:numPr>
              <w:tabs>
                <w:tab w:val="num" w:pos="720"/>
              </w:tabs>
              <w:rPr>
                <w:rFonts w:ascii="Times New Roman" w:hAnsi="Times New Roman" w:cs="Times New Roman"/>
                <w:sz w:val="20"/>
                <w:szCs w:val="24"/>
              </w:rPr>
            </w:pPr>
            <w:r w:rsidRPr="00360B5A">
              <w:rPr>
                <w:rFonts w:ascii="Times New Roman" w:hAnsi="Times New Roman" w:cs="Times New Roman"/>
                <w:sz w:val="20"/>
                <w:szCs w:val="24"/>
              </w:rPr>
              <w:t>Database designing and implementation.</w:t>
            </w:r>
          </w:p>
          <w:p w:rsidR="007A1AF5" w:rsidRPr="00AB4048" w:rsidRDefault="007A1AF5" w:rsidP="00AB4048">
            <w:pPr>
              <w:numPr>
                <w:ilvl w:val="0"/>
                <w:numId w:val="23"/>
              </w:numPr>
              <w:tabs>
                <w:tab w:val="num" w:pos="720"/>
              </w:tabs>
              <w:rPr>
                <w:rFonts w:ascii="Times New Roman" w:hAnsi="Times New Roman" w:cs="Times New Roman"/>
                <w:sz w:val="20"/>
                <w:szCs w:val="24"/>
              </w:rPr>
            </w:pPr>
            <w:r w:rsidRPr="00360B5A">
              <w:rPr>
                <w:rFonts w:ascii="Times New Roman" w:hAnsi="Times New Roman" w:cs="Times New Roman"/>
                <w:sz w:val="20"/>
                <w:szCs w:val="24"/>
              </w:rPr>
              <w:t>Used: PHP, Apache, MySQL, Codeigniter</w:t>
            </w:r>
          </w:p>
          <w:p w:rsidR="007A1AF5" w:rsidRPr="00360B5A" w:rsidRDefault="007A1AF5" w:rsidP="007A1AF5">
            <w:pPr>
              <w:spacing w:before="240" w:after="120"/>
              <w:rPr>
                <w:rFonts w:ascii="Times New Roman" w:hAnsi="Times New Roman" w:cs="Times New Roman"/>
                <w:b/>
                <w:bCs/>
                <w:sz w:val="20"/>
                <w:szCs w:val="24"/>
              </w:rPr>
            </w:pPr>
            <w:r w:rsidRPr="00360B5A">
              <w:rPr>
                <w:rFonts w:ascii="Times New Roman" w:hAnsi="Times New Roman" w:cs="Times New Roman"/>
                <w:b/>
                <w:bCs/>
                <w:sz w:val="20"/>
                <w:szCs w:val="24"/>
              </w:rPr>
              <w:t xml:space="preserve">Project: </w:t>
            </w:r>
            <w:r w:rsidRPr="00360B5A">
              <w:rPr>
                <w:rFonts w:ascii="Times New Roman" w:hAnsi="Times New Roman" w:cs="Times New Roman"/>
                <w:sz w:val="20"/>
                <w:szCs w:val="24"/>
              </w:rPr>
              <w:t>Video Management Portal for JadooTV,Inc.</w:t>
            </w:r>
            <w:r w:rsidRPr="00360B5A">
              <w:rPr>
                <w:rFonts w:ascii="Times New Roman" w:hAnsi="Times New Roman" w:cs="Times New Roman"/>
                <w:b/>
                <w:bCs/>
                <w:sz w:val="20"/>
                <w:szCs w:val="24"/>
              </w:rPr>
              <w:t xml:space="preserve">  March 2011 – Dec 2013:</w:t>
            </w:r>
          </w:p>
          <w:p w:rsidR="007A1AF5" w:rsidRPr="00360B5A" w:rsidRDefault="007A1AF5" w:rsidP="007A1AF5">
            <w:pPr>
              <w:rPr>
                <w:rFonts w:ascii="Times New Roman" w:hAnsi="Times New Roman" w:cs="Times New Roman"/>
                <w:sz w:val="20"/>
                <w:szCs w:val="24"/>
              </w:rPr>
            </w:pPr>
            <w:r w:rsidRPr="00360B5A">
              <w:rPr>
                <w:rFonts w:ascii="Times New Roman" w:hAnsi="Times New Roman" w:cs="Times New Roman"/>
                <w:sz w:val="20"/>
                <w:szCs w:val="24"/>
              </w:rPr>
              <w:t xml:space="preserve">To build an online admin panel for different JadooTV online applications and merging the previous separate systems into one system using same code base. Thus making the whole system consistent, connected and more reliable. </w:t>
            </w:r>
          </w:p>
          <w:p w:rsidR="007A1AF5" w:rsidRPr="00360B5A" w:rsidRDefault="007A1AF5" w:rsidP="007A1AF5">
            <w:pPr>
              <w:spacing w:before="240" w:after="120"/>
              <w:rPr>
                <w:rFonts w:ascii="Times New Roman" w:hAnsi="Times New Roman" w:cs="Times New Roman"/>
                <w:b/>
                <w:bCs/>
                <w:sz w:val="20"/>
                <w:szCs w:val="24"/>
              </w:rPr>
            </w:pPr>
            <w:r w:rsidRPr="00360B5A">
              <w:rPr>
                <w:rFonts w:ascii="Times New Roman" w:hAnsi="Times New Roman" w:cs="Times New Roman"/>
                <w:b/>
                <w:bCs/>
                <w:sz w:val="20"/>
                <w:szCs w:val="24"/>
              </w:rPr>
              <w:t>Responsibilities</w:t>
            </w:r>
          </w:p>
          <w:p w:rsidR="007A1AF5" w:rsidRPr="00360B5A" w:rsidRDefault="007A1AF5" w:rsidP="007A1AF5">
            <w:pPr>
              <w:numPr>
                <w:ilvl w:val="0"/>
                <w:numId w:val="23"/>
              </w:numPr>
              <w:tabs>
                <w:tab w:val="num" w:pos="720"/>
              </w:tabs>
              <w:rPr>
                <w:rFonts w:ascii="Times New Roman" w:hAnsi="Times New Roman" w:cs="Times New Roman"/>
                <w:sz w:val="20"/>
                <w:szCs w:val="24"/>
              </w:rPr>
            </w:pPr>
            <w:r w:rsidRPr="00360B5A">
              <w:rPr>
                <w:rFonts w:ascii="Times New Roman" w:hAnsi="Times New Roman" w:cs="Times New Roman"/>
                <w:sz w:val="20"/>
                <w:szCs w:val="24"/>
              </w:rPr>
              <w:t>Implementing web interfaces using HTML, CSS, and Javascript.</w:t>
            </w:r>
          </w:p>
          <w:p w:rsidR="007A1AF5" w:rsidRPr="00360B5A" w:rsidRDefault="007A1AF5" w:rsidP="007A1AF5">
            <w:pPr>
              <w:numPr>
                <w:ilvl w:val="0"/>
                <w:numId w:val="23"/>
              </w:numPr>
              <w:tabs>
                <w:tab w:val="num" w:pos="720"/>
              </w:tabs>
              <w:rPr>
                <w:rFonts w:ascii="Times New Roman" w:hAnsi="Times New Roman" w:cs="Times New Roman"/>
                <w:sz w:val="20"/>
                <w:szCs w:val="24"/>
              </w:rPr>
            </w:pPr>
            <w:r w:rsidRPr="00360B5A">
              <w:rPr>
                <w:rFonts w:ascii="Times New Roman" w:hAnsi="Times New Roman" w:cs="Times New Roman"/>
                <w:sz w:val="20"/>
                <w:szCs w:val="24"/>
              </w:rPr>
              <w:t>All server side scripting in PHP.</w:t>
            </w:r>
          </w:p>
          <w:p w:rsidR="007A1AF5" w:rsidRPr="00360B5A" w:rsidRDefault="007A1AF5" w:rsidP="007A1AF5">
            <w:pPr>
              <w:numPr>
                <w:ilvl w:val="0"/>
                <w:numId w:val="23"/>
              </w:numPr>
              <w:tabs>
                <w:tab w:val="num" w:pos="720"/>
              </w:tabs>
              <w:rPr>
                <w:rFonts w:ascii="Times New Roman" w:hAnsi="Times New Roman" w:cs="Times New Roman"/>
                <w:sz w:val="20"/>
                <w:szCs w:val="24"/>
              </w:rPr>
            </w:pPr>
            <w:r w:rsidRPr="00360B5A">
              <w:rPr>
                <w:rFonts w:ascii="Times New Roman" w:hAnsi="Times New Roman" w:cs="Times New Roman"/>
                <w:sz w:val="20"/>
                <w:szCs w:val="24"/>
              </w:rPr>
              <w:t>Database designing and implementation.</w:t>
            </w:r>
          </w:p>
          <w:p w:rsidR="007A1AF5" w:rsidRPr="00AB4048" w:rsidRDefault="007A1AF5" w:rsidP="00AB4048">
            <w:pPr>
              <w:numPr>
                <w:ilvl w:val="0"/>
                <w:numId w:val="23"/>
              </w:numPr>
              <w:tabs>
                <w:tab w:val="num" w:pos="720"/>
              </w:tabs>
              <w:rPr>
                <w:rFonts w:ascii="Times New Roman" w:hAnsi="Times New Roman" w:cs="Times New Roman"/>
                <w:sz w:val="20"/>
                <w:szCs w:val="24"/>
              </w:rPr>
            </w:pPr>
            <w:r w:rsidRPr="00360B5A">
              <w:rPr>
                <w:rFonts w:ascii="Times New Roman" w:hAnsi="Times New Roman" w:cs="Times New Roman"/>
                <w:sz w:val="20"/>
                <w:szCs w:val="24"/>
              </w:rPr>
              <w:t>Used: PHP, Apache, MySQL, Dreamweaver CS5, Windows XP, IE Tester, Codeigniter</w:t>
            </w:r>
          </w:p>
          <w:p w:rsidR="007A1AF5" w:rsidRPr="00360B5A" w:rsidRDefault="007A1AF5" w:rsidP="007A1AF5">
            <w:pPr>
              <w:spacing w:before="240" w:after="120"/>
              <w:rPr>
                <w:rFonts w:ascii="Times New Roman" w:hAnsi="Times New Roman" w:cs="Times New Roman"/>
                <w:b/>
                <w:bCs/>
                <w:sz w:val="20"/>
                <w:szCs w:val="24"/>
              </w:rPr>
            </w:pPr>
            <w:r w:rsidRPr="00360B5A">
              <w:rPr>
                <w:rFonts w:ascii="Times New Roman" w:hAnsi="Times New Roman" w:cs="Times New Roman"/>
                <w:b/>
                <w:bCs/>
                <w:sz w:val="20"/>
                <w:szCs w:val="24"/>
              </w:rPr>
              <w:t xml:space="preserve">Project: </w:t>
            </w:r>
            <w:r w:rsidRPr="00360B5A">
              <w:rPr>
                <w:rFonts w:ascii="Times New Roman" w:hAnsi="Times New Roman" w:cs="Times New Roman"/>
                <w:sz w:val="20"/>
                <w:szCs w:val="24"/>
              </w:rPr>
              <w:t>MyJadoo Application for JadooTV,Inc.</w:t>
            </w:r>
            <w:r w:rsidRPr="00360B5A">
              <w:rPr>
                <w:rFonts w:ascii="Times New Roman" w:hAnsi="Times New Roman" w:cs="Times New Roman"/>
                <w:b/>
                <w:bCs/>
                <w:sz w:val="20"/>
                <w:szCs w:val="24"/>
              </w:rPr>
              <w:t xml:space="preserve">  Jan 2011 – March 2013:</w:t>
            </w:r>
          </w:p>
          <w:p w:rsidR="007A1AF5" w:rsidRPr="00360B5A" w:rsidRDefault="007A1AF5" w:rsidP="007A1AF5">
            <w:pPr>
              <w:rPr>
                <w:rFonts w:ascii="Times New Roman" w:hAnsi="Times New Roman" w:cs="Times New Roman"/>
                <w:sz w:val="20"/>
                <w:szCs w:val="24"/>
              </w:rPr>
            </w:pPr>
            <w:r w:rsidRPr="00360B5A">
              <w:rPr>
                <w:rFonts w:ascii="Times New Roman" w:hAnsi="Times New Roman" w:cs="Times New Roman"/>
                <w:sz w:val="20"/>
                <w:szCs w:val="24"/>
              </w:rPr>
              <w:t>Building an online application for users/customers of JadooTV, Inc. to enable them to create their account, add channels, subscribe to channels, share channels and join groups. So that these channels and groups appear on their IPTV (JadooTV Box). Also building admin panel for MyJadoo to manage users/channels/groups.</w:t>
            </w:r>
          </w:p>
          <w:p w:rsidR="007A1AF5" w:rsidRPr="00360B5A" w:rsidRDefault="007A1AF5" w:rsidP="007A1AF5">
            <w:pPr>
              <w:spacing w:before="240" w:after="120"/>
              <w:rPr>
                <w:rFonts w:ascii="Times New Roman" w:hAnsi="Times New Roman" w:cs="Times New Roman"/>
                <w:b/>
                <w:bCs/>
                <w:sz w:val="20"/>
                <w:szCs w:val="24"/>
              </w:rPr>
            </w:pPr>
            <w:r w:rsidRPr="00360B5A">
              <w:rPr>
                <w:rFonts w:ascii="Times New Roman" w:hAnsi="Times New Roman" w:cs="Times New Roman"/>
                <w:b/>
                <w:bCs/>
                <w:sz w:val="20"/>
                <w:szCs w:val="24"/>
              </w:rPr>
              <w:t>Responsibilities</w:t>
            </w:r>
          </w:p>
          <w:p w:rsidR="007A1AF5" w:rsidRPr="00360B5A" w:rsidRDefault="007A1AF5" w:rsidP="007A1AF5">
            <w:pPr>
              <w:numPr>
                <w:ilvl w:val="0"/>
                <w:numId w:val="24"/>
              </w:numPr>
              <w:tabs>
                <w:tab w:val="num" w:pos="720"/>
              </w:tabs>
              <w:rPr>
                <w:rFonts w:ascii="Times New Roman" w:hAnsi="Times New Roman" w:cs="Times New Roman"/>
                <w:sz w:val="20"/>
                <w:szCs w:val="24"/>
              </w:rPr>
            </w:pPr>
            <w:r w:rsidRPr="00360B5A">
              <w:rPr>
                <w:rFonts w:ascii="Times New Roman" w:hAnsi="Times New Roman" w:cs="Times New Roman"/>
                <w:sz w:val="20"/>
                <w:szCs w:val="24"/>
              </w:rPr>
              <w:t>Implementing web interfaces using HTML, CSS, and Javascript.</w:t>
            </w:r>
          </w:p>
          <w:p w:rsidR="007A1AF5" w:rsidRPr="00360B5A" w:rsidRDefault="007A1AF5" w:rsidP="007A1AF5">
            <w:pPr>
              <w:numPr>
                <w:ilvl w:val="0"/>
                <w:numId w:val="24"/>
              </w:numPr>
              <w:tabs>
                <w:tab w:val="num" w:pos="720"/>
              </w:tabs>
              <w:rPr>
                <w:rFonts w:ascii="Times New Roman" w:hAnsi="Times New Roman" w:cs="Times New Roman"/>
                <w:sz w:val="20"/>
                <w:szCs w:val="24"/>
              </w:rPr>
            </w:pPr>
            <w:r w:rsidRPr="00360B5A">
              <w:rPr>
                <w:rFonts w:ascii="Times New Roman" w:hAnsi="Times New Roman" w:cs="Times New Roman"/>
                <w:sz w:val="20"/>
                <w:szCs w:val="24"/>
              </w:rPr>
              <w:t>All server side scripting in PHP.</w:t>
            </w:r>
          </w:p>
          <w:p w:rsidR="007A1AF5" w:rsidRPr="00CF1678" w:rsidRDefault="007A1AF5" w:rsidP="00CF1678">
            <w:pPr>
              <w:numPr>
                <w:ilvl w:val="0"/>
                <w:numId w:val="24"/>
              </w:numPr>
              <w:tabs>
                <w:tab w:val="num" w:pos="720"/>
              </w:tabs>
              <w:rPr>
                <w:rFonts w:ascii="Times New Roman" w:hAnsi="Times New Roman" w:cs="Times New Roman"/>
                <w:sz w:val="20"/>
                <w:szCs w:val="24"/>
              </w:rPr>
            </w:pPr>
            <w:r w:rsidRPr="00360B5A">
              <w:rPr>
                <w:rFonts w:ascii="Times New Roman" w:hAnsi="Times New Roman" w:cs="Times New Roman"/>
                <w:sz w:val="20"/>
                <w:szCs w:val="24"/>
              </w:rPr>
              <w:t>Used: PHP, Apache, MySQL, Dreamweaver CS5, Windows XP, IE Tester, Codeigniter</w:t>
            </w:r>
          </w:p>
          <w:p w:rsidR="007A1AF5" w:rsidRPr="00360B5A" w:rsidRDefault="007A1AF5" w:rsidP="007A1AF5">
            <w:pPr>
              <w:spacing w:before="240" w:after="120"/>
              <w:rPr>
                <w:rFonts w:ascii="Times New Roman" w:hAnsi="Times New Roman" w:cs="Times New Roman"/>
                <w:b/>
                <w:bCs/>
                <w:sz w:val="20"/>
                <w:szCs w:val="24"/>
              </w:rPr>
            </w:pPr>
            <w:r w:rsidRPr="00360B5A">
              <w:rPr>
                <w:rFonts w:ascii="Times New Roman" w:hAnsi="Times New Roman" w:cs="Times New Roman"/>
                <w:b/>
                <w:bCs/>
                <w:sz w:val="20"/>
                <w:szCs w:val="24"/>
              </w:rPr>
              <w:t xml:space="preserve">Project: </w:t>
            </w:r>
            <w:r w:rsidRPr="00360B5A">
              <w:rPr>
                <w:rFonts w:ascii="Times New Roman" w:hAnsi="Times New Roman" w:cs="Times New Roman"/>
                <w:sz w:val="20"/>
                <w:szCs w:val="24"/>
              </w:rPr>
              <w:t>Online Shop for JadooTV,Inc.</w:t>
            </w:r>
            <w:r w:rsidRPr="00360B5A">
              <w:rPr>
                <w:rFonts w:ascii="Times New Roman" w:hAnsi="Times New Roman" w:cs="Times New Roman"/>
                <w:b/>
                <w:bCs/>
                <w:sz w:val="20"/>
                <w:szCs w:val="24"/>
              </w:rPr>
              <w:t xml:space="preserve">  Oct 18, 2010 – Jan 03, 2011:</w:t>
            </w:r>
          </w:p>
          <w:p w:rsidR="007A1AF5" w:rsidRPr="00360B5A" w:rsidRDefault="007A1AF5" w:rsidP="007A1AF5">
            <w:pPr>
              <w:rPr>
                <w:rFonts w:ascii="Times New Roman" w:hAnsi="Times New Roman" w:cs="Times New Roman"/>
                <w:sz w:val="20"/>
                <w:szCs w:val="24"/>
              </w:rPr>
            </w:pPr>
            <w:r w:rsidRPr="00360B5A">
              <w:rPr>
                <w:rFonts w:ascii="Times New Roman" w:hAnsi="Times New Roman" w:cs="Times New Roman"/>
                <w:sz w:val="20"/>
                <w:szCs w:val="24"/>
              </w:rPr>
              <w:t>Building an online shop for JadooTV(IPTV), Inc and integrating it with PayPal Website Payment Pro for online payment. Also, building its admin panel to manage the orders, customers, and to generate reports efficiently.</w:t>
            </w:r>
          </w:p>
          <w:p w:rsidR="007A1AF5" w:rsidRPr="00360B5A" w:rsidRDefault="007A1AF5" w:rsidP="007A1AF5">
            <w:pPr>
              <w:spacing w:before="240" w:after="120"/>
              <w:rPr>
                <w:rFonts w:ascii="Times New Roman" w:hAnsi="Times New Roman" w:cs="Times New Roman"/>
                <w:b/>
                <w:bCs/>
                <w:sz w:val="20"/>
                <w:szCs w:val="24"/>
              </w:rPr>
            </w:pPr>
            <w:r w:rsidRPr="00360B5A">
              <w:rPr>
                <w:rFonts w:ascii="Times New Roman" w:hAnsi="Times New Roman" w:cs="Times New Roman"/>
                <w:b/>
                <w:bCs/>
                <w:sz w:val="20"/>
                <w:szCs w:val="24"/>
              </w:rPr>
              <w:t>Responsibilities</w:t>
            </w:r>
          </w:p>
          <w:p w:rsidR="007A1AF5" w:rsidRPr="00360B5A" w:rsidRDefault="007A1AF5" w:rsidP="007A1AF5">
            <w:pPr>
              <w:numPr>
                <w:ilvl w:val="0"/>
                <w:numId w:val="25"/>
              </w:numPr>
              <w:tabs>
                <w:tab w:val="num" w:pos="720"/>
              </w:tabs>
              <w:rPr>
                <w:rFonts w:ascii="Times New Roman" w:hAnsi="Times New Roman" w:cs="Times New Roman"/>
                <w:sz w:val="20"/>
                <w:szCs w:val="24"/>
              </w:rPr>
            </w:pPr>
            <w:r w:rsidRPr="00360B5A">
              <w:rPr>
                <w:rFonts w:ascii="Times New Roman" w:hAnsi="Times New Roman" w:cs="Times New Roman"/>
                <w:sz w:val="20"/>
                <w:szCs w:val="24"/>
              </w:rPr>
              <w:t>Implemented the user interfaces (UI).</w:t>
            </w:r>
          </w:p>
          <w:p w:rsidR="007A1AF5" w:rsidRPr="00360B5A" w:rsidRDefault="007A1AF5" w:rsidP="007A1AF5">
            <w:pPr>
              <w:numPr>
                <w:ilvl w:val="0"/>
                <w:numId w:val="25"/>
              </w:numPr>
              <w:tabs>
                <w:tab w:val="num" w:pos="720"/>
              </w:tabs>
              <w:rPr>
                <w:rFonts w:ascii="Times New Roman" w:hAnsi="Times New Roman" w:cs="Times New Roman"/>
                <w:sz w:val="20"/>
                <w:szCs w:val="24"/>
              </w:rPr>
            </w:pPr>
            <w:r w:rsidRPr="00360B5A">
              <w:rPr>
                <w:rFonts w:ascii="Times New Roman" w:hAnsi="Times New Roman" w:cs="Times New Roman"/>
                <w:sz w:val="20"/>
                <w:szCs w:val="24"/>
              </w:rPr>
              <w:t>Coded in PHP to handle all server side requests.</w:t>
            </w:r>
          </w:p>
          <w:p w:rsidR="007A1AF5" w:rsidRPr="00360B5A" w:rsidRDefault="007A1AF5" w:rsidP="007A1AF5">
            <w:pPr>
              <w:numPr>
                <w:ilvl w:val="0"/>
                <w:numId w:val="25"/>
              </w:numPr>
              <w:tabs>
                <w:tab w:val="num" w:pos="720"/>
              </w:tabs>
              <w:rPr>
                <w:rFonts w:ascii="Times New Roman" w:hAnsi="Times New Roman" w:cs="Times New Roman"/>
                <w:sz w:val="20"/>
                <w:szCs w:val="24"/>
              </w:rPr>
            </w:pPr>
            <w:r w:rsidRPr="00360B5A">
              <w:rPr>
                <w:rFonts w:ascii="Times New Roman" w:hAnsi="Times New Roman" w:cs="Times New Roman"/>
                <w:sz w:val="20"/>
                <w:szCs w:val="24"/>
              </w:rPr>
              <w:t>Integrating with other systems and tools utilizing web services and APIs inluding Paypal Website Payment Pro, Google Checkout, First Data Global Gateway.</w:t>
            </w:r>
          </w:p>
          <w:p w:rsidR="007A1AF5" w:rsidRPr="00360B5A" w:rsidRDefault="007A1AF5" w:rsidP="007A1AF5">
            <w:pPr>
              <w:numPr>
                <w:ilvl w:val="0"/>
                <w:numId w:val="25"/>
              </w:numPr>
              <w:tabs>
                <w:tab w:val="num" w:pos="720"/>
              </w:tabs>
              <w:rPr>
                <w:rFonts w:ascii="Times New Roman" w:hAnsi="Times New Roman" w:cs="Times New Roman"/>
                <w:sz w:val="20"/>
                <w:szCs w:val="24"/>
              </w:rPr>
            </w:pPr>
            <w:r w:rsidRPr="00360B5A">
              <w:rPr>
                <w:rFonts w:ascii="Times New Roman" w:hAnsi="Times New Roman" w:cs="Times New Roman"/>
                <w:sz w:val="20"/>
                <w:szCs w:val="24"/>
              </w:rPr>
              <w:t>Used: PHP, Apache, MySQL, Dreamweaver CS5, Windows XP, IE Tester</w:t>
            </w:r>
          </w:p>
          <w:p w:rsidR="007A1AF5" w:rsidRPr="00360B5A" w:rsidRDefault="007A1AF5" w:rsidP="007A1AF5">
            <w:pPr>
              <w:spacing w:before="240" w:after="120"/>
              <w:rPr>
                <w:rFonts w:ascii="Times New Roman" w:hAnsi="Times New Roman" w:cs="Times New Roman"/>
                <w:b/>
                <w:bCs/>
                <w:sz w:val="20"/>
                <w:szCs w:val="24"/>
              </w:rPr>
            </w:pPr>
            <w:r w:rsidRPr="00360B5A">
              <w:rPr>
                <w:rFonts w:ascii="Times New Roman" w:hAnsi="Times New Roman" w:cs="Times New Roman"/>
                <w:b/>
                <w:bCs/>
                <w:sz w:val="20"/>
                <w:szCs w:val="24"/>
              </w:rPr>
              <w:t xml:space="preserve">Project: </w:t>
            </w:r>
            <w:r w:rsidRPr="00360B5A">
              <w:rPr>
                <w:rFonts w:ascii="Times New Roman" w:hAnsi="Times New Roman" w:cs="Times New Roman"/>
                <w:sz w:val="20"/>
                <w:szCs w:val="24"/>
              </w:rPr>
              <w:t>Reseller Request System for JadooTV,Inc.</w:t>
            </w:r>
            <w:r w:rsidRPr="00360B5A">
              <w:rPr>
                <w:rFonts w:ascii="Times New Roman" w:hAnsi="Times New Roman" w:cs="Times New Roman"/>
                <w:b/>
                <w:bCs/>
                <w:sz w:val="20"/>
                <w:szCs w:val="24"/>
              </w:rPr>
              <w:t xml:space="preserve">  Oct 2010 – Nov 3, 2010:</w:t>
            </w:r>
          </w:p>
          <w:p w:rsidR="007A1AF5" w:rsidRPr="00360B5A" w:rsidRDefault="007A1AF5" w:rsidP="007A1AF5">
            <w:pPr>
              <w:rPr>
                <w:rFonts w:ascii="Times New Roman" w:hAnsi="Times New Roman" w:cs="Times New Roman"/>
                <w:sz w:val="20"/>
                <w:szCs w:val="24"/>
              </w:rPr>
            </w:pPr>
            <w:r w:rsidRPr="00360B5A">
              <w:rPr>
                <w:rFonts w:ascii="Times New Roman" w:hAnsi="Times New Roman" w:cs="Times New Roman"/>
                <w:sz w:val="20"/>
                <w:szCs w:val="24"/>
              </w:rPr>
              <w:t xml:space="preserve">To build an online application for resellers of JadooTV, Inc. to enable them to create their account, add channels, subscribe to channels, share channels and join groups. So that these channels and groups appear on their IPTV (JadooTV Box) </w:t>
            </w:r>
          </w:p>
          <w:p w:rsidR="007A1AF5" w:rsidRPr="00360B5A" w:rsidRDefault="007A1AF5" w:rsidP="007A1AF5">
            <w:pPr>
              <w:spacing w:before="240" w:after="120"/>
              <w:rPr>
                <w:rFonts w:ascii="Times New Roman" w:hAnsi="Times New Roman" w:cs="Times New Roman"/>
                <w:b/>
                <w:bCs/>
                <w:sz w:val="20"/>
                <w:szCs w:val="24"/>
              </w:rPr>
            </w:pPr>
            <w:r w:rsidRPr="00360B5A">
              <w:rPr>
                <w:rFonts w:ascii="Times New Roman" w:hAnsi="Times New Roman" w:cs="Times New Roman"/>
                <w:b/>
                <w:bCs/>
                <w:sz w:val="20"/>
                <w:szCs w:val="24"/>
              </w:rPr>
              <w:t>Responsibilities</w:t>
            </w:r>
          </w:p>
          <w:p w:rsidR="007A1AF5" w:rsidRPr="00360B5A" w:rsidRDefault="007A1AF5" w:rsidP="007A1AF5">
            <w:pPr>
              <w:numPr>
                <w:ilvl w:val="0"/>
                <w:numId w:val="23"/>
              </w:numPr>
              <w:tabs>
                <w:tab w:val="num" w:pos="720"/>
              </w:tabs>
              <w:rPr>
                <w:rFonts w:ascii="Times New Roman" w:hAnsi="Times New Roman" w:cs="Times New Roman"/>
                <w:sz w:val="20"/>
                <w:szCs w:val="24"/>
              </w:rPr>
            </w:pPr>
            <w:r w:rsidRPr="00360B5A">
              <w:rPr>
                <w:rFonts w:ascii="Times New Roman" w:hAnsi="Times New Roman" w:cs="Times New Roman"/>
                <w:sz w:val="20"/>
                <w:szCs w:val="24"/>
              </w:rPr>
              <w:t>Implementing web interfaces using HTML, CSS, and Javascript.</w:t>
            </w:r>
          </w:p>
          <w:p w:rsidR="007A1AF5" w:rsidRPr="00360B5A" w:rsidRDefault="007A1AF5" w:rsidP="007A1AF5">
            <w:pPr>
              <w:numPr>
                <w:ilvl w:val="0"/>
                <w:numId w:val="23"/>
              </w:numPr>
              <w:tabs>
                <w:tab w:val="num" w:pos="720"/>
              </w:tabs>
              <w:rPr>
                <w:rFonts w:ascii="Times New Roman" w:hAnsi="Times New Roman" w:cs="Times New Roman"/>
                <w:sz w:val="20"/>
                <w:szCs w:val="24"/>
              </w:rPr>
            </w:pPr>
            <w:r w:rsidRPr="00360B5A">
              <w:rPr>
                <w:rFonts w:ascii="Times New Roman" w:hAnsi="Times New Roman" w:cs="Times New Roman"/>
                <w:sz w:val="20"/>
                <w:szCs w:val="24"/>
              </w:rPr>
              <w:t>All server side scripting in PHP</w:t>
            </w:r>
          </w:p>
          <w:p w:rsidR="007A1AF5" w:rsidRPr="00360B5A" w:rsidRDefault="007A1AF5" w:rsidP="007A1AF5">
            <w:pPr>
              <w:numPr>
                <w:ilvl w:val="0"/>
                <w:numId w:val="23"/>
              </w:numPr>
              <w:tabs>
                <w:tab w:val="num" w:pos="720"/>
              </w:tabs>
              <w:rPr>
                <w:rFonts w:ascii="Times New Roman" w:hAnsi="Times New Roman" w:cs="Times New Roman"/>
                <w:sz w:val="20"/>
                <w:szCs w:val="24"/>
              </w:rPr>
            </w:pPr>
            <w:r w:rsidRPr="00360B5A">
              <w:rPr>
                <w:rFonts w:ascii="Times New Roman" w:hAnsi="Times New Roman" w:cs="Times New Roman"/>
                <w:sz w:val="20"/>
                <w:szCs w:val="24"/>
              </w:rPr>
              <w:t>Database designing and implementation.</w:t>
            </w:r>
          </w:p>
          <w:p w:rsidR="007A1AF5" w:rsidRPr="005264BB" w:rsidRDefault="007A1AF5" w:rsidP="007A1AF5">
            <w:pPr>
              <w:numPr>
                <w:ilvl w:val="0"/>
                <w:numId w:val="23"/>
              </w:numPr>
              <w:tabs>
                <w:tab w:val="num" w:pos="720"/>
              </w:tabs>
              <w:rPr>
                <w:rFonts w:ascii="Times New Roman" w:hAnsi="Times New Roman" w:cs="Times New Roman"/>
                <w:sz w:val="20"/>
                <w:szCs w:val="24"/>
              </w:rPr>
            </w:pPr>
            <w:r w:rsidRPr="00360B5A">
              <w:rPr>
                <w:rFonts w:ascii="Times New Roman" w:hAnsi="Times New Roman" w:cs="Times New Roman"/>
                <w:sz w:val="20"/>
                <w:szCs w:val="24"/>
              </w:rPr>
              <w:t>Used: PHP, Apache, MySQL, Dreamweaver CS5, Windows XP, IE Tester, Codeigniter</w:t>
            </w:r>
          </w:p>
          <w:p w:rsidR="007A1AF5" w:rsidRPr="007A1AF5" w:rsidRDefault="007A1AF5" w:rsidP="007A1AF5">
            <w:pPr>
              <w:shd w:val="clear" w:color="auto" w:fill="D9D9D9"/>
              <w:spacing w:before="240" w:after="120"/>
              <w:rPr>
                <w:rFonts w:ascii="Times New Roman" w:hAnsi="Times New Roman" w:cs="Times New Roman"/>
                <w:b/>
                <w:bCs/>
                <w:sz w:val="24"/>
                <w:szCs w:val="24"/>
              </w:rPr>
            </w:pPr>
            <w:r w:rsidRPr="007A1AF5">
              <w:rPr>
                <w:rFonts w:ascii="Times New Roman" w:hAnsi="Times New Roman" w:cs="Times New Roman"/>
                <w:b/>
                <w:bCs/>
                <w:sz w:val="24"/>
                <w:szCs w:val="24"/>
              </w:rPr>
              <w:t>R</w:t>
            </w:r>
            <w:r w:rsidR="00634852">
              <w:rPr>
                <w:rFonts w:ascii="Times New Roman" w:hAnsi="Times New Roman" w:cs="Times New Roman"/>
                <w:b/>
                <w:bCs/>
                <w:sz w:val="24"/>
                <w:szCs w:val="24"/>
              </w:rPr>
              <w:t>eferences</w:t>
            </w:r>
          </w:p>
          <w:p w:rsidR="003F7A8C" w:rsidRDefault="00634852" w:rsidP="00634852">
            <w:pPr>
              <w:rPr>
                <w:rFonts w:ascii="Times New Roman" w:hAnsi="Times New Roman" w:cs="Times New Roman"/>
                <w:sz w:val="20"/>
                <w:szCs w:val="24"/>
              </w:rPr>
            </w:pPr>
            <w:r>
              <w:rPr>
                <w:rFonts w:ascii="Times New Roman" w:hAnsi="Times New Roman" w:cs="Times New Roman"/>
                <w:sz w:val="20"/>
                <w:szCs w:val="24"/>
              </w:rPr>
              <w:t>Available on request</w:t>
            </w:r>
            <w:r w:rsidR="007A1AF5" w:rsidRPr="00634852">
              <w:rPr>
                <w:rFonts w:ascii="Times New Roman" w:hAnsi="Times New Roman" w:cs="Times New Roman"/>
                <w:sz w:val="20"/>
                <w:szCs w:val="24"/>
              </w:rPr>
              <w:t>.</w:t>
            </w:r>
          </w:p>
          <w:p w:rsidR="00CF6BD8" w:rsidRPr="00634852" w:rsidRDefault="0060478C" w:rsidP="00634852">
            <w:pPr>
              <w:rPr>
                <w:rFonts w:ascii="Times New Roman" w:hAnsi="Times New Roman" w:cs="Times New Roman"/>
                <w:sz w:val="20"/>
                <w:szCs w:val="24"/>
              </w:rPr>
            </w:pPr>
            <w:r>
              <w:rPr>
                <w:sz w:val="20"/>
                <w:szCs w:val="20"/>
              </w:rPr>
              <w:t>.</w:t>
            </w:r>
          </w:p>
        </w:tc>
        <w:bookmarkStart w:id="0" w:name="_GoBack"/>
        <w:bookmarkEnd w:id="0"/>
      </w:tr>
    </w:tbl>
    <w:p w:rsidR="006507A5" w:rsidRPr="00CF6BD8" w:rsidRDefault="006507A5">
      <w:pPr>
        <w:rPr>
          <w:rFonts w:ascii="Times New Roman" w:hAnsi="Times New Roman" w:cs="Times New Roman"/>
        </w:rPr>
      </w:pPr>
    </w:p>
    <w:sectPr w:rsidR="006507A5" w:rsidRPr="00CF6BD8" w:rsidSect="003B3FC1">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32C1946">
      <w:start w:val="1"/>
      <w:numFmt w:val="bullet"/>
      <w:lvlText w:val="●"/>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7483AC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CB76E7C8">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7AEADF22">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DC5076DA">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1966BBA6">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4458605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6C7E7E68">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E83AA078">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B4D61D66">
      <w:start w:val="1"/>
      <w:numFmt w:val="bullet"/>
      <w:lvlText w:val="●"/>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11E4AEAE">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BB9A8678">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0EE601FA">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433E0C14">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BBF63B64">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EF8C7282">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43848506">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CE3A3F42">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B8F87F40">
      <w:start w:val="1"/>
      <w:numFmt w:val="bullet"/>
      <w:lvlText w:val="●"/>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21E6D672">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5580681A">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3E2A5A22">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5178F49C">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863C39B8">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C0FE881C">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361E8834">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C646138E">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D1E00"/>
    <w:multiLevelType w:val="hybridMultilevel"/>
    <w:tmpl w:val="7E620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477E6"/>
    <w:multiLevelType w:val="hybridMultilevel"/>
    <w:tmpl w:val="37087808"/>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D81539"/>
    <w:multiLevelType w:val="hybridMultilevel"/>
    <w:tmpl w:val="553AF8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2A5D13"/>
    <w:multiLevelType w:val="hybridMultilevel"/>
    <w:tmpl w:val="37087808"/>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C1F0B"/>
    <w:multiLevelType w:val="hybridMultilevel"/>
    <w:tmpl w:val="26A8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9C6647"/>
    <w:multiLevelType w:val="hybridMultilevel"/>
    <w:tmpl w:val="187CC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3192F"/>
    <w:multiLevelType w:val="hybridMultilevel"/>
    <w:tmpl w:val="B2CCB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2D1AA3"/>
    <w:multiLevelType w:val="hybridMultilevel"/>
    <w:tmpl w:val="5E30D8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A57435"/>
    <w:multiLevelType w:val="hybridMultilevel"/>
    <w:tmpl w:val="E4EA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0173E9"/>
    <w:multiLevelType w:val="hybridMultilevel"/>
    <w:tmpl w:val="274E2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3471C5"/>
    <w:multiLevelType w:val="hybridMultilevel"/>
    <w:tmpl w:val="CAEE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82252C"/>
    <w:multiLevelType w:val="hybridMultilevel"/>
    <w:tmpl w:val="9B383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CB7E87"/>
    <w:multiLevelType w:val="hybridMultilevel"/>
    <w:tmpl w:val="B262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6F606B"/>
    <w:multiLevelType w:val="hybridMultilevel"/>
    <w:tmpl w:val="770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B77332"/>
    <w:multiLevelType w:val="hybridMultilevel"/>
    <w:tmpl w:val="2428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DE0472"/>
    <w:multiLevelType w:val="hybridMultilevel"/>
    <w:tmpl w:val="37087808"/>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0E2DA8"/>
    <w:multiLevelType w:val="hybridMultilevel"/>
    <w:tmpl w:val="85AEE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8356EB"/>
    <w:multiLevelType w:val="hybridMultilevel"/>
    <w:tmpl w:val="972264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C51E7"/>
    <w:multiLevelType w:val="hybridMultilevel"/>
    <w:tmpl w:val="51C0A0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AC7FF7"/>
    <w:multiLevelType w:val="hybridMultilevel"/>
    <w:tmpl w:val="167E1D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532F86"/>
    <w:multiLevelType w:val="hybridMultilevel"/>
    <w:tmpl w:val="B7C6B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531727"/>
    <w:multiLevelType w:val="hybridMultilevel"/>
    <w:tmpl w:val="ECD403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AA4653"/>
    <w:multiLevelType w:val="hybridMultilevel"/>
    <w:tmpl w:val="37087808"/>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A31820"/>
    <w:multiLevelType w:val="hybridMultilevel"/>
    <w:tmpl w:val="45EA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7D5EA8"/>
    <w:multiLevelType w:val="hybridMultilevel"/>
    <w:tmpl w:val="375E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2C342F"/>
    <w:multiLevelType w:val="hybridMultilevel"/>
    <w:tmpl w:val="48A4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24D42"/>
    <w:multiLevelType w:val="hybridMultilevel"/>
    <w:tmpl w:val="3082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9134E9"/>
    <w:multiLevelType w:val="hybridMultilevel"/>
    <w:tmpl w:val="F80C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017651"/>
    <w:multiLevelType w:val="hybridMultilevel"/>
    <w:tmpl w:val="37BE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21"/>
  </w:num>
  <w:num w:numId="4">
    <w:abstractNumId w:val="11"/>
  </w:num>
  <w:num w:numId="5">
    <w:abstractNumId w:val="19"/>
  </w:num>
  <w:num w:numId="6">
    <w:abstractNumId w:val="30"/>
  </w:num>
  <w:num w:numId="7">
    <w:abstractNumId w:val="16"/>
  </w:num>
  <w:num w:numId="8">
    <w:abstractNumId w:val="26"/>
  </w:num>
  <w:num w:numId="9">
    <w:abstractNumId w:val="15"/>
  </w:num>
  <w:num w:numId="10">
    <w:abstractNumId w:val="7"/>
  </w:num>
  <w:num w:numId="11">
    <w:abstractNumId w:val="17"/>
  </w:num>
  <w:num w:numId="12">
    <w:abstractNumId w:val="13"/>
  </w:num>
  <w:num w:numId="13">
    <w:abstractNumId w:val="3"/>
  </w:num>
  <w:num w:numId="14">
    <w:abstractNumId w:val="27"/>
  </w:num>
  <w:num w:numId="15">
    <w:abstractNumId w:val="28"/>
  </w:num>
  <w:num w:numId="16">
    <w:abstractNumId w:val="12"/>
  </w:num>
  <w:num w:numId="17">
    <w:abstractNumId w:val="8"/>
  </w:num>
  <w:num w:numId="18">
    <w:abstractNumId w:val="29"/>
  </w:num>
  <w:num w:numId="19">
    <w:abstractNumId w:val="31"/>
  </w:num>
  <w:num w:numId="20">
    <w:abstractNumId w:val="25"/>
  </w:num>
  <w:num w:numId="21">
    <w:abstractNumId w:val="20"/>
  </w:num>
  <w:num w:numId="22">
    <w:abstractNumId w:val="10"/>
  </w:num>
  <w:num w:numId="23">
    <w:abstractNumId w:val="0"/>
  </w:num>
  <w:num w:numId="24">
    <w:abstractNumId w:val="1"/>
  </w:num>
  <w:num w:numId="25">
    <w:abstractNumId w:val="2"/>
  </w:num>
  <w:num w:numId="26">
    <w:abstractNumId w:val="23"/>
  </w:num>
  <w:num w:numId="27">
    <w:abstractNumId w:val="9"/>
  </w:num>
  <w:num w:numId="28">
    <w:abstractNumId w:val="18"/>
  </w:num>
  <w:num w:numId="29">
    <w:abstractNumId w:val="4"/>
  </w:num>
  <w:num w:numId="30">
    <w:abstractNumId w:val="6"/>
  </w:num>
  <w:num w:numId="31">
    <w:abstractNumId w:val="24"/>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mirrorMargin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BD8"/>
    <w:rsid w:val="00010CC1"/>
    <w:rsid w:val="0005588A"/>
    <w:rsid w:val="00060261"/>
    <w:rsid w:val="000809C1"/>
    <w:rsid w:val="00095AD6"/>
    <w:rsid w:val="00097229"/>
    <w:rsid w:val="000A7898"/>
    <w:rsid w:val="001114A5"/>
    <w:rsid w:val="00160908"/>
    <w:rsid w:val="00167E9B"/>
    <w:rsid w:val="00181118"/>
    <w:rsid w:val="00193261"/>
    <w:rsid w:val="001A4920"/>
    <w:rsid w:val="001A4DA7"/>
    <w:rsid w:val="001D1DCA"/>
    <w:rsid w:val="001D78FF"/>
    <w:rsid w:val="001F7BBB"/>
    <w:rsid w:val="002017BF"/>
    <w:rsid w:val="00204DD6"/>
    <w:rsid w:val="00211396"/>
    <w:rsid w:val="00247E46"/>
    <w:rsid w:val="002651D4"/>
    <w:rsid w:val="002B48A2"/>
    <w:rsid w:val="002C6BFB"/>
    <w:rsid w:val="002D2886"/>
    <w:rsid w:val="002F2AAF"/>
    <w:rsid w:val="002F2B63"/>
    <w:rsid w:val="002F6865"/>
    <w:rsid w:val="003020E3"/>
    <w:rsid w:val="00315043"/>
    <w:rsid w:val="00316129"/>
    <w:rsid w:val="0032350C"/>
    <w:rsid w:val="00342E18"/>
    <w:rsid w:val="003564FC"/>
    <w:rsid w:val="00360B5A"/>
    <w:rsid w:val="00372CEE"/>
    <w:rsid w:val="00374EA9"/>
    <w:rsid w:val="00374FE2"/>
    <w:rsid w:val="00382D8E"/>
    <w:rsid w:val="003A1782"/>
    <w:rsid w:val="003B3FC1"/>
    <w:rsid w:val="003F7A8C"/>
    <w:rsid w:val="004064C7"/>
    <w:rsid w:val="004259FF"/>
    <w:rsid w:val="0045315D"/>
    <w:rsid w:val="00454410"/>
    <w:rsid w:val="004609B9"/>
    <w:rsid w:val="004833D4"/>
    <w:rsid w:val="004E28B1"/>
    <w:rsid w:val="004F4BA3"/>
    <w:rsid w:val="005264BB"/>
    <w:rsid w:val="00537859"/>
    <w:rsid w:val="005530FC"/>
    <w:rsid w:val="00562D08"/>
    <w:rsid w:val="005661D1"/>
    <w:rsid w:val="005C4F8A"/>
    <w:rsid w:val="0060478C"/>
    <w:rsid w:val="00614EA2"/>
    <w:rsid w:val="00634852"/>
    <w:rsid w:val="00647723"/>
    <w:rsid w:val="006507A5"/>
    <w:rsid w:val="00677FA1"/>
    <w:rsid w:val="0069091E"/>
    <w:rsid w:val="006A1F59"/>
    <w:rsid w:val="006C4DC2"/>
    <w:rsid w:val="006C4F17"/>
    <w:rsid w:val="006D4E56"/>
    <w:rsid w:val="006D6361"/>
    <w:rsid w:val="00706963"/>
    <w:rsid w:val="00716BE2"/>
    <w:rsid w:val="007210F1"/>
    <w:rsid w:val="007217FF"/>
    <w:rsid w:val="00764B9B"/>
    <w:rsid w:val="007745F0"/>
    <w:rsid w:val="00775F78"/>
    <w:rsid w:val="00791482"/>
    <w:rsid w:val="007A1AF5"/>
    <w:rsid w:val="007C3081"/>
    <w:rsid w:val="007C4CFA"/>
    <w:rsid w:val="007E10BA"/>
    <w:rsid w:val="007F273A"/>
    <w:rsid w:val="00803A1C"/>
    <w:rsid w:val="00817B69"/>
    <w:rsid w:val="008D7B86"/>
    <w:rsid w:val="008F5AF5"/>
    <w:rsid w:val="00907800"/>
    <w:rsid w:val="00910681"/>
    <w:rsid w:val="0091589A"/>
    <w:rsid w:val="00917199"/>
    <w:rsid w:val="00917D89"/>
    <w:rsid w:val="00926539"/>
    <w:rsid w:val="0093151B"/>
    <w:rsid w:val="0093746C"/>
    <w:rsid w:val="00937FF3"/>
    <w:rsid w:val="00941455"/>
    <w:rsid w:val="009A74B7"/>
    <w:rsid w:val="009B2482"/>
    <w:rsid w:val="009F04C2"/>
    <w:rsid w:val="009F6C0D"/>
    <w:rsid w:val="009F771D"/>
    <w:rsid w:val="00A00C61"/>
    <w:rsid w:val="00A0103E"/>
    <w:rsid w:val="00A34192"/>
    <w:rsid w:val="00A7206F"/>
    <w:rsid w:val="00AA3CDE"/>
    <w:rsid w:val="00AA6C29"/>
    <w:rsid w:val="00AB4048"/>
    <w:rsid w:val="00AD2370"/>
    <w:rsid w:val="00B06ADF"/>
    <w:rsid w:val="00B16480"/>
    <w:rsid w:val="00B31AE1"/>
    <w:rsid w:val="00B3753F"/>
    <w:rsid w:val="00B565B7"/>
    <w:rsid w:val="00B76225"/>
    <w:rsid w:val="00B76E92"/>
    <w:rsid w:val="00B84EDD"/>
    <w:rsid w:val="00B87200"/>
    <w:rsid w:val="00B93D2B"/>
    <w:rsid w:val="00BB61C1"/>
    <w:rsid w:val="00BD117D"/>
    <w:rsid w:val="00BD12E7"/>
    <w:rsid w:val="00BE1C95"/>
    <w:rsid w:val="00C15316"/>
    <w:rsid w:val="00C42B27"/>
    <w:rsid w:val="00C55512"/>
    <w:rsid w:val="00C555C1"/>
    <w:rsid w:val="00C56966"/>
    <w:rsid w:val="00CD069C"/>
    <w:rsid w:val="00CF1678"/>
    <w:rsid w:val="00CF6BD8"/>
    <w:rsid w:val="00D02367"/>
    <w:rsid w:val="00D23275"/>
    <w:rsid w:val="00D46561"/>
    <w:rsid w:val="00D9140C"/>
    <w:rsid w:val="00D93D0F"/>
    <w:rsid w:val="00DD535C"/>
    <w:rsid w:val="00DD5DFD"/>
    <w:rsid w:val="00DF11E2"/>
    <w:rsid w:val="00E513B7"/>
    <w:rsid w:val="00EE5A33"/>
    <w:rsid w:val="00F17837"/>
    <w:rsid w:val="00F63B84"/>
    <w:rsid w:val="00F66A2B"/>
    <w:rsid w:val="00F93E03"/>
    <w:rsid w:val="00FA5611"/>
    <w:rsid w:val="00FB2E15"/>
    <w:rsid w:val="00FC0B54"/>
    <w:rsid w:val="00FC2CFE"/>
    <w:rsid w:val="00FD1A81"/>
    <w:rsid w:val="00FD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8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6BD8"/>
    <w:pPr>
      <w:spacing w:after="0" w:line="240" w:lineRule="auto"/>
    </w:pPr>
    <w:rPr>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6BD8"/>
    <w:pPr>
      <w:spacing w:after="200" w:line="276" w:lineRule="auto"/>
      <w:ind w:left="720"/>
      <w:contextualSpacing/>
    </w:pPr>
    <w:rPr>
      <w:lang w:val="nb-NO"/>
    </w:rPr>
  </w:style>
  <w:style w:type="character" w:customStyle="1" w:styleId="hps">
    <w:name w:val="hps"/>
    <w:basedOn w:val="DefaultParagraphFont"/>
    <w:rsid w:val="00CF6BD8"/>
  </w:style>
  <w:style w:type="paragraph" w:customStyle="1" w:styleId="Default">
    <w:name w:val="Default"/>
    <w:rsid w:val="00CF6BD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C4F8A"/>
    <w:rPr>
      <w:color w:val="0563C1" w:themeColor="hyperlink"/>
      <w:u w:val="single"/>
    </w:rPr>
  </w:style>
  <w:style w:type="paragraph" w:styleId="BalloonText">
    <w:name w:val="Balloon Text"/>
    <w:basedOn w:val="Normal"/>
    <w:link w:val="BalloonTextChar"/>
    <w:uiPriority w:val="99"/>
    <w:semiHidden/>
    <w:unhideWhenUsed/>
    <w:rsid w:val="00D93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D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8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6BD8"/>
    <w:pPr>
      <w:spacing w:after="0" w:line="240" w:lineRule="auto"/>
    </w:pPr>
    <w:rPr>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6BD8"/>
    <w:pPr>
      <w:spacing w:after="200" w:line="276" w:lineRule="auto"/>
      <w:ind w:left="720"/>
      <w:contextualSpacing/>
    </w:pPr>
    <w:rPr>
      <w:lang w:val="nb-NO"/>
    </w:rPr>
  </w:style>
  <w:style w:type="character" w:customStyle="1" w:styleId="hps">
    <w:name w:val="hps"/>
    <w:basedOn w:val="DefaultParagraphFont"/>
    <w:rsid w:val="00CF6BD8"/>
  </w:style>
  <w:style w:type="paragraph" w:customStyle="1" w:styleId="Default">
    <w:name w:val="Default"/>
    <w:rsid w:val="00CF6BD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C4F8A"/>
    <w:rPr>
      <w:color w:val="0563C1" w:themeColor="hyperlink"/>
      <w:u w:val="single"/>
    </w:rPr>
  </w:style>
  <w:style w:type="paragraph" w:styleId="BalloonText">
    <w:name w:val="Balloon Text"/>
    <w:basedOn w:val="Normal"/>
    <w:link w:val="BalloonTextChar"/>
    <w:uiPriority w:val="99"/>
    <w:semiHidden/>
    <w:unhideWhenUsed/>
    <w:rsid w:val="00D93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D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umair.anw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2845</TotalTime>
  <Pages>2</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Tayyab 'N' Anwar</dc:creator>
  <cp:lastModifiedBy>Umiar Anwar</cp:lastModifiedBy>
  <cp:revision>224</cp:revision>
  <cp:lastPrinted>2016-04-01T07:01:00Z</cp:lastPrinted>
  <dcterms:created xsi:type="dcterms:W3CDTF">2016-02-12T22:24:00Z</dcterms:created>
  <dcterms:modified xsi:type="dcterms:W3CDTF">2016-04-01T07:01:00Z</dcterms:modified>
</cp:coreProperties>
</file>